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7B94A" w14:textId="77777777" w:rsidR="0074522A" w:rsidRPr="009F1170" w:rsidRDefault="00936419">
      <w:pPr>
        <w:spacing w:before="60"/>
        <w:ind w:left="2920" w:right="2920"/>
        <w:jc w:val="center"/>
        <w:rPr>
          <w:rFonts w:ascii="Arial" w:eastAsia="Arial" w:hAnsi="Arial" w:cs="Arial"/>
          <w:sz w:val="26"/>
          <w:szCs w:val="26"/>
        </w:rPr>
      </w:pPr>
      <w:r w:rsidRPr="009F1170">
        <w:rPr>
          <w:rFonts w:ascii="Arial" w:eastAsia="Arial" w:hAnsi="Arial" w:cs="Arial"/>
          <w:b/>
          <w:sz w:val="26"/>
          <w:szCs w:val="26"/>
        </w:rPr>
        <w:t>CSE535: Distributed Systems</w:t>
      </w:r>
    </w:p>
    <w:p w14:paraId="4A0C3874" w14:textId="77777777" w:rsidR="0074522A" w:rsidRPr="009F1170" w:rsidRDefault="0074522A">
      <w:pPr>
        <w:spacing w:before="9" w:line="140" w:lineRule="exact"/>
        <w:rPr>
          <w:rFonts w:ascii="Arial" w:hAnsi="Arial" w:cs="Arial"/>
          <w:sz w:val="14"/>
          <w:szCs w:val="14"/>
        </w:rPr>
      </w:pPr>
    </w:p>
    <w:p w14:paraId="51DE9B8C" w14:textId="06E4F1DF" w:rsidR="0074522A" w:rsidRPr="009F1170" w:rsidRDefault="00936419">
      <w:pPr>
        <w:ind w:left="1714" w:right="1733"/>
        <w:jc w:val="center"/>
        <w:rPr>
          <w:rFonts w:ascii="Arial" w:eastAsia="Arial" w:hAnsi="Arial" w:cs="Arial"/>
          <w:sz w:val="26"/>
          <w:szCs w:val="26"/>
        </w:rPr>
      </w:pPr>
      <w:r w:rsidRPr="009F1170">
        <w:rPr>
          <w:rFonts w:ascii="Arial" w:eastAsia="Arial" w:hAnsi="Arial" w:cs="Arial"/>
          <w:b/>
          <w:sz w:val="26"/>
          <w:szCs w:val="26"/>
        </w:rPr>
        <w:t xml:space="preserve">Project: </w:t>
      </w:r>
      <w:proofErr w:type="spellStart"/>
      <w:r w:rsidRPr="009F1170">
        <w:rPr>
          <w:rFonts w:ascii="Arial" w:eastAsia="Arial" w:hAnsi="Arial" w:cs="Arial"/>
          <w:sz w:val="26"/>
          <w:szCs w:val="26"/>
        </w:rPr>
        <w:t>DiemBFT</w:t>
      </w:r>
      <w:proofErr w:type="spellEnd"/>
      <w:r w:rsidRPr="009F1170">
        <w:rPr>
          <w:rFonts w:ascii="Arial" w:eastAsia="Arial" w:hAnsi="Arial" w:cs="Arial"/>
          <w:spacing w:val="-5"/>
          <w:sz w:val="26"/>
          <w:szCs w:val="26"/>
        </w:rPr>
        <w:t xml:space="preserve"> </w:t>
      </w:r>
      <w:r w:rsidRPr="009F1170">
        <w:rPr>
          <w:rFonts w:ascii="Arial" w:eastAsia="Arial" w:hAnsi="Arial" w:cs="Arial"/>
          <w:sz w:val="26"/>
          <w:szCs w:val="26"/>
        </w:rPr>
        <w:t>v4 Consensus</w:t>
      </w:r>
      <w:r w:rsidRPr="009F1170">
        <w:rPr>
          <w:rFonts w:ascii="Arial" w:eastAsia="Arial" w:hAnsi="Arial" w:cs="Arial"/>
          <w:spacing w:val="-14"/>
          <w:sz w:val="26"/>
          <w:szCs w:val="26"/>
        </w:rPr>
        <w:t xml:space="preserve"> </w:t>
      </w:r>
      <w:r w:rsidRPr="009F1170">
        <w:rPr>
          <w:rFonts w:ascii="Arial" w:eastAsia="Arial" w:hAnsi="Arial" w:cs="Arial"/>
          <w:sz w:val="26"/>
          <w:szCs w:val="26"/>
        </w:rPr>
        <w:t xml:space="preserve">Algorithm Phase </w:t>
      </w:r>
      <w:r w:rsidR="00F24975" w:rsidRPr="009F1170">
        <w:rPr>
          <w:rFonts w:ascii="Arial" w:eastAsia="Arial" w:hAnsi="Arial" w:cs="Arial"/>
          <w:sz w:val="26"/>
          <w:szCs w:val="26"/>
        </w:rPr>
        <w:t>4</w:t>
      </w:r>
    </w:p>
    <w:p w14:paraId="640228CB" w14:textId="77777777" w:rsidR="0074522A" w:rsidRPr="009F1170" w:rsidRDefault="0074522A">
      <w:pPr>
        <w:spacing w:before="9" w:line="120" w:lineRule="exact"/>
        <w:rPr>
          <w:rFonts w:ascii="Arial" w:hAnsi="Arial" w:cs="Arial"/>
          <w:sz w:val="12"/>
          <w:szCs w:val="12"/>
        </w:rPr>
      </w:pPr>
    </w:p>
    <w:p w14:paraId="41E3D2E8" w14:textId="77777777" w:rsidR="0074522A" w:rsidRPr="009F1170" w:rsidRDefault="0074522A">
      <w:pPr>
        <w:spacing w:line="200" w:lineRule="exact"/>
        <w:rPr>
          <w:rFonts w:ascii="Arial" w:hAnsi="Arial" w:cs="Arial"/>
        </w:rPr>
      </w:pPr>
    </w:p>
    <w:p w14:paraId="5C1EDBFB" w14:textId="77777777" w:rsidR="0074522A" w:rsidRPr="009F1170" w:rsidRDefault="0074522A">
      <w:pPr>
        <w:spacing w:line="200" w:lineRule="exact"/>
        <w:rPr>
          <w:rFonts w:ascii="Arial" w:hAnsi="Arial" w:cs="Arial"/>
        </w:rPr>
      </w:pPr>
    </w:p>
    <w:p w14:paraId="26EA13E3" w14:textId="7C40B2B5" w:rsidR="0074522A" w:rsidRPr="009F1170" w:rsidRDefault="00936419">
      <w:pPr>
        <w:ind w:left="2660" w:right="2660"/>
        <w:jc w:val="center"/>
        <w:rPr>
          <w:rFonts w:ascii="Arial" w:eastAsia="Arial" w:hAnsi="Arial" w:cs="Arial"/>
          <w:sz w:val="24"/>
          <w:szCs w:val="24"/>
        </w:rPr>
      </w:pPr>
      <w:r w:rsidRPr="009F1170">
        <w:rPr>
          <w:rFonts w:ascii="Arial" w:eastAsia="Arial" w:hAnsi="Arial" w:cs="Arial"/>
          <w:spacing w:val="-27"/>
          <w:sz w:val="24"/>
          <w:szCs w:val="24"/>
        </w:rPr>
        <w:t>T</w:t>
      </w:r>
      <w:r w:rsidRPr="009F1170">
        <w:rPr>
          <w:rFonts w:ascii="Arial" w:eastAsia="Arial" w:hAnsi="Arial" w:cs="Arial"/>
          <w:sz w:val="24"/>
          <w:szCs w:val="24"/>
        </w:rPr>
        <w:t xml:space="preserve">eam Name: </w:t>
      </w:r>
      <w:proofErr w:type="spellStart"/>
      <w:r w:rsidR="00F24975" w:rsidRPr="009F1170">
        <w:rPr>
          <w:rFonts w:ascii="Arial" w:hAnsi="Arial" w:cs="Arial"/>
        </w:rPr>
        <w:t>PreeManiSai</w:t>
      </w:r>
      <w:proofErr w:type="spellEnd"/>
    </w:p>
    <w:p w14:paraId="7D09ADEC" w14:textId="77777777" w:rsidR="0074522A" w:rsidRPr="009F1170" w:rsidRDefault="0074522A" w:rsidP="00837D2B">
      <w:pPr>
        <w:spacing w:before="8" w:line="276" w:lineRule="auto"/>
        <w:rPr>
          <w:rFonts w:ascii="Arial" w:hAnsi="Arial" w:cs="Arial"/>
          <w:sz w:val="13"/>
          <w:szCs w:val="13"/>
        </w:rPr>
      </w:pPr>
    </w:p>
    <w:p w14:paraId="36D72E8F" w14:textId="00AD4A74" w:rsidR="00F24975" w:rsidRPr="009F1170" w:rsidRDefault="00F24975" w:rsidP="00837D2B">
      <w:pPr>
        <w:spacing w:before="3" w:line="276" w:lineRule="auto"/>
        <w:jc w:val="center"/>
        <w:rPr>
          <w:rFonts w:ascii="Arial" w:hAnsi="Arial" w:cs="Arial"/>
        </w:rPr>
      </w:pPr>
      <w:r w:rsidRPr="009F1170">
        <w:rPr>
          <w:rFonts w:ascii="Arial" w:hAnsi="Arial" w:cs="Arial"/>
        </w:rPr>
        <w:t>Manikanta Sathwik Yeluri,</w:t>
      </w:r>
    </w:p>
    <w:p w14:paraId="47352C8B" w14:textId="7414FA88" w:rsidR="00F24975" w:rsidRPr="009F1170" w:rsidRDefault="00F24975" w:rsidP="00837D2B">
      <w:pPr>
        <w:spacing w:before="3" w:line="276" w:lineRule="auto"/>
        <w:jc w:val="center"/>
        <w:rPr>
          <w:rFonts w:ascii="Arial" w:hAnsi="Arial" w:cs="Arial"/>
        </w:rPr>
      </w:pPr>
      <w:r w:rsidRPr="009F1170">
        <w:rPr>
          <w:rFonts w:ascii="Arial" w:hAnsi="Arial" w:cs="Arial"/>
        </w:rPr>
        <w:t>Preetham Kumar Reddy Katta,</w:t>
      </w:r>
    </w:p>
    <w:p w14:paraId="0E8BFF62" w14:textId="7821E403" w:rsidR="0074522A" w:rsidRPr="009F1170" w:rsidRDefault="00F24975" w:rsidP="00837D2B">
      <w:pPr>
        <w:spacing w:before="3" w:line="276" w:lineRule="auto"/>
        <w:jc w:val="center"/>
        <w:rPr>
          <w:rFonts w:ascii="Arial" w:hAnsi="Arial" w:cs="Arial"/>
          <w:sz w:val="18"/>
          <w:szCs w:val="18"/>
        </w:rPr>
      </w:pPr>
      <w:r w:rsidRPr="009F1170">
        <w:rPr>
          <w:rFonts w:ascii="Arial" w:hAnsi="Arial" w:cs="Arial"/>
        </w:rPr>
        <w:t>Sai Bhavana Ambati</w:t>
      </w:r>
    </w:p>
    <w:p w14:paraId="2BD106AE" w14:textId="77777777" w:rsidR="0074522A" w:rsidRPr="009F1170" w:rsidRDefault="0074522A">
      <w:pPr>
        <w:spacing w:line="200" w:lineRule="exact"/>
        <w:rPr>
          <w:rFonts w:ascii="Arial" w:hAnsi="Arial" w:cs="Arial"/>
        </w:rPr>
      </w:pPr>
    </w:p>
    <w:p w14:paraId="0CF9FDE8" w14:textId="77777777" w:rsidR="0074522A" w:rsidRPr="009F1170" w:rsidRDefault="00936419">
      <w:pPr>
        <w:ind w:left="4084" w:right="4084"/>
        <w:jc w:val="center"/>
        <w:rPr>
          <w:rFonts w:ascii="Arial" w:eastAsia="Arial" w:hAnsi="Arial" w:cs="Arial"/>
          <w:sz w:val="24"/>
          <w:szCs w:val="24"/>
        </w:rPr>
      </w:pPr>
      <w:r w:rsidRPr="009F1170">
        <w:rPr>
          <w:rFonts w:ascii="Arial" w:eastAsia="Arial" w:hAnsi="Arial" w:cs="Arial"/>
          <w:b/>
          <w:spacing w:val="-18"/>
          <w:sz w:val="24"/>
          <w:szCs w:val="24"/>
        </w:rPr>
        <w:t>T</w:t>
      </w:r>
      <w:r w:rsidRPr="009F1170">
        <w:rPr>
          <w:rFonts w:ascii="Arial" w:eastAsia="Arial" w:hAnsi="Arial" w:cs="Arial"/>
          <w:b/>
          <w:sz w:val="24"/>
          <w:szCs w:val="24"/>
        </w:rPr>
        <w:t>est Report</w:t>
      </w:r>
    </w:p>
    <w:p w14:paraId="60F30BFA" w14:textId="77777777" w:rsidR="0074522A" w:rsidRPr="009F1170" w:rsidRDefault="0074522A">
      <w:pPr>
        <w:spacing w:line="200" w:lineRule="exact"/>
        <w:rPr>
          <w:rFonts w:ascii="Arial" w:hAnsi="Arial" w:cs="Arial"/>
        </w:rPr>
      </w:pPr>
    </w:p>
    <w:p w14:paraId="671F5CC5" w14:textId="77777777" w:rsidR="0074522A" w:rsidRPr="009F1170" w:rsidRDefault="0074522A">
      <w:pPr>
        <w:spacing w:before="17" w:line="280" w:lineRule="exact"/>
        <w:rPr>
          <w:rFonts w:ascii="Arial" w:hAnsi="Arial" w:cs="Arial"/>
          <w:sz w:val="28"/>
          <w:szCs w:val="28"/>
        </w:rPr>
      </w:pPr>
    </w:p>
    <w:p w14:paraId="3936E16F" w14:textId="77777777" w:rsidR="0074522A" w:rsidRPr="009F1170" w:rsidRDefault="00936419">
      <w:pPr>
        <w:spacing w:line="360" w:lineRule="auto"/>
        <w:ind w:left="100" w:right="75"/>
        <w:jc w:val="both"/>
        <w:rPr>
          <w:rFonts w:ascii="Arial" w:eastAsia="Arial" w:hAnsi="Arial" w:cs="Arial"/>
          <w:sz w:val="22"/>
          <w:szCs w:val="22"/>
        </w:rPr>
      </w:pPr>
      <w:r w:rsidRPr="009F1170">
        <w:rPr>
          <w:rFonts w:ascii="Arial" w:eastAsia="Arial" w:hAnsi="Arial" w:cs="Arial"/>
          <w:sz w:val="22"/>
          <w:szCs w:val="22"/>
        </w:rPr>
        <w:t>All</w:t>
      </w:r>
      <w:r w:rsidRPr="009F1170">
        <w:rPr>
          <w:rFonts w:ascii="Arial" w:eastAsia="Arial" w:hAnsi="Arial" w:cs="Arial"/>
          <w:spacing w:val="30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>the</w:t>
      </w:r>
      <w:r w:rsidRPr="009F1170">
        <w:rPr>
          <w:rFonts w:ascii="Arial" w:eastAsia="Arial" w:hAnsi="Arial" w:cs="Arial"/>
          <w:spacing w:val="30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>test</w:t>
      </w:r>
      <w:r w:rsidRPr="009F1170">
        <w:rPr>
          <w:rFonts w:ascii="Arial" w:eastAsia="Arial" w:hAnsi="Arial" w:cs="Arial"/>
          <w:spacing w:val="30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>cases</w:t>
      </w:r>
      <w:r w:rsidRPr="009F1170">
        <w:rPr>
          <w:rFonts w:ascii="Arial" w:eastAsia="Arial" w:hAnsi="Arial" w:cs="Arial"/>
          <w:spacing w:val="30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>follow</w:t>
      </w:r>
      <w:r w:rsidRPr="009F1170">
        <w:rPr>
          <w:rFonts w:ascii="Arial" w:eastAsia="Arial" w:hAnsi="Arial" w:cs="Arial"/>
          <w:spacing w:val="30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>the</w:t>
      </w:r>
      <w:r w:rsidRPr="009F1170">
        <w:rPr>
          <w:rFonts w:ascii="Arial" w:eastAsia="Arial" w:hAnsi="Arial" w:cs="Arial"/>
          <w:spacing w:val="30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>same</w:t>
      </w:r>
      <w:r w:rsidRPr="009F1170">
        <w:rPr>
          <w:rFonts w:ascii="Arial" w:eastAsia="Arial" w:hAnsi="Arial" w:cs="Arial"/>
          <w:spacing w:val="30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>format</w:t>
      </w:r>
      <w:r w:rsidRPr="009F1170">
        <w:rPr>
          <w:rFonts w:ascii="Arial" w:eastAsia="Arial" w:hAnsi="Arial" w:cs="Arial"/>
          <w:spacing w:val="30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>for</w:t>
      </w:r>
      <w:r w:rsidRPr="009F1170">
        <w:rPr>
          <w:rFonts w:ascii="Arial" w:eastAsia="Arial" w:hAnsi="Arial" w:cs="Arial"/>
          <w:spacing w:val="30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>the</w:t>
      </w:r>
      <w:r w:rsidRPr="009F1170"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>config</w:t>
      </w:r>
      <w:r w:rsidRPr="009F1170"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>file;</w:t>
      </w:r>
      <w:r w:rsidRPr="009F1170"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>ledger</w:t>
      </w:r>
      <w:r w:rsidRPr="009F1170"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>files</w:t>
      </w:r>
      <w:r w:rsidRPr="009F1170"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>for</w:t>
      </w:r>
      <w:r w:rsidRPr="009F1170"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>validators;</w:t>
      </w:r>
      <w:r w:rsidRPr="009F1170"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>and</w:t>
      </w:r>
      <w:r w:rsidRPr="009F1170"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>log files for all validators as well as clients mentioned in the following format.</w:t>
      </w:r>
    </w:p>
    <w:p w14:paraId="0973406F" w14:textId="77777777" w:rsidR="0074522A" w:rsidRPr="009F1170" w:rsidRDefault="0074522A">
      <w:pPr>
        <w:spacing w:before="3" w:line="180" w:lineRule="exact"/>
        <w:rPr>
          <w:rFonts w:ascii="Arial" w:hAnsi="Arial" w:cs="Arial"/>
          <w:sz w:val="18"/>
          <w:szCs w:val="18"/>
        </w:rPr>
      </w:pPr>
    </w:p>
    <w:p w14:paraId="257BA563" w14:textId="77777777" w:rsidR="0074522A" w:rsidRPr="009F1170" w:rsidRDefault="0074522A">
      <w:pPr>
        <w:spacing w:line="200" w:lineRule="exact"/>
        <w:rPr>
          <w:rFonts w:ascii="Arial" w:hAnsi="Arial" w:cs="Arial"/>
        </w:rPr>
      </w:pPr>
    </w:p>
    <w:p w14:paraId="1384903F" w14:textId="77777777" w:rsidR="0074522A" w:rsidRPr="009F1170" w:rsidRDefault="00936419">
      <w:pPr>
        <w:ind w:left="100" w:right="8230"/>
        <w:jc w:val="both"/>
        <w:rPr>
          <w:rFonts w:ascii="Arial" w:eastAsia="Arial" w:hAnsi="Arial" w:cs="Arial"/>
          <w:sz w:val="22"/>
          <w:szCs w:val="22"/>
        </w:rPr>
      </w:pPr>
      <w:r w:rsidRPr="009F1170">
        <w:rPr>
          <w:rFonts w:ascii="Arial" w:eastAsia="Arial" w:hAnsi="Arial" w:cs="Arial"/>
          <w:b/>
          <w:sz w:val="22"/>
          <w:szCs w:val="22"/>
        </w:rPr>
        <w:t>Config File</w:t>
      </w:r>
      <w:r w:rsidRPr="009F1170">
        <w:rPr>
          <w:rFonts w:ascii="Arial" w:eastAsia="Arial" w:hAnsi="Arial" w:cs="Arial"/>
          <w:sz w:val="22"/>
          <w:szCs w:val="22"/>
        </w:rPr>
        <w:t>:</w:t>
      </w:r>
    </w:p>
    <w:p w14:paraId="5F9E8D16" w14:textId="77777777" w:rsidR="0074522A" w:rsidRPr="009F1170" w:rsidRDefault="0074522A">
      <w:pPr>
        <w:spacing w:before="6" w:line="120" w:lineRule="exact"/>
        <w:rPr>
          <w:rFonts w:ascii="Arial" w:hAnsi="Arial" w:cs="Arial"/>
          <w:sz w:val="12"/>
          <w:szCs w:val="12"/>
        </w:rPr>
      </w:pPr>
    </w:p>
    <w:p w14:paraId="60977AC7" w14:textId="53DAD8C5" w:rsidR="0074522A" w:rsidRDefault="00936419">
      <w:pPr>
        <w:ind w:left="820"/>
        <w:rPr>
          <w:rFonts w:ascii="Arial" w:eastAsia="Arial" w:hAnsi="Arial" w:cs="Arial"/>
          <w:sz w:val="22"/>
          <w:szCs w:val="22"/>
        </w:rPr>
      </w:pPr>
      <w:r w:rsidRPr="009F1170">
        <w:rPr>
          <w:rFonts w:ascii="Arial" w:eastAsia="Arial" w:hAnsi="Arial" w:cs="Arial"/>
          <w:sz w:val="22"/>
          <w:szCs w:val="22"/>
        </w:rPr>
        <w:t>‘</w:t>
      </w:r>
      <w:r w:rsidRPr="009F1170">
        <w:rPr>
          <w:rFonts w:ascii="Arial" w:eastAsia="Arial" w:hAnsi="Arial" w:cs="Arial"/>
          <w:i/>
          <w:sz w:val="22"/>
          <w:szCs w:val="22"/>
        </w:rPr>
        <w:t>config/</w:t>
      </w:r>
      <w:proofErr w:type="spellStart"/>
      <w:proofErr w:type="gramStart"/>
      <w:r w:rsidRPr="009F1170">
        <w:rPr>
          <w:rFonts w:ascii="Arial" w:eastAsia="Arial" w:hAnsi="Arial" w:cs="Arial"/>
          <w:i/>
          <w:sz w:val="22"/>
          <w:szCs w:val="22"/>
        </w:rPr>
        <w:t>config.da</w:t>
      </w:r>
      <w:proofErr w:type="spellEnd"/>
      <w:proofErr w:type="gramEnd"/>
      <w:r w:rsidRPr="009F1170">
        <w:rPr>
          <w:rFonts w:ascii="Arial" w:eastAsia="Arial" w:hAnsi="Arial" w:cs="Arial"/>
          <w:i/>
          <w:sz w:val="22"/>
          <w:szCs w:val="22"/>
        </w:rPr>
        <w:t xml:space="preserve">’ </w:t>
      </w:r>
      <w:r w:rsidRPr="009F1170">
        <w:rPr>
          <w:rFonts w:ascii="Arial" w:eastAsia="Arial" w:hAnsi="Arial" w:cs="Arial"/>
          <w:sz w:val="22"/>
          <w:szCs w:val="22"/>
        </w:rPr>
        <w:t>contains configurations</w:t>
      </w:r>
      <w:r w:rsidR="005A531B">
        <w:rPr>
          <w:rFonts w:ascii="Arial" w:eastAsia="Arial" w:hAnsi="Arial" w:cs="Arial"/>
          <w:sz w:val="22"/>
          <w:szCs w:val="22"/>
        </w:rPr>
        <w:t xml:space="preserve"> of Diem BFT</w:t>
      </w:r>
      <w:r w:rsidRPr="009F1170">
        <w:rPr>
          <w:rFonts w:ascii="Arial" w:eastAsia="Arial" w:hAnsi="Arial" w:cs="Arial"/>
          <w:sz w:val="22"/>
          <w:szCs w:val="22"/>
        </w:rPr>
        <w:t xml:space="preserve"> to be executed.</w:t>
      </w:r>
    </w:p>
    <w:p w14:paraId="0DBADDA1" w14:textId="77777777" w:rsidR="00BF4ADA" w:rsidRDefault="00BF4ADA">
      <w:pPr>
        <w:ind w:left="820"/>
        <w:rPr>
          <w:rFonts w:ascii="Arial" w:eastAsia="Arial" w:hAnsi="Arial" w:cs="Arial"/>
          <w:sz w:val="22"/>
          <w:szCs w:val="22"/>
        </w:rPr>
      </w:pPr>
    </w:p>
    <w:p w14:paraId="56EF19FC" w14:textId="1188BAFD" w:rsidR="005A531B" w:rsidRPr="009F1170" w:rsidRDefault="005A531B" w:rsidP="005A531B">
      <w:pPr>
        <w:ind w:left="100" w:right="823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Test</w:t>
      </w:r>
      <w:r w:rsidRPr="009F1170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Case</w:t>
      </w:r>
      <w:r w:rsidRPr="009F1170">
        <w:rPr>
          <w:rFonts w:ascii="Arial" w:eastAsia="Arial" w:hAnsi="Arial" w:cs="Arial"/>
          <w:sz w:val="22"/>
          <w:szCs w:val="22"/>
        </w:rPr>
        <w:t>:</w:t>
      </w:r>
    </w:p>
    <w:p w14:paraId="2DC4C3EC" w14:textId="77777777" w:rsidR="005A531B" w:rsidRPr="009F1170" w:rsidRDefault="005A531B" w:rsidP="005A531B">
      <w:pPr>
        <w:spacing w:before="6" w:line="120" w:lineRule="exact"/>
        <w:rPr>
          <w:rFonts w:ascii="Arial" w:hAnsi="Arial" w:cs="Arial"/>
          <w:sz w:val="12"/>
          <w:szCs w:val="12"/>
        </w:rPr>
      </w:pPr>
    </w:p>
    <w:p w14:paraId="709CF35F" w14:textId="1BCFA356" w:rsidR="005A531B" w:rsidRPr="009F1170" w:rsidRDefault="005A531B" w:rsidP="005A531B">
      <w:pPr>
        <w:ind w:left="820"/>
        <w:rPr>
          <w:rFonts w:ascii="Arial" w:eastAsia="Arial" w:hAnsi="Arial" w:cs="Arial"/>
          <w:sz w:val="22"/>
          <w:szCs w:val="22"/>
        </w:rPr>
      </w:pPr>
      <w:r w:rsidRPr="009F1170">
        <w:rPr>
          <w:rFonts w:ascii="Arial" w:eastAsia="Arial" w:hAnsi="Arial" w:cs="Arial"/>
          <w:sz w:val="22"/>
          <w:szCs w:val="22"/>
        </w:rPr>
        <w:t>‘</w:t>
      </w:r>
      <w:r w:rsidR="00FF1D9B">
        <w:rPr>
          <w:rFonts w:ascii="Arial" w:eastAsia="Arial" w:hAnsi="Arial" w:cs="Arial"/>
          <w:i/>
          <w:sz w:val="22"/>
          <w:szCs w:val="22"/>
        </w:rPr>
        <w:t>tests</w:t>
      </w:r>
      <w:r w:rsidRPr="009F1170">
        <w:rPr>
          <w:rFonts w:ascii="Arial" w:eastAsia="Arial" w:hAnsi="Arial" w:cs="Arial"/>
          <w:i/>
          <w:sz w:val="22"/>
          <w:szCs w:val="22"/>
        </w:rPr>
        <w:t>/</w:t>
      </w:r>
      <w:proofErr w:type="spellStart"/>
      <w:r w:rsidR="00FF1D9B">
        <w:rPr>
          <w:rFonts w:ascii="Arial" w:eastAsia="Arial" w:hAnsi="Arial" w:cs="Arial"/>
          <w:i/>
          <w:sz w:val="22"/>
          <w:szCs w:val="22"/>
        </w:rPr>
        <w:t>test_case</w:t>
      </w:r>
      <w:proofErr w:type="spellEnd"/>
      <w:r w:rsidR="00FF1D9B">
        <w:rPr>
          <w:rFonts w:ascii="Arial" w:eastAsia="Arial" w:hAnsi="Arial" w:cs="Arial"/>
          <w:i/>
          <w:sz w:val="22"/>
          <w:szCs w:val="22"/>
        </w:rPr>
        <w:t>_*</w:t>
      </w:r>
      <w:r w:rsidRPr="009F1170">
        <w:rPr>
          <w:rFonts w:ascii="Arial" w:eastAsia="Arial" w:hAnsi="Arial" w:cs="Arial"/>
          <w:i/>
          <w:sz w:val="22"/>
          <w:szCs w:val="22"/>
        </w:rPr>
        <w:t>.</w:t>
      </w:r>
      <w:r w:rsidR="00FF1D9B">
        <w:rPr>
          <w:rFonts w:ascii="Arial" w:eastAsia="Arial" w:hAnsi="Arial" w:cs="Arial"/>
          <w:i/>
          <w:sz w:val="22"/>
          <w:szCs w:val="22"/>
        </w:rPr>
        <w:t>json</w:t>
      </w:r>
      <w:r w:rsidRPr="009F1170">
        <w:rPr>
          <w:rFonts w:ascii="Arial" w:eastAsia="Arial" w:hAnsi="Arial" w:cs="Arial"/>
          <w:i/>
          <w:sz w:val="22"/>
          <w:szCs w:val="22"/>
        </w:rPr>
        <w:t xml:space="preserve">’ </w:t>
      </w:r>
      <w:r w:rsidRPr="009F1170">
        <w:rPr>
          <w:rFonts w:ascii="Arial" w:eastAsia="Arial" w:hAnsi="Arial" w:cs="Arial"/>
          <w:sz w:val="22"/>
          <w:szCs w:val="22"/>
        </w:rPr>
        <w:t xml:space="preserve">contains configurations </w:t>
      </w:r>
      <w:r w:rsidR="00BE704A">
        <w:rPr>
          <w:rFonts w:ascii="Arial" w:eastAsia="Arial" w:hAnsi="Arial" w:cs="Arial"/>
          <w:sz w:val="22"/>
          <w:szCs w:val="22"/>
        </w:rPr>
        <w:t xml:space="preserve">of test cases </w:t>
      </w:r>
      <w:r w:rsidRPr="009F1170">
        <w:rPr>
          <w:rFonts w:ascii="Arial" w:eastAsia="Arial" w:hAnsi="Arial" w:cs="Arial"/>
          <w:sz w:val="22"/>
          <w:szCs w:val="22"/>
        </w:rPr>
        <w:t>to be executed.</w:t>
      </w:r>
    </w:p>
    <w:p w14:paraId="04348C55" w14:textId="77777777" w:rsidR="0074522A" w:rsidRPr="009F1170" w:rsidRDefault="0074522A">
      <w:pPr>
        <w:spacing w:line="200" w:lineRule="exact"/>
        <w:rPr>
          <w:rFonts w:ascii="Arial" w:hAnsi="Arial" w:cs="Arial"/>
        </w:rPr>
      </w:pPr>
    </w:p>
    <w:p w14:paraId="6EF85964" w14:textId="77777777" w:rsidR="0074522A" w:rsidRPr="009F1170" w:rsidRDefault="0074522A">
      <w:pPr>
        <w:spacing w:line="200" w:lineRule="exact"/>
        <w:rPr>
          <w:rFonts w:ascii="Arial" w:hAnsi="Arial" w:cs="Arial"/>
        </w:rPr>
      </w:pPr>
    </w:p>
    <w:p w14:paraId="488A3A3A" w14:textId="77777777" w:rsidR="0074522A" w:rsidRPr="009F1170" w:rsidRDefault="00936419">
      <w:pPr>
        <w:ind w:left="100" w:right="8193"/>
        <w:jc w:val="both"/>
        <w:rPr>
          <w:rFonts w:ascii="Arial" w:eastAsia="Arial" w:hAnsi="Arial" w:cs="Arial"/>
          <w:sz w:val="22"/>
          <w:szCs w:val="22"/>
        </w:rPr>
      </w:pPr>
      <w:r w:rsidRPr="009F1170">
        <w:rPr>
          <w:rFonts w:ascii="Arial" w:eastAsia="Arial" w:hAnsi="Arial" w:cs="Arial"/>
          <w:b/>
          <w:sz w:val="22"/>
          <w:szCs w:val="22"/>
        </w:rPr>
        <w:t>Ledger File</w:t>
      </w:r>
      <w:r w:rsidRPr="009F1170">
        <w:rPr>
          <w:rFonts w:ascii="Arial" w:eastAsia="Arial" w:hAnsi="Arial" w:cs="Arial"/>
          <w:sz w:val="22"/>
          <w:szCs w:val="22"/>
        </w:rPr>
        <w:t>:</w:t>
      </w:r>
    </w:p>
    <w:p w14:paraId="79E8A84C" w14:textId="77777777" w:rsidR="0074522A" w:rsidRPr="009F1170" w:rsidRDefault="0074522A">
      <w:pPr>
        <w:spacing w:before="6" w:line="120" w:lineRule="exact"/>
        <w:rPr>
          <w:rFonts w:ascii="Arial" w:hAnsi="Arial" w:cs="Arial"/>
          <w:sz w:val="12"/>
          <w:szCs w:val="12"/>
        </w:rPr>
      </w:pPr>
    </w:p>
    <w:p w14:paraId="2FB4D1A0" w14:textId="77777777" w:rsidR="003020B1" w:rsidRPr="003020B1" w:rsidRDefault="003020B1" w:rsidP="003020B1">
      <w:pPr>
        <w:spacing w:before="3" w:line="360" w:lineRule="auto"/>
        <w:ind w:left="820" w:right="319"/>
        <w:rPr>
          <w:rFonts w:ascii="Arial" w:eastAsia="Arial" w:hAnsi="Arial" w:cs="Arial"/>
          <w:sz w:val="22"/>
          <w:szCs w:val="22"/>
        </w:rPr>
      </w:pPr>
      <w:r w:rsidRPr="003020B1">
        <w:rPr>
          <w:rFonts w:ascii="Arial" w:eastAsia="Arial" w:hAnsi="Arial" w:cs="Arial"/>
          <w:sz w:val="22"/>
          <w:szCs w:val="22"/>
        </w:rPr>
        <w:t xml:space="preserve">For each test case </w:t>
      </w:r>
      <w:r w:rsidRPr="003020B1">
        <w:rPr>
          <w:rFonts w:ascii="Arial" w:eastAsia="Arial" w:hAnsi="Arial" w:cs="Arial"/>
          <w:i/>
          <w:iCs/>
          <w:sz w:val="22"/>
          <w:szCs w:val="22"/>
        </w:rPr>
        <w:t>‘$</w:t>
      </w:r>
      <w:proofErr w:type="gramStart"/>
      <w:r w:rsidRPr="003020B1">
        <w:rPr>
          <w:rFonts w:ascii="Arial" w:eastAsia="Arial" w:hAnsi="Arial" w:cs="Arial"/>
          <w:i/>
          <w:iCs/>
          <w:sz w:val="22"/>
          <w:szCs w:val="22"/>
        </w:rPr>
        <w:t xml:space="preserve">t‘ </w:t>
      </w:r>
      <w:r w:rsidRPr="003020B1">
        <w:rPr>
          <w:rFonts w:ascii="Arial" w:eastAsia="Arial" w:hAnsi="Arial" w:cs="Arial"/>
          <w:sz w:val="22"/>
          <w:szCs w:val="22"/>
        </w:rPr>
        <w:t>in</w:t>
      </w:r>
      <w:proofErr w:type="gramEnd"/>
      <w:r w:rsidRPr="003020B1">
        <w:rPr>
          <w:rFonts w:ascii="Arial" w:eastAsia="Arial" w:hAnsi="Arial" w:cs="Arial"/>
          <w:sz w:val="22"/>
          <w:szCs w:val="22"/>
        </w:rPr>
        <w:t xml:space="preserve"> each configuration at index </w:t>
      </w:r>
      <w:r w:rsidRPr="003020B1">
        <w:rPr>
          <w:rFonts w:ascii="Arial" w:eastAsia="Arial" w:hAnsi="Arial" w:cs="Arial"/>
          <w:i/>
          <w:iCs/>
          <w:sz w:val="22"/>
          <w:szCs w:val="22"/>
        </w:rPr>
        <w:t xml:space="preserve">‘$c‘ </w:t>
      </w:r>
      <w:r w:rsidRPr="003020B1">
        <w:rPr>
          <w:rFonts w:ascii="Arial" w:eastAsia="Arial" w:hAnsi="Arial" w:cs="Arial"/>
          <w:sz w:val="22"/>
          <w:szCs w:val="22"/>
        </w:rPr>
        <w:t xml:space="preserve">mentioned in the configuration file, each validator with index </w:t>
      </w:r>
      <w:r w:rsidRPr="003020B1">
        <w:rPr>
          <w:rFonts w:ascii="Arial" w:eastAsia="Arial" w:hAnsi="Arial" w:cs="Arial"/>
          <w:i/>
          <w:iCs/>
          <w:sz w:val="22"/>
          <w:szCs w:val="22"/>
        </w:rPr>
        <w:t xml:space="preserve">‘$v’ </w:t>
      </w:r>
      <w:r w:rsidRPr="003020B1">
        <w:rPr>
          <w:rFonts w:ascii="Arial" w:eastAsia="Arial" w:hAnsi="Arial" w:cs="Arial"/>
          <w:sz w:val="22"/>
          <w:szCs w:val="22"/>
        </w:rPr>
        <w:t>creates its own ledger file under ‘</w:t>
      </w:r>
      <w:r w:rsidRPr="003020B1">
        <w:rPr>
          <w:rFonts w:ascii="Arial" w:eastAsia="Arial" w:hAnsi="Arial" w:cs="Arial"/>
          <w:i/>
          <w:iCs/>
          <w:sz w:val="22"/>
          <w:szCs w:val="22"/>
        </w:rPr>
        <w:t>ledgers/</w:t>
      </w:r>
      <w:proofErr w:type="spellStart"/>
      <w:r w:rsidRPr="003020B1">
        <w:rPr>
          <w:rFonts w:ascii="Arial" w:eastAsia="Arial" w:hAnsi="Arial" w:cs="Arial"/>
          <w:i/>
          <w:iCs/>
          <w:sz w:val="22"/>
          <w:szCs w:val="22"/>
        </w:rPr>
        <w:t>config$c</w:t>
      </w:r>
      <w:proofErr w:type="spellEnd"/>
      <w:r w:rsidRPr="003020B1">
        <w:rPr>
          <w:rFonts w:ascii="Arial" w:eastAsia="Arial" w:hAnsi="Arial" w:cs="Arial"/>
          <w:i/>
          <w:iCs/>
          <w:sz w:val="22"/>
          <w:szCs w:val="22"/>
        </w:rPr>
        <w:t>/</w:t>
      </w:r>
      <w:proofErr w:type="spellStart"/>
      <w:r w:rsidRPr="003020B1">
        <w:rPr>
          <w:rFonts w:ascii="Arial" w:eastAsia="Arial" w:hAnsi="Arial" w:cs="Arial"/>
          <w:i/>
          <w:iCs/>
          <w:sz w:val="22"/>
          <w:szCs w:val="22"/>
        </w:rPr>
        <w:t>test_case_‘$t</w:t>
      </w:r>
      <w:proofErr w:type="spellEnd"/>
      <w:r w:rsidRPr="003020B1">
        <w:rPr>
          <w:rFonts w:ascii="Arial" w:eastAsia="Arial" w:hAnsi="Arial" w:cs="Arial"/>
          <w:i/>
          <w:iCs/>
          <w:sz w:val="22"/>
          <w:szCs w:val="22"/>
        </w:rPr>
        <w:t>’/ validator_$</w:t>
      </w:r>
      <w:proofErr w:type="spellStart"/>
      <w:r w:rsidRPr="003020B1">
        <w:rPr>
          <w:rFonts w:ascii="Arial" w:eastAsia="Arial" w:hAnsi="Arial" w:cs="Arial"/>
          <w:i/>
          <w:iCs/>
          <w:sz w:val="22"/>
          <w:szCs w:val="22"/>
        </w:rPr>
        <w:t>v.ledger</w:t>
      </w:r>
      <w:proofErr w:type="spellEnd"/>
      <w:r w:rsidRPr="003020B1">
        <w:rPr>
          <w:rFonts w:ascii="Arial" w:eastAsia="Arial" w:hAnsi="Arial" w:cs="Arial"/>
          <w:i/>
          <w:iCs/>
          <w:sz w:val="22"/>
          <w:szCs w:val="22"/>
        </w:rPr>
        <w:t xml:space="preserve">’ </w:t>
      </w:r>
    </w:p>
    <w:p w14:paraId="61F5A458" w14:textId="77777777" w:rsidR="0074522A" w:rsidRPr="009F1170" w:rsidRDefault="0074522A">
      <w:pPr>
        <w:spacing w:before="3" w:line="180" w:lineRule="exact"/>
        <w:rPr>
          <w:rFonts w:ascii="Arial" w:hAnsi="Arial" w:cs="Arial"/>
          <w:sz w:val="18"/>
          <w:szCs w:val="18"/>
        </w:rPr>
      </w:pPr>
    </w:p>
    <w:p w14:paraId="27AEB2CA" w14:textId="77777777" w:rsidR="0074522A" w:rsidRPr="009F1170" w:rsidRDefault="0074522A">
      <w:pPr>
        <w:spacing w:line="200" w:lineRule="exact"/>
        <w:rPr>
          <w:rFonts w:ascii="Arial" w:hAnsi="Arial" w:cs="Arial"/>
        </w:rPr>
      </w:pPr>
    </w:p>
    <w:p w14:paraId="740DBBA8" w14:textId="77777777" w:rsidR="0074522A" w:rsidRPr="009F1170" w:rsidRDefault="00936419">
      <w:pPr>
        <w:ind w:left="100" w:right="8523"/>
        <w:jc w:val="both"/>
        <w:rPr>
          <w:rFonts w:ascii="Arial" w:eastAsia="Arial" w:hAnsi="Arial" w:cs="Arial"/>
          <w:sz w:val="22"/>
          <w:szCs w:val="22"/>
        </w:rPr>
      </w:pPr>
      <w:r w:rsidRPr="009F1170">
        <w:rPr>
          <w:rFonts w:ascii="Arial" w:eastAsia="Arial" w:hAnsi="Arial" w:cs="Arial"/>
          <w:b/>
          <w:sz w:val="22"/>
          <w:szCs w:val="22"/>
        </w:rPr>
        <w:t>Log File</w:t>
      </w:r>
      <w:r w:rsidRPr="009F1170">
        <w:rPr>
          <w:rFonts w:ascii="Arial" w:eastAsia="Arial" w:hAnsi="Arial" w:cs="Arial"/>
          <w:sz w:val="22"/>
          <w:szCs w:val="22"/>
        </w:rPr>
        <w:t>:</w:t>
      </w:r>
    </w:p>
    <w:p w14:paraId="4DE518C9" w14:textId="77777777" w:rsidR="0074522A" w:rsidRPr="009F1170" w:rsidRDefault="0074522A">
      <w:pPr>
        <w:spacing w:before="6" w:line="120" w:lineRule="exact"/>
        <w:rPr>
          <w:rFonts w:ascii="Arial" w:hAnsi="Arial" w:cs="Arial"/>
          <w:sz w:val="12"/>
          <w:szCs w:val="12"/>
        </w:rPr>
      </w:pPr>
    </w:p>
    <w:p w14:paraId="58D0E7C9" w14:textId="77777777" w:rsidR="003020B1" w:rsidRPr="003020B1" w:rsidRDefault="003020B1" w:rsidP="003020B1">
      <w:pPr>
        <w:spacing w:before="3" w:line="360" w:lineRule="auto"/>
        <w:ind w:left="820" w:right="319"/>
        <w:rPr>
          <w:rFonts w:ascii="Arial" w:eastAsia="Arial" w:hAnsi="Arial" w:cs="Arial"/>
          <w:i/>
          <w:sz w:val="22"/>
          <w:szCs w:val="22"/>
        </w:rPr>
      </w:pPr>
      <w:r w:rsidRPr="003020B1">
        <w:rPr>
          <w:rFonts w:ascii="Arial" w:eastAsia="Arial" w:hAnsi="Arial" w:cs="Arial"/>
          <w:i/>
          <w:sz w:val="22"/>
          <w:szCs w:val="22"/>
        </w:rPr>
        <w:t xml:space="preserve">For each test case </w:t>
      </w:r>
      <w:r w:rsidRPr="003020B1">
        <w:rPr>
          <w:rFonts w:ascii="Arial" w:eastAsia="Arial" w:hAnsi="Arial" w:cs="Arial"/>
          <w:i/>
          <w:iCs/>
          <w:sz w:val="22"/>
          <w:szCs w:val="22"/>
        </w:rPr>
        <w:t>‘$</w:t>
      </w:r>
      <w:proofErr w:type="gramStart"/>
      <w:r w:rsidRPr="003020B1">
        <w:rPr>
          <w:rFonts w:ascii="Arial" w:eastAsia="Arial" w:hAnsi="Arial" w:cs="Arial"/>
          <w:i/>
          <w:iCs/>
          <w:sz w:val="22"/>
          <w:szCs w:val="22"/>
        </w:rPr>
        <w:t>t‘ in</w:t>
      </w:r>
      <w:proofErr w:type="gramEnd"/>
      <w:r w:rsidRPr="003020B1">
        <w:rPr>
          <w:rFonts w:ascii="Arial" w:eastAsia="Arial" w:hAnsi="Arial" w:cs="Arial"/>
          <w:i/>
          <w:iCs/>
          <w:sz w:val="22"/>
          <w:szCs w:val="22"/>
        </w:rPr>
        <w:t xml:space="preserve"> </w:t>
      </w:r>
      <w:r w:rsidRPr="003020B1">
        <w:rPr>
          <w:rFonts w:ascii="Arial" w:eastAsia="Arial" w:hAnsi="Arial" w:cs="Arial"/>
          <w:i/>
          <w:sz w:val="22"/>
          <w:szCs w:val="22"/>
        </w:rPr>
        <w:t xml:space="preserve">each configuration at index </w:t>
      </w:r>
      <w:r w:rsidRPr="003020B1">
        <w:rPr>
          <w:rFonts w:ascii="Arial" w:eastAsia="Arial" w:hAnsi="Arial" w:cs="Arial"/>
          <w:i/>
          <w:iCs/>
          <w:sz w:val="22"/>
          <w:szCs w:val="22"/>
        </w:rPr>
        <w:t xml:space="preserve">‘$c‘ </w:t>
      </w:r>
      <w:r w:rsidRPr="003020B1">
        <w:rPr>
          <w:rFonts w:ascii="Arial" w:eastAsia="Arial" w:hAnsi="Arial" w:cs="Arial"/>
          <w:i/>
          <w:sz w:val="22"/>
          <w:szCs w:val="22"/>
        </w:rPr>
        <w:t xml:space="preserve">mentioned in the configuration file, each validator with index </w:t>
      </w:r>
      <w:r w:rsidRPr="003020B1">
        <w:rPr>
          <w:rFonts w:ascii="Arial" w:eastAsia="Arial" w:hAnsi="Arial" w:cs="Arial"/>
          <w:i/>
          <w:iCs/>
          <w:sz w:val="22"/>
          <w:szCs w:val="22"/>
        </w:rPr>
        <w:t xml:space="preserve">‘$v’ </w:t>
      </w:r>
    </w:p>
    <w:p w14:paraId="6158E5CE" w14:textId="77777777" w:rsidR="003020B1" w:rsidRPr="003020B1" w:rsidRDefault="003020B1" w:rsidP="003020B1">
      <w:pPr>
        <w:spacing w:before="3" w:line="360" w:lineRule="auto"/>
        <w:ind w:left="820" w:right="319"/>
        <w:rPr>
          <w:rFonts w:ascii="Arial" w:eastAsia="Arial" w:hAnsi="Arial" w:cs="Arial"/>
          <w:i/>
          <w:sz w:val="22"/>
          <w:szCs w:val="22"/>
        </w:rPr>
      </w:pPr>
      <w:r w:rsidRPr="003020B1">
        <w:rPr>
          <w:rFonts w:ascii="Arial" w:eastAsia="Arial" w:hAnsi="Arial" w:cs="Arial"/>
          <w:i/>
          <w:sz w:val="22"/>
          <w:szCs w:val="22"/>
        </w:rPr>
        <w:t>creates its own log file under ‘</w:t>
      </w:r>
      <w:r w:rsidRPr="003020B1">
        <w:rPr>
          <w:rFonts w:ascii="Arial" w:eastAsia="Arial" w:hAnsi="Arial" w:cs="Arial"/>
          <w:i/>
          <w:iCs/>
          <w:sz w:val="22"/>
          <w:szCs w:val="22"/>
        </w:rPr>
        <w:t>logs/</w:t>
      </w:r>
      <w:proofErr w:type="spellStart"/>
      <w:r w:rsidRPr="003020B1">
        <w:rPr>
          <w:rFonts w:ascii="Arial" w:eastAsia="Arial" w:hAnsi="Arial" w:cs="Arial"/>
          <w:i/>
          <w:iCs/>
          <w:sz w:val="22"/>
          <w:szCs w:val="22"/>
        </w:rPr>
        <w:t>config$c</w:t>
      </w:r>
      <w:proofErr w:type="spellEnd"/>
      <w:r w:rsidRPr="003020B1">
        <w:rPr>
          <w:rFonts w:ascii="Arial" w:eastAsia="Arial" w:hAnsi="Arial" w:cs="Arial"/>
          <w:i/>
          <w:iCs/>
          <w:sz w:val="22"/>
          <w:szCs w:val="22"/>
        </w:rPr>
        <w:t>/</w:t>
      </w:r>
      <w:proofErr w:type="spellStart"/>
      <w:r w:rsidRPr="003020B1">
        <w:rPr>
          <w:rFonts w:ascii="Arial" w:eastAsia="Arial" w:hAnsi="Arial" w:cs="Arial"/>
          <w:i/>
          <w:iCs/>
          <w:sz w:val="22"/>
          <w:szCs w:val="22"/>
        </w:rPr>
        <w:t>test_case</w:t>
      </w:r>
      <w:proofErr w:type="gramStart"/>
      <w:r w:rsidRPr="003020B1">
        <w:rPr>
          <w:rFonts w:ascii="Arial" w:eastAsia="Arial" w:hAnsi="Arial" w:cs="Arial"/>
          <w:i/>
          <w:iCs/>
          <w:sz w:val="22"/>
          <w:szCs w:val="22"/>
        </w:rPr>
        <w:t>_‘</w:t>
      </w:r>
      <w:proofErr w:type="gramEnd"/>
      <w:r w:rsidRPr="003020B1">
        <w:rPr>
          <w:rFonts w:ascii="Arial" w:eastAsia="Arial" w:hAnsi="Arial" w:cs="Arial"/>
          <w:i/>
          <w:iCs/>
          <w:sz w:val="22"/>
          <w:szCs w:val="22"/>
        </w:rPr>
        <w:t>$t</w:t>
      </w:r>
      <w:proofErr w:type="spellEnd"/>
      <w:r w:rsidRPr="003020B1">
        <w:rPr>
          <w:rFonts w:ascii="Arial" w:eastAsia="Arial" w:hAnsi="Arial" w:cs="Arial"/>
          <w:i/>
          <w:iCs/>
          <w:sz w:val="22"/>
          <w:szCs w:val="22"/>
        </w:rPr>
        <w:t>’/ validator_$v.log’.</w:t>
      </w:r>
      <w:r w:rsidRPr="003020B1">
        <w:rPr>
          <w:rFonts w:ascii="Arial" w:eastAsia="Arial" w:hAnsi="Arial" w:cs="Arial"/>
          <w:i/>
          <w:iCs/>
          <w:sz w:val="22"/>
          <w:szCs w:val="22"/>
        </w:rPr>
        <w:br/>
      </w:r>
      <w:r w:rsidRPr="003020B1">
        <w:rPr>
          <w:rFonts w:ascii="Arial" w:eastAsia="Arial" w:hAnsi="Arial" w:cs="Arial"/>
          <w:i/>
          <w:sz w:val="22"/>
          <w:szCs w:val="22"/>
        </w:rPr>
        <w:t xml:space="preserve">For each test case </w:t>
      </w:r>
      <w:r w:rsidRPr="003020B1">
        <w:rPr>
          <w:rFonts w:ascii="Arial" w:eastAsia="Arial" w:hAnsi="Arial" w:cs="Arial"/>
          <w:i/>
          <w:iCs/>
          <w:sz w:val="22"/>
          <w:szCs w:val="22"/>
        </w:rPr>
        <w:t xml:space="preserve">‘$t‘ in </w:t>
      </w:r>
      <w:r w:rsidRPr="003020B1">
        <w:rPr>
          <w:rFonts w:ascii="Arial" w:eastAsia="Arial" w:hAnsi="Arial" w:cs="Arial"/>
          <w:i/>
          <w:sz w:val="22"/>
          <w:szCs w:val="22"/>
        </w:rPr>
        <w:t xml:space="preserve">each configuration at index </w:t>
      </w:r>
      <w:r w:rsidRPr="003020B1">
        <w:rPr>
          <w:rFonts w:ascii="Arial" w:eastAsia="Arial" w:hAnsi="Arial" w:cs="Arial"/>
          <w:i/>
          <w:iCs/>
          <w:sz w:val="22"/>
          <w:szCs w:val="22"/>
        </w:rPr>
        <w:t xml:space="preserve">‘$c‘ </w:t>
      </w:r>
      <w:r w:rsidRPr="003020B1">
        <w:rPr>
          <w:rFonts w:ascii="Arial" w:eastAsia="Arial" w:hAnsi="Arial" w:cs="Arial"/>
          <w:i/>
          <w:sz w:val="22"/>
          <w:szCs w:val="22"/>
        </w:rPr>
        <w:t xml:space="preserve">mentioned in the configuration file, each client with index </w:t>
      </w:r>
      <w:r w:rsidRPr="003020B1">
        <w:rPr>
          <w:rFonts w:ascii="Arial" w:eastAsia="Arial" w:hAnsi="Arial" w:cs="Arial"/>
          <w:i/>
          <w:iCs/>
          <w:sz w:val="22"/>
          <w:szCs w:val="22"/>
        </w:rPr>
        <w:t xml:space="preserve">‘$r’ </w:t>
      </w:r>
    </w:p>
    <w:p w14:paraId="2F00B86B" w14:textId="3D93ECEC" w:rsidR="003020B1" w:rsidRPr="003020B1" w:rsidRDefault="003020B1" w:rsidP="003020B1">
      <w:pPr>
        <w:spacing w:before="3" w:line="360" w:lineRule="auto"/>
        <w:ind w:left="820" w:right="319"/>
        <w:rPr>
          <w:rFonts w:ascii="Arial" w:eastAsia="Arial" w:hAnsi="Arial" w:cs="Arial"/>
          <w:i/>
          <w:sz w:val="22"/>
          <w:szCs w:val="22"/>
        </w:rPr>
      </w:pPr>
      <w:r w:rsidRPr="003020B1">
        <w:rPr>
          <w:rFonts w:ascii="Arial" w:eastAsia="Arial" w:hAnsi="Arial" w:cs="Arial"/>
          <w:i/>
          <w:sz w:val="22"/>
          <w:szCs w:val="22"/>
        </w:rPr>
        <w:t>creates its own log file under ‘</w:t>
      </w:r>
      <w:r w:rsidRPr="003020B1">
        <w:rPr>
          <w:rFonts w:ascii="Arial" w:eastAsia="Arial" w:hAnsi="Arial" w:cs="Arial"/>
          <w:i/>
          <w:iCs/>
          <w:sz w:val="22"/>
          <w:szCs w:val="22"/>
        </w:rPr>
        <w:t>logs/</w:t>
      </w:r>
      <w:proofErr w:type="spellStart"/>
      <w:r w:rsidRPr="003020B1">
        <w:rPr>
          <w:rFonts w:ascii="Arial" w:eastAsia="Arial" w:hAnsi="Arial" w:cs="Arial"/>
          <w:i/>
          <w:iCs/>
          <w:sz w:val="22"/>
          <w:szCs w:val="22"/>
        </w:rPr>
        <w:t>config$c</w:t>
      </w:r>
      <w:proofErr w:type="spellEnd"/>
      <w:r w:rsidRPr="003020B1">
        <w:rPr>
          <w:rFonts w:ascii="Arial" w:eastAsia="Arial" w:hAnsi="Arial" w:cs="Arial"/>
          <w:i/>
          <w:iCs/>
          <w:sz w:val="22"/>
          <w:szCs w:val="22"/>
        </w:rPr>
        <w:t>/</w:t>
      </w:r>
      <w:proofErr w:type="spellStart"/>
      <w:r w:rsidRPr="003020B1">
        <w:rPr>
          <w:rFonts w:ascii="Arial" w:eastAsia="Arial" w:hAnsi="Arial" w:cs="Arial"/>
          <w:i/>
          <w:iCs/>
          <w:sz w:val="22"/>
          <w:szCs w:val="22"/>
        </w:rPr>
        <w:t>test_case</w:t>
      </w:r>
      <w:proofErr w:type="gramStart"/>
      <w:r w:rsidRPr="003020B1">
        <w:rPr>
          <w:rFonts w:ascii="Arial" w:eastAsia="Arial" w:hAnsi="Arial" w:cs="Arial"/>
          <w:i/>
          <w:iCs/>
          <w:sz w:val="22"/>
          <w:szCs w:val="22"/>
        </w:rPr>
        <w:t>_‘</w:t>
      </w:r>
      <w:proofErr w:type="gramEnd"/>
      <w:r w:rsidRPr="003020B1">
        <w:rPr>
          <w:rFonts w:ascii="Arial" w:eastAsia="Arial" w:hAnsi="Arial" w:cs="Arial"/>
          <w:i/>
          <w:iCs/>
          <w:sz w:val="22"/>
          <w:szCs w:val="22"/>
        </w:rPr>
        <w:t>$t</w:t>
      </w:r>
      <w:proofErr w:type="spellEnd"/>
      <w:r w:rsidRPr="003020B1">
        <w:rPr>
          <w:rFonts w:ascii="Arial" w:eastAsia="Arial" w:hAnsi="Arial" w:cs="Arial"/>
          <w:i/>
          <w:iCs/>
          <w:sz w:val="22"/>
          <w:szCs w:val="22"/>
        </w:rPr>
        <w:t xml:space="preserve">’/ client_$r.log’ </w:t>
      </w:r>
    </w:p>
    <w:p w14:paraId="45B9A956" w14:textId="77777777" w:rsidR="0074522A" w:rsidRPr="009F1170" w:rsidRDefault="0074522A">
      <w:pPr>
        <w:spacing w:before="3" w:line="180" w:lineRule="exact"/>
        <w:rPr>
          <w:rFonts w:ascii="Arial" w:hAnsi="Arial" w:cs="Arial"/>
          <w:sz w:val="18"/>
          <w:szCs w:val="18"/>
        </w:rPr>
      </w:pPr>
    </w:p>
    <w:p w14:paraId="7EA21CE8" w14:textId="77777777" w:rsidR="0074522A" w:rsidRPr="009F1170" w:rsidRDefault="0074522A">
      <w:pPr>
        <w:spacing w:line="200" w:lineRule="exact"/>
        <w:rPr>
          <w:rFonts w:ascii="Arial" w:hAnsi="Arial" w:cs="Arial"/>
        </w:rPr>
      </w:pPr>
    </w:p>
    <w:p w14:paraId="2C3BFA3A" w14:textId="040F21E8" w:rsidR="0074522A" w:rsidRDefault="00936419">
      <w:pPr>
        <w:spacing w:line="360" w:lineRule="auto"/>
        <w:ind w:left="100" w:right="65"/>
        <w:jc w:val="both"/>
        <w:rPr>
          <w:rFonts w:ascii="Arial" w:eastAsia="Arial" w:hAnsi="Arial" w:cs="Arial"/>
          <w:sz w:val="22"/>
          <w:szCs w:val="22"/>
        </w:rPr>
      </w:pPr>
      <w:r w:rsidRPr="009F1170">
        <w:rPr>
          <w:rFonts w:ascii="Arial" w:eastAsia="Arial" w:hAnsi="Arial" w:cs="Arial"/>
          <w:sz w:val="22"/>
          <w:szCs w:val="22"/>
        </w:rPr>
        <w:t>The</w:t>
      </w:r>
      <w:r w:rsidRPr="009F1170"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>Ledger</w:t>
      </w:r>
      <w:r w:rsidRPr="009F1170"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>and</w:t>
      </w:r>
      <w:r w:rsidRPr="009F1170"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>Log</w:t>
      </w:r>
      <w:r w:rsidRPr="009F1170"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>files</w:t>
      </w:r>
      <w:r w:rsidRPr="009F1170"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 xml:space="preserve">are not shown in the test cases as it clutters the report. The same can </w:t>
      </w:r>
      <w:proofErr w:type="gramStart"/>
      <w:r w:rsidRPr="009F1170">
        <w:rPr>
          <w:rFonts w:ascii="Arial" w:eastAsia="Arial" w:hAnsi="Arial" w:cs="Arial"/>
          <w:sz w:val="22"/>
          <w:szCs w:val="22"/>
        </w:rPr>
        <w:t xml:space="preserve">be </w:t>
      </w:r>
      <w:r w:rsidRPr="009F1170"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>seen</w:t>
      </w:r>
      <w:proofErr w:type="gramEnd"/>
      <w:r w:rsidRPr="009F1170">
        <w:rPr>
          <w:rFonts w:ascii="Arial" w:eastAsia="Arial" w:hAnsi="Arial" w:cs="Arial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 xml:space="preserve">by </w:t>
      </w:r>
      <w:r w:rsidRPr="009F1170"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>setting  the  configuration  file  and  running  the  program  as  mentioned  in  the User-Manual.</w:t>
      </w:r>
    </w:p>
    <w:p w14:paraId="2874F246" w14:textId="5E7C1A80" w:rsidR="0074522A" w:rsidRPr="009F1170" w:rsidRDefault="0074522A" w:rsidP="003020B1">
      <w:pPr>
        <w:spacing w:line="360" w:lineRule="auto"/>
        <w:ind w:right="76"/>
        <w:jc w:val="both"/>
        <w:rPr>
          <w:rFonts w:ascii="Arial" w:eastAsia="Arial" w:hAnsi="Arial" w:cs="Arial"/>
          <w:sz w:val="22"/>
          <w:szCs w:val="22"/>
        </w:rPr>
        <w:sectPr w:rsidR="0074522A" w:rsidRPr="009F1170">
          <w:pgSz w:w="12240" w:h="15840"/>
          <w:pgMar w:top="1380" w:right="1340" w:bottom="280" w:left="1340" w:header="720" w:footer="720" w:gutter="0"/>
          <w:cols w:space="720"/>
        </w:sectPr>
      </w:pPr>
    </w:p>
    <w:p w14:paraId="2D1BBBBD" w14:textId="7300E9CB" w:rsidR="0074522A" w:rsidRPr="003020B1" w:rsidRDefault="00936419" w:rsidP="003020B1">
      <w:pPr>
        <w:spacing w:line="200" w:lineRule="exact"/>
        <w:rPr>
          <w:rFonts w:ascii="Arial" w:hAnsi="Arial" w:cs="Arial"/>
        </w:rPr>
      </w:pPr>
      <w:r w:rsidRPr="009F1170">
        <w:rPr>
          <w:rFonts w:ascii="Arial" w:eastAsia="Arial" w:hAnsi="Arial" w:cs="Arial"/>
          <w:sz w:val="22"/>
          <w:szCs w:val="22"/>
        </w:rPr>
        <w:lastRenderedPageBreak/>
        <w:t>Explanation of all the variable names mentioned in the config file:</w:t>
      </w:r>
    </w:p>
    <w:p w14:paraId="1BFE010D" w14:textId="77777777" w:rsidR="0074522A" w:rsidRPr="009F1170" w:rsidRDefault="0074522A">
      <w:pPr>
        <w:spacing w:line="200" w:lineRule="exact"/>
        <w:rPr>
          <w:rFonts w:ascii="Arial" w:hAnsi="Arial" w:cs="Arial"/>
        </w:rPr>
      </w:pPr>
    </w:p>
    <w:p w14:paraId="7A7B1CD2" w14:textId="77777777" w:rsidR="0074522A" w:rsidRPr="009F1170" w:rsidRDefault="0074522A">
      <w:pPr>
        <w:spacing w:line="200" w:lineRule="exact"/>
        <w:rPr>
          <w:rFonts w:ascii="Arial" w:hAnsi="Arial" w:cs="Arial"/>
        </w:rPr>
      </w:pPr>
    </w:p>
    <w:p w14:paraId="600DA0F8" w14:textId="77777777" w:rsidR="0074522A" w:rsidRPr="009F1170" w:rsidRDefault="0074522A">
      <w:pPr>
        <w:spacing w:before="6" w:line="220" w:lineRule="exact"/>
        <w:rPr>
          <w:rFonts w:ascii="Arial" w:hAnsi="Arial" w:cs="Arial"/>
          <w:sz w:val="22"/>
          <w:szCs w:val="22"/>
        </w:rPr>
      </w:pPr>
    </w:p>
    <w:p w14:paraId="26918771" w14:textId="77777777" w:rsidR="00E733A5" w:rsidRPr="00E733A5" w:rsidRDefault="00E733A5" w:rsidP="00E733A5">
      <w:pPr>
        <w:shd w:val="clear" w:color="auto" w:fill="FFFFFF"/>
        <w:rPr>
          <w:rFonts w:ascii="Courier New" w:eastAsia="Courier New" w:hAnsi="Courier New" w:cs="Courier New"/>
          <w:sz w:val="21"/>
          <w:szCs w:val="21"/>
        </w:rPr>
      </w:pPr>
      <w:r w:rsidRPr="00E733A5">
        <w:rPr>
          <w:rFonts w:ascii="Courier New" w:eastAsia="Courier New" w:hAnsi="Courier New" w:cs="Courier New"/>
          <w:color w:val="8D0011"/>
          <w:sz w:val="21"/>
          <w:szCs w:val="21"/>
        </w:rPr>
        <w:t>'</w:t>
      </w:r>
      <w:proofErr w:type="spellStart"/>
      <w:r w:rsidRPr="00E733A5">
        <w:rPr>
          <w:rFonts w:ascii="Courier New" w:eastAsia="Courier New" w:hAnsi="Courier New" w:cs="Courier New"/>
          <w:color w:val="8D0011"/>
          <w:sz w:val="21"/>
          <w:szCs w:val="21"/>
        </w:rPr>
        <w:t>nvalidators</w:t>
      </w:r>
      <w:proofErr w:type="spellEnd"/>
      <w:r w:rsidRPr="00E733A5">
        <w:rPr>
          <w:rFonts w:ascii="Courier New" w:eastAsia="Courier New" w:hAnsi="Courier New" w:cs="Courier New"/>
          <w:color w:val="8D0011"/>
          <w:sz w:val="21"/>
          <w:szCs w:val="21"/>
        </w:rPr>
        <w:t>'</w:t>
      </w:r>
      <w:r w:rsidRPr="00E733A5">
        <w:rPr>
          <w:rFonts w:ascii="Courier New" w:eastAsia="Courier New" w:hAnsi="Courier New" w:cs="Courier New"/>
          <w:sz w:val="21"/>
          <w:szCs w:val="21"/>
        </w:rPr>
        <w:t xml:space="preserve">: </w:t>
      </w:r>
      <w:r w:rsidRPr="00E733A5">
        <w:rPr>
          <w:rFonts w:ascii="Courier New" w:eastAsia="Courier New" w:hAnsi="Courier New" w:cs="Courier New"/>
          <w:color w:val="127344"/>
          <w:sz w:val="21"/>
          <w:szCs w:val="21"/>
        </w:rPr>
        <w:t>Number of Validators/Replicas</w:t>
      </w:r>
      <w:r w:rsidRPr="00E733A5">
        <w:rPr>
          <w:rFonts w:ascii="Courier New" w:eastAsia="Courier New" w:hAnsi="Courier New" w:cs="Courier New"/>
          <w:sz w:val="21"/>
          <w:szCs w:val="21"/>
        </w:rPr>
        <w:t>,</w:t>
      </w:r>
    </w:p>
    <w:p w14:paraId="3805D431" w14:textId="77777777" w:rsidR="00E733A5" w:rsidRPr="00E733A5" w:rsidRDefault="00E733A5" w:rsidP="00E733A5">
      <w:pPr>
        <w:shd w:val="clear" w:color="auto" w:fill="FFFFFF"/>
        <w:rPr>
          <w:rFonts w:ascii="Courier New" w:eastAsia="Courier New" w:hAnsi="Courier New" w:cs="Courier New"/>
          <w:sz w:val="21"/>
          <w:szCs w:val="21"/>
        </w:rPr>
      </w:pPr>
      <w:r w:rsidRPr="00E733A5">
        <w:rPr>
          <w:rFonts w:ascii="Courier New" w:eastAsia="Courier New" w:hAnsi="Courier New" w:cs="Courier New"/>
          <w:color w:val="8D0011"/>
          <w:sz w:val="21"/>
          <w:szCs w:val="21"/>
        </w:rPr>
        <w:t>'</w:t>
      </w:r>
      <w:proofErr w:type="spellStart"/>
      <w:r w:rsidRPr="00E733A5">
        <w:rPr>
          <w:rFonts w:ascii="Courier New" w:eastAsia="Courier New" w:hAnsi="Courier New" w:cs="Courier New"/>
          <w:color w:val="8D0011"/>
          <w:sz w:val="21"/>
          <w:szCs w:val="21"/>
        </w:rPr>
        <w:t>nTwins</w:t>
      </w:r>
      <w:proofErr w:type="spellEnd"/>
      <w:r w:rsidRPr="00E733A5">
        <w:rPr>
          <w:rFonts w:ascii="Courier New" w:eastAsia="Courier New" w:hAnsi="Courier New" w:cs="Courier New"/>
          <w:color w:val="8D0011"/>
          <w:sz w:val="21"/>
          <w:szCs w:val="21"/>
        </w:rPr>
        <w:t>'</w:t>
      </w:r>
      <w:r w:rsidRPr="00E733A5">
        <w:rPr>
          <w:rFonts w:ascii="Courier New" w:eastAsia="Courier New" w:hAnsi="Courier New" w:cs="Courier New"/>
          <w:sz w:val="21"/>
          <w:szCs w:val="21"/>
        </w:rPr>
        <w:t xml:space="preserve">: </w:t>
      </w:r>
      <w:r w:rsidRPr="00E733A5">
        <w:rPr>
          <w:rFonts w:ascii="Courier New" w:eastAsia="Courier New" w:hAnsi="Courier New" w:cs="Courier New"/>
          <w:color w:val="127344"/>
          <w:sz w:val="21"/>
          <w:szCs w:val="21"/>
        </w:rPr>
        <w:t>Number of Twin Validators</w:t>
      </w:r>
      <w:r w:rsidRPr="00E733A5">
        <w:rPr>
          <w:rFonts w:ascii="Courier New" w:eastAsia="Courier New" w:hAnsi="Courier New" w:cs="Courier New"/>
          <w:sz w:val="21"/>
          <w:szCs w:val="21"/>
        </w:rPr>
        <w:t>,</w:t>
      </w:r>
    </w:p>
    <w:p w14:paraId="52AA22FB" w14:textId="77777777" w:rsidR="00E733A5" w:rsidRPr="00E733A5" w:rsidRDefault="00E733A5" w:rsidP="00E733A5">
      <w:pPr>
        <w:shd w:val="clear" w:color="auto" w:fill="FFFFFF"/>
        <w:rPr>
          <w:rFonts w:ascii="Courier New" w:eastAsia="Courier New" w:hAnsi="Courier New" w:cs="Courier New"/>
          <w:sz w:val="21"/>
          <w:szCs w:val="21"/>
        </w:rPr>
      </w:pPr>
      <w:r w:rsidRPr="00E733A5">
        <w:rPr>
          <w:rFonts w:ascii="Courier New" w:eastAsia="Courier New" w:hAnsi="Courier New" w:cs="Courier New"/>
          <w:color w:val="8D0011"/>
          <w:sz w:val="21"/>
          <w:szCs w:val="21"/>
        </w:rPr>
        <w:t>'</w:t>
      </w:r>
      <w:proofErr w:type="spellStart"/>
      <w:r w:rsidRPr="00E733A5">
        <w:rPr>
          <w:rFonts w:ascii="Courier New" w:eastAsia="Courier New" w:hAnsi="Courier New" w:cs="Courier New"/>
          <w:color w:val="8D0011"/>
          <w:sz w:val="21"/>
          <w:szCs w:val="21"/>
        </w:rPr>
        <w:t>nclients</w:t>
      </w:r>
      <w:proofErr w:type="spellEnd"/>
      <w:r w:rsidRPr="00E733A5">
        <w:rPr>
          <w:rFonts w:ascii="Courier New" w:eastAsia="Courier New" w:hAnsi="Courier New" w:cs="Courier New"/>
          <w:color w:val="8D0011"/>
          <w:sz w:val="21"/>
          <w:szCs w:val="21"/>
        </w:rPr>
        <w:t>'</w:t>
      </w:r>
      <w:r w:rsidRPr="00E733A5">
        <w:rPr>
          <w:rFonts w:ascii="Courier New" w:eastAsia="Courier New" w:hAnsi="Courier New" w:cs="Courier New"/>
          <w:sz w:val="21"/>
          <w:szCs w:val="21"/>
        </w:rPr>
        <w:t xml:space="preserve">: </w:t>
      </w:r>
      <w:r w:rsidRPr="00E733A5">
        <w:rPr>
          <w:rFonts w:ascii="Courier New" w:eastAsia="Courier New" w:hAnsi="Courier New" w:cs="Courier New"/>
          <w:color w:val="127344"/>
          <w:sz w:val="21"/>
          <w:szCs w:val="21"/>
        </w:rPr>
        <w:t>Number of Clients</w:t>
      </w:r>
      <w:r w:rsidRPr="00E733A5">
        <w:rPr>
          <w:rFonts w:ascii="Courier New" w:eastAsia="Courier New" w:hAnsi="Courier New" w:cs="Courier New"/>
          <w:sz w:val="21"/>
          <w:szCs w:val="21"/>
        </w:rPr>
        <w:t>,</w:t>
      </w:r>
    </w:p>
    <w:p w14:paraId="640CE673" w14:textId="77777777" w:rsidR="00E733A5" w:rsidRPr="00E733A5" w:rsidRDefault="00E733A5" w:rsidP="00E733A5">
      <w:pPr>
        <w:shd w:val="clear" w:color="auto" w:fill="FFFFFF"/>
        <w:rPr>
          <w:rFonts w:ascii="Courier New" w:eastAsia="Courier New" w:hAnsi="Courier New" w:cs="Courier New"/>
          <w:sz w:val="21"/>
          <w:szCs w:val="21"/>
        </w:rPr>
      </w:pPr>
      <w:r w:rsidRPr="00E733A5">
        <w:rPr>
          <w:rFonts w:ascii="Courier New" w:eastAsia="Courier New" w:hAnsi="Courier New" w:cs="Courier New"/>
          <w:color w:val="8D0011"/>
          <w:sz w:val="21"/>
          <w:szCs w:val="21"/>
        </w:rPr>
        <w:t>'</w:t>
      </w:r>
      <w:proofErr w:type="spellStart"/>
      <w:r w:rsidRPr="00E733A5">
        <w:rPr>
          <w:rFonts w:ascii="Courier New" w:eastAsia="Courier New" w:hAnsi="Courier New" w:cs="Courier New"/>
          <w:color w:val="8D0011"/>
          <w:sz w:val="21"/>
          <w:szCs w:val="21"/>
        </w:rPr>
        <w:t>nclientops</w:t>
      </w:r>
      <w:proofErr w:type="spellEnd"/>
      <w:r w:rsidRPr="00E733A5">
        <w:rPr>
          <w:rFonts w:ascii="Courier New" w:eastAsia="Courier New" w:hAnsi="Courier New" w:cs="Courier New"/>
          <w:color w:val="8D0011"/>
          <w:sz w:val="21"/>
          <w:szCs w:val="21"/>
        </w:rPr>
        <w:t>'</w:t>
      </w:r>
      <w:r w:rsidRPr="00E733A5">
        <w:rPr>
          <w:rFonts w:ascii="Courier New" w:eastAsia="Courier New" w:hAnsi="Courier New" w:cs="Courier New"/>
          <w:sz w:val="21"/>
          <w:szCs w:val="21"/>
        </w:rPr>
        <w:t xml:space="preserve">: </w:t>
      </w:r>
      <w:r w:rsidRPr="00E733A5">
        <w:rPr>
          <w:rFonts w:ascii="Courier New" w:eastAsia="Courier New" w:hAnsi="Courier New" w:cs="Courier New"/>
          <w:color w:val="127344"/>
          <w:sz w:val="21"/>
          <w:szCs w:val="21"/>
        </w:rPr>
        <w:t>Number of operations each client performs</w:t>
      </w:r>
      <w:r w:rsidRPr="00E733A5">
        <w:rPr>
          <w:rFonts w:ascii="Courier New" w:eastAsia="Courier New" w:hAnsi="Courier New" w:cs="Courier New"/>
          <w:sz w:val="21"/>
          <w:szCs w:val="21"/>
        </w:rPr>
        <w:t>,</w:t>
      </w:r>
    </w:p>
    <w:p w14:paraId="5DF1BFDD" w14:textId="77777777" w:rsidR="00E733A5" w:rsidRPr="00E733A5" w:rsidRDefault="00E733A5" w:rsidP="00E733A5">
      <w:pPr>
        <w:shd w:val="clear" w:color="auto" w:fill="FFFFFF"/>
        <w:rPr>
          <w:rFonts w:ascii="Courier New" w:eastAsia="Courier New" w:hAnsi="Courier New" w:cs="Courier New"/>
          <w:color w:val="127344"/>
          <w:sz w:val="21"/>
          <w:szCs w:val="21"/>
        </w:rPr>
      </w:pPr>
      <w:r w:rsidRPr="00E733A5">
        <w:rPr>
          <w:rFonts w:ascii="Courier New" w:eastAsia="Courier New" w:hAnsi="Courier New" w:cs="Courier New"/>
          <w:color w:val="8D0011"/>
          <w:sz w:val="21"/>
          <w:szCs w:val="21"/>
        </w:rPr>
        <w:t>'</w:t>
      </w:r>
      <w:proofErr w:type="spellStart"/>
      <w:r w:rsidRPr="00E733A5">
        <w:rPr>
          <w:rFonts w:ascii="Courier New" w:eastAsia="Courier New" w:hAnsi="Courier New" w:cs="Courier New"/>
          <w:color w:val="8D0011"/>
          <w:sz w:val="21"/>
          <w:szCs w:val="21"/>
        </w:rPr>
        <w:t>sleeptime</w:t>
      </w:r>
      <w:proofErr w:type="spellEnd"/>
      <w:r w:rsidRPr="00E733A5">
        <w:rPr>
          <w:rFonts w:ascii="Courier New" w:eastAsia="Courier New" w:hAnsi="Courier New" w:cs="Courier New"/>
          <w:color w:val="8D0011"/>
          <w:sz w:val="21"/>
          <w:szCs w:val="21"/>
        </w:rPr>
        <w:t>'</w:t>
      </w:r>
      <w:r w:rsidRPr="00E733A5">
        <w:rPr>
          <w:rFonts w:ascii="Courier New" w:eastAsia="Courier New" w:hAnsi="Courier New" w:cs="Courier New"/>
          <w:sz w:val="21"/>
          <w:szCs w:val="21"/>
        </w:rPr>
        <w:t xml:space="preserve">: </w:t>
      </w:r>
      <w:r w:rsidRPr="00E733A5">
        <w:rPr>
          <w:rFonts w:ascii="Courier New" w:eastAsia="Courier New" w:hAnsi="Courier New" w:cs="Courier New"/>
          <w:color w:val="127344"/>
          <w:sz w:val="21"/>
          <w:szCs w:val="21"/>
        </w:rPr>
        <w:t>Delay between consecutive operations for the same client in</w:t>
      </w:r>
    </w:p>
    <w:p w14:paraId="1E5A6551" w14:textId="77777777" w:rsidR="00E733A5" w:rsidRPr="00E733A5" w:rsidRDefault="00E733A5" w:rsidP="00E733A5">
      <w:pPr>
        <w:shd w:val="clear" w:color="auto" w:fill="FFFFFF"/>
        <w:rPr>
          <w:rFonts w:ascii="Courier New" w:eastAsia="Courier New" w:hAnsi="Courier New" w:cs="Courier New"/>
          <w:sz w:val="21"/>
          <w:szCs w:val="21"/>
        </w:rPr>
      </w:pPr>
      <w:r w:rsidRPr="00E733A5">
        <w:rPr>
          <w:rFonts w:ascii="Courier New" w:eastAsia="Courier New" w:hAnsi="Courier New" w:cs="Courier New"/>
          <w:color w:val="127344"/>
          <w:sz w:val="21"/>
          <w:szCs w:val="21"/>
        </w:rPr>
        <w:t>seconds</w:t>
      </w:r>
      <w:r w:rsidRPr="00E733A5">
        <w:rPr>
          <w:rFonts w:ascii="Courier New" w:eastAsia="Courier New" w:hAnsi="Courier New" w:cs="Courier New"/>
          <w:sz w:val="21"/>
          <w:szCs w:val="21"/>
        </w:rPr>
        <w:t>,</w:t>
      </w:r>
    </w:p>
    <w:p w14:paraId="0CED9AB6" w14:textId="77777777" w:rsidR="00E733A5" w:rsidRPr="00E733A5" w:rsidRDefault="00E733A5" w:rsidP="00E733A5">
      <w:pPr>
        <w:shd w:val="clear" w:color="auto" w:fill="FFFFFF"/>
        <w:rPr>
          <w:rFonts w:ascii="Courier New" w:eastAsia="Courier New" w:hAnsi="Courier New" w:cs="Courier New"/>
          <w:color w:val="127344"/>
          <w:sz w:val="21"/>
          <w:szCs w:val="21"/>
        </w:rPr>
      </w:pPr>
      <w:r w:rsidRPr="00E733A5">
        <w:rPr>
          <w:rFonts w:ascii="Courier New" w:eastAsia="Courier New" w:hAnsi="Courier New" w:cs="Courier New"/>
          <w:color w:val="8D0011"/>
          <w:sz w:val="21"/>
          <w:szCs w:val="21"/>
        </w:rPr>
        <w:t>'</w:t>
      </w:r>
      <w:proofErr w:type="spellStart"/>
      <w:r w:rsidRPr="00E733A5">
        <w:rPr>
          <w:rFonts w:ascii="Courier New" w:eastAsia="Courier New" w:hAnsi="Courier New" w:cs="Courier New"/>
          <w:color w:val="8D0011"/>
          <w:sz w:val="21"/>
          <w:szCs w:val="21"/>
        </w:rPr>
        <w:t>clienttimeout</w:t>
      </w:r>
      <w:proofErr w:type="spellEnd"/>
      <w:r w:rsidRPr="00E733A5">
        <w:rPr>
          <w:rFonts w:ascii="Courier New" w:eastAsia="Courier New" w:hAnsi="Courier New" w:cs="Courier New"/>
          <w:color w:val="8D0011"/>
          <w:sz w:val="21"/>
          <w:szCs w:val="21"/>
        </w:rPr>
        <w:t>'</w:t>
      </w:r>
      <w:r w:rsidRPr="00E733A5">
        <w:rPr>
          <w:rFonts w:ascii="Courier New" w:eastAsia="Courier New" w:hAnsi="Courier New" w:cs="Courier New"/>
          <w:sz w:val="21"/>
          <w:szCs w:val="21"/>
        </w:rPr>
        <w:t xml:space="preserve">: </w:t>
      </w:r>
      <w:r w:rsidRPr="00E733A5">
        <w:rPr>
          <w:rFonts w:ascii="Courier New" w:eastAsia="Courier New" w:hAnsi="Courier New" w:cs="Courier New"/>
          <w:color w:val="127344"/>
          <w:sz w:val="21"/>
          <w:szCs w:val="21"/>
        </w:rPr>
        <w:t>Amount of time the client waits in seconds to receive</w:t>
      </w:r>
    </w:p>
    <w:p w14:paraId="1254FA22" w14:textId="77777777" w:rsidR="00E733A5" w:rsidRPr="00E733A5" w:rsidRDefault="00E733A5" w:rsidP="00E733A5">
      <w:pPr>
        <w:shd w:val="clear" w:color="auto" w:fill="FFFFFF"/>
        <w:rPr>
          <w:rFonts w:ascii="Courier New" w:eastAsia="Courier New" w:hAnsi="Courier New" w:cs="Courier New"/>
          <w:color w:val="127344"/>
          <w:sz w:val="21"/>
          <w:szCs w:val="21"/>
        </w:rPr>
      </w:pPr>
      <w:r w:rsidRPr="00E733A5">
        <w:rPr>
          <w:rFonts w:ascii="Courier New" w:eastAsia="Courier New" w:hAnsi="Courier New" w:cs="Courier New"/>
          <w:color w:val="127344"/>
          <w:sz w:val="21"/>
          <w:szCs w:val="21"/>
        </w:rPr>
        <w:t>the response. If no response is received, it retransmits that request</w:t>
      </w:r>
    </w:p>
    <w:p w14:paraId="610C9ECD" w14:textId="77777777" w:rsidR="00E733A5" w:rsidRPr="00E733A5" w:rsidRDefault="00E733A5" w:rsidP="00E733A5">
      <w:pPr>
        <w:shd w:val="clear" w:color="auto" w:fill="FFFFFF"/>
        <w:rPr>
          <w:rFonts w:ascii="Courier New" w:eastAsia="Courier New" w:hAnsi="Courier New" w:cs="Courier New"/>
          <w:color w:val="127344"/>
          <w:sz w:val="21"/>
          <w:szCs w:val="21"/>
        </w:rPr>
      </w:pPr>
      <w:r w:rsidRPr="00E733A5">
        <w:rPr>
          <w:rFonts w:ascii="Courier New" w:eastAsia="Courier New" w:hAnsi="Courier New" w:cs="Courier New"/>
          <w:color w:val="8D0011"/>
          <w:sz w:val="21"/>
          <w:szCs w:val="21"/>
        </w:rPr>
        <w:t>'delta'</w:t>
      </w:r>
      <w:r w:rsidRPr="00E733A5">
        <w:rPr>
          <w:rFonts w:ascii="Courier New" w:eastAsia="Courier New" w:hAnsi="Courier New" w:cs="Courier New"/>
          <w:sz w:val="21"/>
          <w:szCs w:val="21"/>
        </w:rPr>
        <w:t xml:space="preserve">: </w:t>
      </w:r>
      <w:r w:rsidRPr="00E733A5">
        <w:rPr>
          <w:rFonts w:ascii="Courier New" w:eastAsia="Courier New" w:hAnsi="Courier New" w:cs="Courier New"/>
          <w:color w:val="127344"/>
          <w:sz w:val="21"/>
          <w:szCs w:val="21"/>
        </w:rPr>
        <w:t>Amount of time in seconds used to decide the pacemaker timer</w:t>
      </w:r>
    </w:p>
    <w:p w14:paraId="3C34FE02" w14:textId="77777777" w:rsidR="00E733A5" w:rsidRPr="00E733A5" w:rsidRDefault="00E733A5" w:rsidP="00E733A5">
      <w:pPr>
        <w:shd w:val="clear" w:color="auto" w:fill="FFFFFF"/>
        <w:rPr>
          <w:rFonts w:ascii="Courier New" w:eastAsia="Courier New" w:hAnsi="Courier New" w:cs="Courier New"/>
          <w:sz w:val="21"/>
          <w:szCs w:val="21"/>
        </w:rPr>
      </w:pPr>
      <w:r w:rsidRPr="00E733A5">
        <w:rPr>
          <w:rFonts w:ascii="Courier New" w:eastAsia="Courier New" w:hAnsi="Courier New" w:cs="Courier New"/>
          <w:color w:val="127344"/>
          <w:sz w:val="21"/>
          <w:szCs w:val="21"/>
        </w:rPr>
        <w:t>timeout time</w:t>
      </w:r>
      <w:r w:rsidRPr="00E733A5">
        <w:rPr>
          <w:rFonts w:ascii="Courier New" w:eastAsia="Courier New" w:hAnsi="Courier New" w:cs="Courier New"/>
          <w:sz w:val="21"/>
          <w:szCs w:val="21"/>
        </w:rPr>
        <w:t>,</w:t>
      </w:r>
    </w:p>
    <w:p w14:paraId="58015CE8" w14:textId="77777777" w:rsidR="00E733A5" w:rsidRPr="00E733A5" w:rsidRDefault="00E733A5" w:rsidP="00E733A5">
      <w:pPr>
        <w:shd w:val="clear" w:color="auto" w:fill="FFFFFF"/>
        <w:rPr>
          <w:rFonts w:ascii="Courier New" w:eastAsia="Courier New" w:hAnsi="Courier New" w:cs="Courier New"/>
          <w:sz w:val="21"/>
          <w:szCs w:val="21"/>
        </w:rPr>
      </w:pPr>
      <w:r w:rsidRPr="00E733A5">
        <w:rPr>
          <w:rFonts w:ascii="Courier New" w:eastAsia="Courier New" w:hAnsi="Courier New" w:cs="Courier New"/>
          <w:color w:val="8D0011"/>
          <w:sz w:val="21"/>
          <w:szCs w:val="21"/>
        </w:rPr>
        <w:t>'</w:t>
      </w:r>
      <w:proofErr w:type="spellStart"/>
      <w:proofErr w:type="gramStart"/>
      <w:r w:rsidRPr="00E733A5">
        <w:rPr>
          <w:rFonts w:ascii="Courier New" w:eastAsia="Courier New" w:hAnsi="Courier New" w:cs="Courier New"/>
          <w:color w:val="8D0011"/>
          <w:sz w:val="21"/>
          <w:szCs w:val="21"/>
        </w:rPr>
        <w:t>window</w:t>
      </w:r>
      <w:proofErr w:type="gramEnd"/>
      <w:r w:rsidRPr="00E733A5">
        <w:rPr>
          <w:rFonts w:ascii="Courier New" w:eastAsia="Courier New" w:hAnsi="Courier New" w:cs="Courier New"/>
          <w:color w:val="8D0011"/>
          <w:sz w:val="21"/>
          <w:szCs w:val="21"/>
        </w:rPr>
        <w:t>_size</w:t>
      </w:r>
      <w:proofErr w:type="spellEnd"/>
      <w:r w:rsidRPr="00E733A5">
        <w:rPr>
          <w:rFonts w:ascii="Courier New" w:eastAsia="Courier New" w:hAnsi="Courier New" w:cs="Courier New"/>
          <w:color w:val="8D0011"/>
          <w:sz w:val="21"/>
          <w:szCs w:val="21"/>
        </w:rPr>
        <w:t>'</w:t>
      </w:r>
      <w:r w:rsidRPr="00E733A5">
        <w:rPr>
          <w:rFonts w:ascii="Courier New" w:eastAsia="Courier New" w:hAnsi="Courier New" w:cs="Courier New"/>
          <w:sz w:val="21"/>
          <w:szCs w:val="21"/>
        </w:rPr>
        <w:t xml:space="preserve">: </w:t>
      </w:r>
      <w:r w:rsidRPr="00E733A5">
        <w:rPr>
          <w:rFonts w:ascii="Courier New" w:eastAsia="Courier New" w:hAnsi="Courier New" w:cs="Courier New"/>
          <w:color w:val="127344"/>
          <w:sz w:val="21"/>
          <w:szCs w:val="21"/>
        </w:rPr>
        <w:t>Window size used for Leader Election</w:t>
      </w:r>
      <w:r w:rsidRPr="00E733A5">
        <w:rPr>
          <w:rFonts w:ascii="Courier New" w:eastAsia="Courier New" w:hAnsi="Courier New" w:cs="Courier New"/>
          <w:sz w:val="21"/>
          <w:szCs w:val="21"/>
        </w:rPr>
        <w:t>,</w:t>
      </w:r>
    </w:p>
    <w:p w14:paraId="47560360" w14:textId="77777777" w:rsidR="00E733A5" w:rsidRPr="00E733A5" w:rsidRDefault="00E733A5" w:rsidP="00E733A5">
      <w:pPr>
        <w:shd w:val="clear" w:color="auto" w:fill="FFFFFF"/>
        <w:rPr>
          <w:rFonts w:ascii="Courier New" w:eastAsia="Courier New" w:hAnsi="Courier New" w:cs="Courier New"/>
          <w:sz w:val="21"/>
          <w:szCs w:val="21"/>
        </w:rPr>
      </w:pPr>
      <w:r w:rsidRPr="00E733A5">
        <w:rPr>
          <w:rFonts w:ascii="Courier New" w:eastAsia="Courier New" w:hAnsi="Courier New" w:cs="Courier New"/>
          <w:color w:val="8D0011"/>
          <w:sz w:val="21"/>
          <w:szCs w:val="21"/>
        </w:rPr>
        <w:t>'</w:t>
      </w:r>
      <w:proofErr w:type="spellStart"/>
      <w:proofErr w:type="gramStart"/>
      <w:r w:rsidRPr="00E733A5">
        <w:rPr>
          <w:rFonts w:ascii="Courier New" w:eastAsia="Courier New" w:hAnsi="Courier New" w:cs="Courier New"/>
          <w:color w:val="8D0011"/>
          <w:sz w:val="21"/>
          <w:szCs w:val="21"/>
        </w:rPr>
        <w:t>exclude</w:t>
      </w:r>
      <w:proofErr w:type="gramEnd"/>
      <w:r w:rsidRPr="00E733A5">
        <w:rPr>
          <w:rFonts w:ascii="Courier New" w:eastAsia="Courier New" w:hAnsi="Courier New" w:cs="Courier New"/>
          <w:color w:val="8D0011"/>
          <w:sz w:val="21"/>
          <w:szCs w:val="21"/>
        </w:rPr>
        <w:t>_size</w:t>
      </w:r>
      <w:proofErr w:type="spellEnd"/>
      <w:r w:rsidRPr="00E733A5">
        <w:rPr>
          <w:rFonts w:ascii="Courier New" w:eastAsia="Courier New" w:hAnsi="Courier New" w:cs="Courier New"/>
          <w:color w:val="8D0011"/>
          <w:sz w:val="21"/>
          <w:szCs w:val="21"/>
        </w:rPr>
        <w:t>'</w:t>
      </w:r>
      <w:r w:rsidRPr="00E733A5">
        <w:rPr>
          <w:rFonts w:ascii="Courier New" w:eastAsia="Courier New" w:hAnsi="Courier New" w:cs="Courier New"/>
          <w:sz w:val="21"/>
          <w:szCs w:val="21"/>
        </w:rPr>
        <w:t xml:space="preserve">: </w:t>
      </w:r>
      <w:r w:rsidRPr="00E733A5">
        <w:rPr>
          <w:rFonts w:ascii="Courier New" w:eastAsia="Courier New" w:hAnsi="Courier New" w:cs="Courier New"/>
          <w:color w:val="127344"/>
          <w:sz w:val="21"/>
          <w:szCs w:val="21"/>
        </w:rPr>
        <w:t>Exclude size used for Leader Election</w:t>
      </w:r>
      <w:r w:rsidRPr="00E733A5">
        <w:rPr>
          <w:rFonts w:ascii="Courier New" w:eastAsia="Courier New" w:hAnsi="Courier New" w:cs="Courier New"/>
          <w:sz w:val="21"/>
          <w:szCs w:val="21"/>
        </w:rPr>
        <w:t>,</w:t>
      </w:r>
    </w:p>
    <w:p w14:paraId="49CC6493" w14:textId="77777777" w:rsidR="00E733A5" w:rsidRPr="00E733A5" w:rsidRDefault="00E733A5" w:rsidP="00E733A5">
      <w:pPr>
        <w:shd w:val="clear" w:color="auto" w:fill="FFFFFF"/>
        <w:rPr>
          <w:rFonts w:ascii="Courier New" w:eastAsia="Courier New" w:hAnsi="Courier New" w:cs="Courier New"/>
          <w:color w:val="127344"/>
          <w:sz w:val="21"/>
          <w:szCs w:val="21"/>
        </w:rPr>
      </w:pPr>
      <w:r w:rsidRPr="00E733A5">
        <w:rPr>
          <w:rFonts w:ascii="Courier New" w:eastAsia="Courier New" w:hAnsi="Courier New" w:cs="Courier New"/>
          <w:color w:val="8D0011"/>
          <w:sz w:val="21"/>
          <w:szCs w:val="21"/>
        </w:rPr>
        <w:t>'delay'</w:t>
      </w:r>
      <w:r w:rsidRPr="00E733A5">
        <w:rPr>
          <w:rFonts w:ascii="Courier New" w:eastAsia="Courier New" w:hAnsi="Courier New" w:cs="Courier New"/>
          <w:sz w:val="21"/>
          <w:szCs w:val="21"/>
        </w:rPr>
        <w:t xml:space="preserve">: </w:t>
      </w:r>
      <w:r w:rsidRPr="00E733A5">
        <w:rPr>
          <w:rFonts w:ascii="Courier New" w:eastAsia="Courier New" w:hAnsi="Courier New" w:cs="Courier New"/>
          <w:color w:val="127344"/>
          <w:sz w:val="21"/>
          <w:szCs w:val="21"/>
        </w:rPr>
        <w:t xml:space="preserve">Delay time when a </w:t>
      </w:r>
      <w:proofErr w:type="gramStart"/>
      <w:r w:rsidRPr="00E733A5">
        <w:rPr>
          <w:rFonts w:ascii="Courier New" w:eastAsia="Courier New" w:hAnsi="Courier New" w:cs="Courier New"/>
          <w:color w:val="127344"/>
          <w:sz w:val="21"/>
          <w:szCs w:val="21"/>
        </w:rPr>
        <w:t>fail</w:t>
      </w:r>
      <w:proofErr w:type="gramEnd"/>
      <w:r w:rsidRPr="00E733A5">
        <w:rPr>
          <w:rFonts w:ascii="Courier New" w:eastAsia="Courier New" w:hAnsi="Courier New" w:cs="Courier New"/>
          <w:color w:val="127344"/>
          <w:sz w:val="21"/>
          <w:szCs w:val="21"/>
        </w:rPr>
        <w:t xml:space="preserve"> type occurs</w:t>
      </w:r>
    </w:p>
    <w:p w14:paraId="413B280E" w14:textId="77777777" w:rsidR="00E733A5" w:rsidRPr="00E733A5" w:rsidRDefault="00E733A5" w:rsidP="00E733A5">
      <w:pPr>
        <w:shd w:val="clear" w:color="auto" w:fill="FFFFFF"/>
        <w:rPr>
          <w:rFonts w:ascii="Courier New" w:eastAsia="Courier New" w:hAnsi="Courier New" w:cs="Courier New"/>
          <w:color w:val="127344"/>
          <w:sz w:val="21"/>
          <w:szCs w:val="21"/>
        </w:rPr>
      </w:pPr>
      <w:r w:rsidRPr="00E733A5">
        <w:rPr>
          <w:rFonts w:ascii="Courier New" w:eastAsia="Courier New" w:hAnsi="Courier New" w:cs="Courier New"/>
          <w:color w:val="8D0011"/>
          <w:sz w:val="21"/>
          <w:szCs w:val="21"/>
        </w:rPr>
        <w:t>'</w:t>
      </w:r>
      <w:proofErr w:type="spellStart"/>
      <w:proofErr w:type="gramStart"/>
      <w:r w:rsidRPr="00E733A5">
        <w:rPr>
          <w:rFonts w:ascii="Courier New" w:eastAsia="Courier New" w:hAnsi="Courier New" w:cs="Courier New"/>
          <w:color w:val="8D0011"/>
          <w:sz w:val="21"/>
          <w:szCs w:val="21"/>
        </w:rPr>
        <w:t>quorum</w:t>
      </w:r>
      <w:proofErr w:type="gramEnd"/>
      <w:r w:rsidRPr="00E733A5">
        <w:rPr>
          <w:rFonts w:ascii="Courier New" w:eastAsia="Courier New" w:hAnsi="Courier New" w:cs="Courier New"/>
          <w:color w:val="8D0011"/>
          <w:sz w:val="21"/>
          <w:szCs w:val="21"/>
        </w:rPr>
        <w:t>_bug</w:t>
      </w:r>
      <w:proofErr w:type="spellEnd"/>
      <w:r w:rsidRPr="00E733A5">
        <w:rPr>
          <w:rFonts w:ascii="Courier New" w:eastAsia="Courier New" w:hAnsi="Courier New" w:cs="Courier New"/>
          <w:color w:val="8D0011"/>
          <w:sz w:val="21"/>
          <w:szCs w:val="21"/>
        </w:rPr>
        <w:t>'</w:t>
      </w:r>
      <w:r w:rsidRPr="00E733A5">
        <w:rPr>
          <w:rFonts w:ascii="Courier New" w:eastAsia="Courier New" w:hAnsi="Courier New" w:cs="Courier New"/>
          <w:sz w:val="21"/>
          <w:szCs w:val="21"/>
        </w:rPr>
        <w:t xml:space="preserve">: </w:t>
      </w:r>
      <w:r w:rsidRPr="00E733A5">
        <w:rPr>
          <w:rFonts w:ascii="Courier New" w:eastAsia="Courier New" w:hAnsi="Courier New" w:cs="Courier New"/>
          <w:color w:val="127344"/>
          <w:sz w:val="21"/>
          <w:szCs w:val="21"/>
        </w:rPr>
        <w:t>Change the quorum from 2f+1 to 2f when set to true</w:t>
      </w:r>
    </w:p>
    <w:p w14:paraId="157C73F6" w14:textId="77777777" w:rsidR="00E733A5" w:rsidRPr="00E733A5" w:rsidRDefault="00E733A5" w:rsidP="00E733A5">
      <w:pPr>
        <w:shd w:val="clear" w:color="auto" w:fill="FFFFFF"/>
        <w:rPr>
          <w:rFonts w:ascii="Courier New" w:eastAsia="Courier New" w:hAnsi="Courier New" w:cs="Courier New"/>
          <w:color w:val="127344"/>
          <w:sz w:val="21"/>
          <w:szCs w:val="21"/>
        </w:rPr>
      </w:pPr>
      <w:r w:rsidRPr="00E733A5">
        <w:rPr>
          <w:rFonts w:ascii="Courier New" w:eastAsia="Courier New" w:hAnsi="Courier New" w:cs="Courier New"/>
          <w:color w:val="8D0011"/>
          <w:sz w:val="21"/>
          <w:szCs w:val="21"/>
        </w:rPr>
        <w:t>'</w:t>
      </w:r>
      <w:proofErr w:type="spellStart"/>
      <w:proofErr w:type="gramStart"/>
      <w:r w:rsidRPr="00E733A5">
        <w:rPr>
          <w:rFonts w:ascii="Courier New" w:eastAsia="Courier New" w:hAnsi="Courier New" w:cs="Courier New"/>
          <w:color w:val="8D0011"/>
          <w:sz w:val="21"/>
          <w:szCs w:val="21"/>
        </w:rPr>
        <w:t>accept</w:t>
      </w:r>
      <w:proofErr w:type="gramEnd"/>
      <w:r w:rsidRPr="00E733A5">
        <w:rPr>
          <w:rFonts w:ascii="Courier New" w:eastAsia="Courier New" w:hAnsi="Courier New" w:cs="Courier New"/>
          <w:color w:val="8D0011"/>
          <w:sz w:val="21"/>
          <w:szCs w:val="21"/>
        </w:rPr>
        <w:t>_conflicting_votes</w:t>
      </w:r>
      <w:proofErr w:type="spellEnd"/>
      <w:r w:rsidRPr="00E733A5">
        <w:rPr>
          <w:rFonts w:ascii="Courier New" w:eastAsia="Courier New" w:hAnsi="Courier New" w:cs="Courier New"/>
          <w:color w:val="8D0011"/>
          <w:sz w:val="21"/>
          <w:szCs w:val="21"/>
        </w:rPr>
        <w:t>'</w:t>
      </w:r>
      <w:r w:rsidRPr="00E733A5">
        <w:rPr>
          <w:rFonts w:ascii="Courier New" w:eastAsia="Courier New" w:hAnsi="Courier New" w:cs="Courier New"/>
          <w:sz w:val="21"/>
          <w:szCs w:val="21"/>
        </w:rPr>
        <w:t xml:space="preserve">: </w:t>
      </w:r>
      <w:r w:rsidRPr="00E733A5">
        <w:rPr>
          <w:rFonts w:ascii="Courier New" w:eastAsia="Courier New" w:hAnsi="Courier New" w:cs="Courier New"/>
          <w:color w:val="127344"/>
          <w:sz w:val="21"/>
          <w:szCs w:val="21"/>
        </w:rPr>
        <w:t>Vote for multiple proposal messages in a round</w:t>
      </w:r>
    </w:p>
    <w:p w14:paraId="627953CC" w14:textId="77777777" w:rsidR="00E733A5" w:rsidRPr="00E733A5" w:rsidRDefault="00E733A5" w:rsidP="00E733A5">
      <w:pPr>
        <w:shd w:val="clear" w:color="auto" w:fill="FFFFFF"/>
        <w:rPr>
          <w:rFonts w:ascii="Courier New" w:eastAsia="Courier New" w:hAnsi="Courier New" w:cs="Courier New"/>
          <w:color w:val="127344"/>
          <w:sz w:val="21"/>
          <w:szCs w:val="21"/>
        </w:rPr>
      </w:pPr>
      <w:r w:rsidRPr="00E733A5">
        <w:rPr>
          <w:rFonts w:ascii="Courier New" w:eastAsia="Courier New" w:hAnsi="Courier New" w:cs="Courier New"/>
          <w:color w:val="8D0011"/>
          <w:sz w:val="21"/>
          <w:szCs w:val="21"/>
        </w:rPr>
        <w:t>'</w:t>
      </w:r>
      <w:proofErr w:type="spellStart"/>
      <w:proofErr w:type="gramStart"/>
      <w:r w:rsidRPr="00E733A5">
        <w:rPr>
          <w:rFonts w:ascii="Courier New" w:eastAsia="Courier New" w:hAnsi="Courier New" w:cs="Courier New"/>
          <w:color w:val="8D0011"/>
          <w:sz w:val="21"/>
          <w:szCs w:val="21"/>
        </w:rPr>
        <w:t>liveness</w:t>
      </w:r>
      <w:proofErr w:type="gramEnd"/>
      <w:r w:rsidRPr="00E733A5">
        <w:rPr>
          <w:rFonts w:ascii="Courier New" w:eastAsia="Courier New" w:hAnsi="Courier New" w:cs="Courier New"/>
          <w:color w:val="8D0011"/>
          <w:sz w:val="21"/>
          <w:szCs w:val="21"/>
        </w:rPr>
        <w:t>_bound</w:t>
      </w:r>
      <w:proofErr w:type="spellEnd"/>
      <w:r w:rsidRPr="00E733A5">
        <w:rPr>
          <w:rFonts w:ascii="Courier New" w:eastAsia="Courier New" w:hAnsi="Courier New" w:cs="Courier New"/>
          <w:color w:val="8D0011"/>
          <w:sz w:val="21"/>
          <w:szCs w:val="21"/>
        </w:rPr>
        <w:t>'</w:t>
      </w:r>
      <w:r w:rsidRPr="00E733A5">
        <w:rPr>
          <w:rFonts w:ascii="Courier New" w:eastAsia="Courier New" w:hAnsi="Courier New" w:cs="Courier New"/>
          <w:sz w:val="21"/>
          <w:szCs w:val="21"/>
        </w:rPr>
        <w:t xml:space="preserve">: </w:t>
      </w:r>
      <w:r w:rsidRPr="00E733A5">
        <w:rPr>
          <w:rFonts w:ascii="Courier New" w:eastAsia="Courier New" w:hAnsi="Courier New" w:cs="Courier New"/>
          <w:color w:val="127344"/>
          <w:sz w:val="21"/>
          <w:szCs w:val="21"/>
        </w:rPr>
        <w:t>test case run duration bound</w:t>
      </w:r>
    </w:p>
    <w:p w14:paraId="6390921F" w14:textId="77777777" w:rsidR="00E733A5" w:rsidRPr="00E733A5" w:rsidRDefault="00E733A5" w:rsidP="00E733A5">
      <w:pPr>
        <w:shd w:val="clear" w:color="auto" w:fill="FFFFFF"/>
        <w:rPr>
          <w:rFonts w:ascii="Courier New" w:eastAsia="Courier New" w:hAnsi="Courier New" w:cs="Courier New"/>
          <w:color w:val="127344"/>
          <w:sz w:val="21"/>
          <w:szCs w:val="21"/>
        </w:rPr>
      </w:pPr>
      <w:r w:rsidRPr="00E733A5">
        <w:rPr>
          <w:rFonts w:ascii="Courier New" w:eastAsia="Courier New" w:hAnsi="Courier New" w:cs="Courier New"/>
          <w:color w:val="8D0011"/>
          <w:sz w:val="21"/>
          <w:szCs w:val="21"/>
        </w:rPr>
        <w:t>'</w:t>
      </w:r>
      <w:proofErr w:type="spellStart"/>
      <w:r w:rsidRPr="00E733A5">
        <w:rPr>
          <w:rFonts w:ascii="Courier New" w:eastAsia="Courier New" w:hAnsi="Courier New" w:cs="Courier New"/>
          <w:color w:val="8D0011"/>
          <w:sz w:val="21"/>
          <w:szCs w:val="21"/>
        </w:rPr>
        <w:t>n_test_cases</w:t>
      </w:r>
      <w:proofErr w:type="spellEnd"/>
      <w:r w:rsidRPr="00E733A5">
        <w:rPr>
          <w:rFonts w:ascii="Courier New" w:eastAsia="Courier New" w:hAnsi="Courier New" w:cs="Courier New"/>
          <w:color w:val="8D0011"/>
          <w:sz w:val="21"/>
          <w:szCs w:val="21"/>
        </w:rPr>
        <w:t>'</w:t>
      </w:r>
      <w:r w:rsidRPr="00E733A5">
        <w:rPr>
          <w:rFonts w:ascii="Courier New" w:eastAsia="Courier New" w:hAnsi="Courier New" w:cs="Courier New"/>
          <w:sz w:val="21"/>
          <w:szCs w:val="21"/>
        </w:rPr>
        <w:t xml:space="preserve">: </w:t>
      </w:r>
      <w:r w:rsidRPr="00E733A5">
        <w:rPr>
          <w:rFonts w:ascii="Courier New" w:eastAsia="Courier New" w:hAnsi="Courier New" w:cs="Courier New"/>
          <w:color w:val="127344"/>
          <w:sz w:val="21"/>
          <w:szCs w:val="21"/>
        </w:rPr>
        <w:t>number of test cases to run for a particular config</w:t>
      </w:r>
    </w:p>
    <w:p w14:paraId="0EFAE171" w14:textId="77777777" w:rsidR="0074522A" w:rsidRPr="009F1170" w:rsidRDefault="0074522A">
      <w:pPr>
        <w:spacing w:before="7" w:line="140" w:lineRule="exact"/>
        <w:rPr>
          <w:rFonts w:ascii="Arial" w:hAnsi="Arial" w:cs="Arial"/>
          <w:sz w:val="15"/>
          <w:szCs w:val="15"/>
        </w:rPr>
      </w:pPr>
    </w:p>
    <w:p w14:paraId="49A7575C" w14:textId="77777777" w:rsidR="0074522A" w:rsidRPr="009F1170" w:rsidRDefault="0074522A">
      <w:pPr>
        <w:spacing w:line="200" w:lineRule="exact"/>
        <w:rPr>
          <w:rFonts w:ascii="Arial" w:hAnsi="Arial" w:cs="Arial"/>
        </w:rPr>
      </w:pPr>
    </w:p>
    <w:p w14:paraId="33CF3DD0" w14:textId="69EDD224" w:rsidR="0074522A" w:rsidRPr="009F1170" w:rsidRDefault="00936419">
      <w:pPr>
        <w:ind w:left="160"/>
        <w:rPr>
          <w:rFonts w:ascii="Arial" w:eastAsia="Courier New" w:hAnsi="Arial" w:cs="Arial"/>
          <w:sz w:val="23"/>
          <w:szCs w:val="23"/>
        </w:rPr>
      </w:pPr>
      <w:r w:rsidRPr="009F1170">
        <w:rPr>
          <w:rFonts w:ascii="Arial" w:eastAsia="Courier New" w:hAnsi="Arial" w:cs="Arial"/>
          <w:spacing w:val="-3"/>
          <w:sz w:val="23"/>
          <w:szCs w:val="23"/>
        </w:rPr>
        <w:t>Fo</w:t>
      </w:r>
      <w:r w:rsidRPr="009F1170">
        <w:rPr>
          <w:rFonts w:ascii="Arial" w:eastAsia="Courier New" w:hAnsi="Arial" w:cs="Arial"/>
          <w:sz w:val="23"/>
          <w:szCs w:val="23"/>
        </w:rPr>
        <w:t>r</w:t>
      </w:r>
      <w:r w:rsidRPr="009F1170">
        <w:rPr>
          <w:rFonts w:ascii="Arial" w:eastAsia="Courier New" w:hAnsi="Arial" w:cs="Arial"/>
          <w:spacing w:val="-6"/>
          <w:sz w:val="23"/>
          <w:szCs w:val="23"/>
        </w:rPr>
        <w:t xml:space="preserve"> </w:t>
      </w:r>
      <w:r w:rsidRPr="009F1170">
        <w:rPr>
          <w:rFonts w:ascii="Arial" w:eastAsia="Courier New" w:hAnsi="Arial" w:cs="Arial"/>
          <w:spacing w:val="-3"/>
          <w:sz w:val="23"/>
          <w:szCs w:val="23"/>
        </w:rPr>
        <w:t>eac</w:t>
      </w:r>
      <w:r w:rsidRPr="009F1170">
        <w:rPr>
          <w:rFonts w:ascii="Arial" w:eastAsia="Courier New" w:hAnsi="Arial" w:cs="Arial"/>
          <w:sz w:val="23"/>
          <w:szCs w:val="23"/>
        </w:rPr>
        <w:t>h</w:t>
      </w:r>
      <w:r w:rsidRPr="009F1170">
        <w:rPr>
          <w:rFonts w:ascii="Arial" w:eastAsia="Courier New" w:hAnsi="Arial" w:cs="Arial"/>
          <w:spacing w:val="-6"/>
          <w:sz w:val="23"/>
          <w:szCs w:val="23"/>
        </w:rPr>
        <w:t xml:space="preserve"> </w:t>
      </w:r>
      <w:r w:rsidR="003020B1">
        <w:rPr>
          <w:rFonts w:ascii="Arial" w:eastAsia="Courier New" w:hAnsi="Arial" w:cs="Arial"/>
          <w:spacing w:val="-6"/>
          <w:sz w:val="23"/>
          <w:szCs w:val="23"/>
        </w:rPr>
        <w:t xml:space="preserve">round the </w:t>
      </w:r>
      <w:r w:rsidRPr="009F1170">
        <w:rPr>
          <w:rFonts w:ascii="Arial" w:eastAsia="Courier New" w:hAnsi="Arial" w:cs="Arial"/>
          <w:spacing w:val="-3"/>
          <w:sz w:val="23"/>
          <w:szCs w:val="23"/>
        </w:rPr>
        <w:t>Failur</w:t>
      </w:r>
      <w:r w:rsidRPr="009F1170">
        <w:rPr>
          <w:rFonts w:ascii="Arial" w:eastAsia="Courier New" w:hAnsi="Arial" w:cs="Arial"/>
          <w:sz w:val="23"/>
          <w:szCs w:val="23"/>
        </w:rPr>
        <w:t>e</w:t>
      </w:r>
      <w:r w:rsidRPr="009F1170">
        <w:rPr>
          <w:rFonts w:ascii="Arial" w:eastAsia="Courier New" w:hAnsi="Arial" w:cs="Arial"/>
          <w:spacing w:val="-6"/>
          <w:sz w:val="23"/>
          <w:szCs w:val="23"/>
        </w:rPr>
        <w:t xml:space="preserve"> </w:t>
      </w:r>
      <w:r w:rsidR="003020B1">
        <w:rPr>
          <w:rFonts w:ascii="Arial" w:eastAsia="Courier New" w:hAnsi="Arial" w:cs="Arial"/>
          <w:spacing w:val="-3"/>
          <w:sz w:val="23"/>
          <w:szCs w:val="23"/>
        </w:rPr>
        <w:t xml:space="preserve">Configuration is added in the </w:t>
      </w:r>
      <w:proofErr w:type="spellStart"/>
      <w:r w:rsidR="003020B1">
        <w:rPr>
          <w:rFonts w:ascii="Arial" w:eastAsia="Courier New" w:hAnsi="Arial" w:cs="Arial"/>
          <w:spacing w:val="-3"/>
          <w:sz w:val="23"/>
          <w:szCs w:val="23"/>
        </w:rPr>
        <w:t>test_</w:t>
      </w:r>
      <w:proofErr w:type="gramStart"/>
      <w:r w:rsidR="003020B1">
        <w:rPr>
          <w:rFonts w:ascii="Arial" w:eastAsia="Courier New" w:hAnsi="Arial" w:cs="Arial"/>
          <w:spacing w:val="-3"/>
          <w:sz w:val="23"/>
          <w:szCs w:val="23"/>
        </w:rPr>
        <w:t>case.json</w:t>
      </w:r>
      <w:proofErr w:type="spellEnd"/>
      <w:proofErr w:type="gramEnd"/>
      <w:r w:rsidRPr="009F1170">
        <w:rPr>
          <w:rFonts w:ascii="Arial" w:eastAsia="Courier New" w:hAnsi="Arial" w:cs="Arial"/>
          <w:sz w:val="23"/>
          <w:szCs w:val="23"/>
        </w:rPr>
        <w:t>,</w:t>
      </w:r>
      <w:r w:rsidRPr="009F1170">
        <w:rPr>
          <w:rFonts w:ascii="Arial" w:eastAsia="Courier New" w:hAnsi="Arial" w:cs="Arial"/>
          <w:spacing w:val="-6"/>
          <w:sz w:val="23"/>
          <w:szCs w:val="23"/>
        </w:rPr>
        <w:t xml:space="preserve"> </w:t>
      </w:r>
      <w:r w:rsidRPr="009F1170">
        <w:rPr>
          <w:rFonts w:ascii="Arial" w:eastAsia="Courier New" w:hAnsi="Arial" w:cs="Arial"/>
          <w:spacing w:val="-3"/>
          <w:sz w:val="23"/>
          <w:szCs w:val="23"/>
        </w:rPr>
        <w:t>th</w:t>
      </w:r>
      <w:r w:rsidRPr="009F1170">
        <w:rPr>
          <w:rFonts w:ascii="Arial" w:eastAsia="Courier New" w:hAnsi="Arial" w:cs="Arial"/>
          <w:sz w:val="23"/>
          <w:szCs w:val="23"/>
        </w:rPr>
        <w:t>e</w:t>
      </w:r>
      <w:r w:rsidRPr="009F1170">
        <w:rPr>
          <w:rFonts w:ascii="Arial" w:eastAsia="Courier New" w:hAnsi="Arial" w:cs="Arial"/>
          <w:spacing w:val="-6"/>
          <w:sz w:val="23"/>
          <w:szCs w:val="23"/>
        </w:rPr>
        <w:t xml:space="preserve"> </w:t>
      </w:r>
      <w:r w:rsidRPr="009F1170">
        <w:rPr>
          <w:rFonts w:ascii="Arial" w:eastAsia="Courier New" w:hAnsi="Arial" w:cs="Arial"/>
          <w:spacing w:val="-3"/>
          <w:sz w:val="23"/>
          <w:szCs w:val="23"/>
        </w:rPr>
        <w:t>parameter</w:t>
      </w:r>
      <w:r w:rsidRPr="009F1170">
        <w:rPr>
          <w:rFonts w:ascii="Arial" w:eastAsia="Courier New" w:hAnsi="Arial" w:cs="Arial"/>
          <w:sz w:val="23"/>
          <w:szCs w:val="23"/>
        </w:rPr>
        <w:t>s</w:t>
      </w:r>
      <w:r w:rsidRPr="009F1170">
        <w:rPr>
          <w:rFonts w:ascii="Arial" w:eastAsia="Courier New" w:hAnsi="Arial" w:cs="Arial"/>
          <w:spacing w:val="-6"/>
          <w:sz w:val="23"/>
          <w:szCs w:val="23"/>
        </w:rPr>
        <w:t xml:space="preserve"> </w:t>
      </w:r>
      <w:r w:rsidRPr="009F1170">
        <w:rPr>
          <w:rFonts w:ascii="Arial" w:eastAsia="Courier New" w:hAnsi="Arial" w:cs="Arial"/>
          <w:spacing w:val="-3"/>
          <w:sz w:val="23"/>
          <w:szCs w:val="23"/>
        </w:rPr>
        <w:t>ar</w:t>
      </w:r>
      <w:r w:rsidRPr="009F1170">
        <w:rPr>
          <w:rFonts w:ascii="Arial" w:eastAsia="Courier New" w:hAnsi="Arial" w:cs="Arial"/>
          <w:sz w:val="23"/>
          <w:szCs w:val="23"/>
        </w:rPr>
        <w:t>e</w:t>
      </w:r>
    </w:p>
    <w:p w14:paraId="308322CA" w14:textId="77777777" w:rsidR="0074522A" w:rsidRPr="009F1170" w:rsidRDefault="0074522A">
      <w:pPr>
        <w:spacing w:line="120" w:lineRule="exact"/>
        <w:rPr>
          <w:rFonts w:ascii="Arial" w:hAnsi="Arial" w:cs="Arial"/>
          <w:sz w:val="13"/>
          <w:szCs w:val="13"/>
        </w:rPr>
      </w:pPr>
    </w:p>
    <w:p w14:paraId="12823717" w14:textId="77777777" w:rsidR="00E733A5" w:rsidRDefault="00936419" w:rsidP="00E733A5">
      <w:pPr>
        <w:pStyle w:val="NoSpacing"/>
        <w:rPr>
          <w:rFonts w:eastAsia="Courier New"/>
        </w:rPr>
      </w:pPr>
      <w:proofErr w:type="spellStart"/>
      <w:r w:rsidRPr="009F1170">
        <w:rPr>
          <w:rFonts w:eastAsia="Courier New"/>
          <w:color w:val="A21515"/>
        </w:rPr>
        <w:t>src</w:t>
      </w:r>
      <w:proofErr w:type="spellEnd"/>
      <w:r w:rsidRPr="009F1170">
        <w:rPr>
          <w:rFonts w:eastAsia="Courier New"/>
          <w:color w:val="A21515"/>
        </w:rPr>
        <w:t xml:space="preserve">: </w:t>
      </w:r>
      <w:r w:rsidRPr="009F1170">
        <w:rPr>
          <w:rFonts w:eastAsia="Courier New"/>
          <w:color w:val="098658"/>
        </w:rPr>
        <w:t xml:space="preserve">The source of failure injection for the given message </w:t>
      </w:r>
      <w:proofErr w:type="gramStart"/>
      <w:r w:rsidRPr="009F1170">
        <w:rPr>
          <w:rFonts w:eastAsia="Courier New"/>
        </w:rPr>
        <w:t>Example(</w:t>
      </w:r>
      <w:proofErr w:type="gramEnd"/>
      <w:r w:rsidR="00E733A5" w:rsidRPr="00E733A5">
        <w:rPr>
          <w:rFonts w:eastAsia="Courier New"/>
          <w:lang w:val="en"/>
        </w:rPr>
        <w:t xml:space="preserve">replica_0 for 0th validator, replica_0f for its twin, This config is used for all validators. Same for </w:t>
      </w:r>
      <w:proofErr w:type="spellStart"/>
      <w:r w:rsidR="00E733A5" w:rsidRPr="00E733A5">
        <w:rPr>
          <w:rFonts w:eastAsia="Courier New"/>
          <w:lang w:val="en"/>
        </w:rPr>
        <w:t>dest</w:t>
      </w:r>
      <w:proofErr w:type="spellEnd"/>
      <w:r w:rsidR="00E733A5" w:rsidRPr="00E733A5">
        <w:rPr>
          <w:rFonts w:eastAsia="Courier New"/>
          <w:lang w:val="en"/>
        </w:rPr>
        <w:t xml:space="preserve"> parameter</w:t>
      </w:r>
      <w:r w:rsidRPr="009F1170">
        <w:rPr>
          <w:rFonts w:eastAsia="Courier New"/>
        </w:rPr>
        <w:t xml:space="preserve">), </w:t>
      </w:r>
    </w:p>
    <w:p w14:paraId="638ACC4A" w14:textId="0E529DF3" w:rsidR="003020B1" w:rsidRPr="00E733A5" w:rsidRDefault="00936419" w:rsidP="00E733A5">
      <w:pPr>
        <w:pStyle w:val="NoSpacing"/>
        <w:rPr>
          <w:rFonts w:eastAsia="Courier New"/>
        </w:rPr>
      </w:pPr>
      <w:proofErr w:type="spellStart"/>
      <w:r w:rsidRPr="009F1170">
        <w:rPr>
          <w:rFonts w:eastAsia="Courier New"/>
          <w:color w:val="A21515"/>
        </w:rPr>
        <w:t>dest</w:t>
      </w:r>
      <w:proofErr w:type="spellEnd"/>
      <w:r w:rsidRPr="009F1170">
        <w:rPr>
          <w:rFonts w:eastAsia="Courier New"/>
          <w:color w:val="A21515"/>
        </w:rPr>
        <w:t xml:space="preserve">: </w:t>
      </w:r>
      <w:r w:rsidRPr="009F1170">
        <w:rPr>
          <w:rFonts w:eastAsia="Courier New"/>
          <w:color w:val="098658"/>
        </w:rPr>
        <w:t>The destination of failure injection for the given message</w:t>
      </w:r>
      <w:r w:rsidRPr="009F1170">
        <w:rPr>
          <w:rFonts w:eastAsia="Courier New"/>
        </w:rPr>
        <w:t xml:space="preserve">, </w:t>
      </w:r>
    </w:p>
    <w:p w14:paraId="77F90BDC" w14:textId="0B96A394" w:rsidR="0074522A" w:rsidRPr="00E733A5" w:rsidRDefault="00936419" w:rsidP="00E733A5">
      <w:pPr>
        <w:pStyle w:val="NoSpacing"/>
        <w:rPr>
          <w:rFonts w:eastAsia="Courier New"/>
        </w:rPr>
      </w:pPr>
      <w:proofErr w:type="spellStart"/>
      <w:r w:rsidRPr="009F1170">
        <w:rPr>
          <w:rFonts w:eastAsia="Courier New"/>
          <w:color w:val="A21515"/>
        </w:rPr>
        <w:t>m</w:t>
      </w:r>
      <w:r w:rsidR="003020B1">
        <w:rPr>
          <w:rFonts w:eastAsia="Courier New"/>
          <w:color w:val="A21515"/>
        </w:rPr>
        <w:t>essage</w:t>
      </w:r>
      <w:r w:rsidRPr="009F1170">
        <w:rPr>
          <w:rFonts w:eastAsia="Courier New"/>
          <w:color w:val="A21515"/>
        </w:rPr>
        <w:t>_type</w:t>
      </w:r>
      <w:proofErr w:type="spellEnd"/>
      <w:r w:rsidRPr="009F1170">
        <w:rPr>
          <w:rFonts w:eastAsia="Courier New"/>
          <w:color w:val="A21515"/>
        </w:rPr>
        <w:t xml:space="preserve">: </w:t>
      </w:r>
      <w:r w:rsidRPr="009F1170">
        <w:rPr>
          <w:rFonts w:eastAsia="Courier New"/>
          <w:color w:val="098658"/>
        </w:rPr>
        <w:t xml:space="preserve">Type of the message </w:t>
      </w:r>
      <w:proofErr w:type="gramStart"/>
      <w:r w:rsidRPr="009F1170">
        <w:rPr>
          <w:rFonts w:eastAsia="Courier New"/>
        </w:rPr>
        <w:t>Example(</w:t>
      </w:r>
      <w:proofErr w:type="gramEnd"/>
      <w:r w:rsidR="003020B1">
        <w:rPr>
          <w:rFonts w:eastAsia="Courier New"/>
        </w:rPr>
        <w:t>0 -</w:t>
      </w:r>
      <w:r w:rsidRPr="009F1170">
        <w:rPr>
          <w:rFonts w:eastAsia="Courier New"/>
        </w:rPr>
        <w:t>Proposal</w:t>
      </w:r>
      <w:r w:rsidR="003020B1">
        <w:rPr>
          <w:rFonts w:eastAsia="Courier New"/>
        </w:rPr>
        <w:t xml:space="preserve"> Msg</w:t>
      </w:r>
      <w:r w:rsidRPr="009F1170">
        <w:rPr>
          <w:rFonts w:eastAsia="Courier New"/>
        </w:rPr>
        <w:t xml:space="preserve">, </w:t>
      </w:r>
      <w:r w:rsidR="003020B1">
        <w:rPr>
          <w:rFonts w:eastAsia="Courier New"/>
        </w:rPr>
        <w:t>1-</w:t>
      </w:r>
      <w:r w:rsidRPr="009F1170">
        <w:rPr>
          <w:rFonts w:eastAsia="Courier New"/>
        </w:rPr>
        <w:t>Vote</w:t>
      </w:r>
      <w:r w:rsidR="003020B1">
        <w:rPr>
          <w:rFonts w:eastAsia="Courier New"/>
        </w:rPr>
        <w:t xml:space="preserve"> Msg, 2- Timeout Msg</w:t>
      </w:r>
      <w:r w:rsidRPr="009F1170">
        <w:rPr>
          <w:rFonts w:eastAsia="Courier New"/>
        </w:rPr>
        <w:t>),</w:t>
      </w:r>
    </w:p>
    <w:p w14:paraId="2848E85D" w14:textId="0396B6E8" w:rsidR="0074522A" w:rsidRPr="009F1170" w:rsidRDefault="00936419" w:rsidP="00E733A5">
      <w:pPr>
        <w:pStyle w:val="NoSpacing"/>
        <w:rPr>
          <w:rFonts w:eastAsia="Courier New"/>
        </w:rPr>
      </w:pPr>
      <w:proofErr w:type="spellStart"/>
      <w:r w:rsidRPr="009F1170">
        <w:rPr>
          <w:rFonts w:eastAsia="Courier New"/>
          <w:color w:val="A21515"/>
        </w:rPr>
        <w:t>fail_type</w:t>
      </w:r>
      <w:proofErr w:type="spellEnd"/>
      <w:r w:rsidRPr="009F1170">
        <w:rPr>
          <w:rFonts w:eastAsia="Courier New"/>
          <w:color w:val="A21515"/>
        </w:rPr>
        <w:t xml:space="preserve">: </w:t>
      </w:r>
      <w:r w:rsidRPr="009F1170">
        <w:rPr>
          <w:rFonts w:eastAsia="Courier New"/>
          <w:color w:val="098658"/>
        </w:rPr>
        <w:t xml:space="preserve">Type of failure </w:t>
      </w:r>
      <w:proofErr w:type="gramStart"/>
      <w:r w:rsidRPr="009F1170">
        <w:rPr>
          <w:rFonts w:eastAsia="Courier New"/>
        </w:rPr>
        <w:t xml:space="preserve">Example( </w:t>
      </w:r>
      <w:r w:rsidR="003020B1">
        <w:rPr>
          <w:rFonts w:eastAsia="Courier New"/>
        </w:rPr>
        <w:t>0</w:t>
      </w:r>
      <w:proofErr w:type="gramEnd"/>
      <w:r w:rsidR="003020B1">
        <w:rPr>
          <w:rFonts w:eastAsia="Courier New"/>
        </w:rPr>
        <w:t xml:space="preserve">- </w:t>
      </w:r>
      <w:proofErr w:type="spellStart"/>
      <w:r w:rsidRPr="009F1170">
        <w:rPr>
          <w:rFonts w:eastAsia="Courier New"/>
        </w:rPr>
        <w:t>FailType.MsgLoss</w:t>
      </w:r>
      <w:proofErr w:type="spellEnd"/>
      <w:r w:rsidRPr="009F1170">
        <w:rPr>
          <w:rFonts w:eastAsia="Courier New"/>
        </w:rPr>
        <w:t xml:space="preserve">, </w:t>
      </w:r>
      <w:r w:rsidR="003020B1">
        <w:rPr>
          <w:rFonts w:eastAsia="Courier New"/>
        </w:rPr>
        <w:t>1 -</w:t>
      </w:r>
      <w:proofErr w:type="spellStart"/>
      <w:r w:rsidRPr="009F1170">
        <w:rPr>
          <w:rFonts w:eastAsia="Courier New"/>
        </w:rPr>
        <w:t>FailType.Delay</w:t>
      </w:r>
      <w:proofErr w:type="spellEnd"/>
      <w:r w:rsidRPr="009F1170">
        <w:rPr>
          <w:rFonts w:eastAsia="Courier New"/>
        </w:rPr>
        <w:t>,</w:t>
      </w:r>
      <w:r w:rsidR="003020B1">
        <w:rPr>
          <w:rFonts w:eastAsia="Courier New"/>
        </w:rPr>
        <w:t xml:space="preserve"> 2 -No Failure</w:t>
      </w:r>
      <w:r w:rsidRPr="009F1170">
        <w:rPr>
          <w:rFonts w:eastAsia="Courier New"/>
        </w:rPr>
        <w:t>),</w:t>
      </w:r>
    </w:p>
    <w:p w14:paraId="22DE2B10" w14:textId="77777777" w:rsidR="0074522A" w:rsidRPr="009F1170" w:rsidRDefault="0074522A">
      <w:pPr>
        <w:spacing w:before="9" w:line="100" w:lineRule="exact"/>
        <w:rPr>
          <w:rFonts w:ascii="Arial" w:hAnsi="Arial" w:cs="Arial"/>
          <w:sz w:val="11"/>
          <w:szCs w:val="11"/>
        </w:rPr>
      </w:pPr>
    </w:p>
    <w:p w14:paraId="2CB74FAC" w14:textId="3766C38B" w:rsidR="0074522A" w:rsidRDefault="0074522A">
      <w:pPr>
        <w:spacing w:before="2" w:line="160" w:lineRule="exact"/>
        <w:rPr>
          <w:rFonts w:ascii="Arial" w:hAnsi="Arial" w:cs="Arial"/>
          <w:sz w:val="17"/>
          <w:szCs w:val="17"/>
        </w:rPr>
      </w:pPr>
    </w:p>
    <w:p w14:paraId="7C686C4E" w14:textId="77777777" w:rsidR="003020B1" w:rsidRPr="009F1170" w:rsidRDefault="003020B1">
      <w:pPr>
        <w:spacing w:before="2" w:line="160" w:lineRule="exact"/>
        <w:rPr>
          <w:rFonts w:ascii="Arial" w:hAnsi="Arial" w:cs="Arial"/>
          <w:sz w:val="17"/>
          <w:szCs w:val="17"/>
        </w:rPr>
      </w:pPr>
    </w:p>
    <w:p w14:paraId="5046A772" w14:textId="2D0E1193" w:rsidR="0074522A" w:rsidRPr="009F1170" w:rsidRDefault="0074522A">
      <w:pPr>
        <w:ind w:left="205"/>
        <w:rPr>
          <w:rFonts w:ascii="Arial" w:eastAsia="Courier New" w:hAnsi="Arial" w:cs="Arial"/>
          <w:sz w:val="21"/>
          <w:szCs w:val="21"/>
        </w:rPr>
        <w:sectPr w:rsidR="0074522A" w:rsidRPr="009F1170">
          <w:headerReference w:type="default" r:id="rId7"/>
          <w:pgSz w:w="12240" w:h="15840"/>
          <w:pgMar w:top="1720" w:right="1340" w:bottom="280" w:left="1340" w:header="1488" w:footer="0" w:gutter="0"/>
          <w:cols w:space="720"/>
        </w:sectPr>
      </w:pPr>
    </w:p>
    <w:p w14:paraId="419292B0" w14:textId="77777777" w:rsidR="0074522A" w:rsidRPr="009F1170" w:rsidRDefault="0074522A">
      <w:pPr>
        <w:spacing w:before="2" w:line="160" w:lineRule="exact"/>
        <w:rPr>
          <w:rFonts w:ascii="Arial" w:hAnsi="Arial" w:cs="Arial"/>
          <w:sz w:val="17"/>
          <w:szCs w:val="17"/>
        </w:rPr>
      </w:pPr>
    </w:p>
    <w:p w14:paraId="2F122E59" w14:textId="77777777" w:rsidR="0074522A" w:rsidRPr="009F1170" w:rsidRDefault="00936419">
      <w:pPr>
        <w:ind w:left="100" w:right="4625"/>
        <w:jc w:val="both"/>
        <w:rPr>
          <w:rFonts w:ascii="Arial" w:eastAsia="Arial" w:hAnsi="Arial" w:cs="Arial"/>
          <w:sz w:val="22"/>
          <w:szCs w:val="22"/>
        </w:rPr>
      </w:pPr>
      <w:r w:rsidRPr="009F1170">
        <w:rPr>
          <w:rFonts w:ascii="Arial" w:eastAsia="Arial" w:hAnsi="Arial" w:cs="Arial"/>
          <w:b/>
          <w:sz w:val="22"/>
          <w:szCs w:val="22"/>
        </w:rPr>
        <w:t>Fault Injection</w:t>
      </w:r>
      <w:r w:rsidRPr="009F1170">
        <w:rPr>
          <w:rFonts w:ascii="Arial" w:eastAsia="Arial" w:hAnsi="Arial" w:cs="Arial"/>
          <w:sz w:val="22"/>
          <w:szCs w:val="22"/>
        </w:rPr>
        <w:t xml:space="preserve">: Message Loss for </w:t>
      </w:r>
      <w:r w:rsidRPr="009F1170">
        <w:rPr>
          <w:rFonts w:ascii="Arial" w:eastAsia="Arial" w:hAnsi="Arial" w:cs="Arial"/>
          <w:spacing w:val="-12"/>
          <w:sz w:val="22"/>
          <w:szCs w:val="22"/>
        </w:rPr>
        <w:t>V</w:t>
      </w:r>
      <w:r w:rsidRPr="009F1170">
        <w:rPr>
          <w:rFonts w:ascii="Arial" w:eastAsia="Arial" w:hAnsi="Arial" w:cs="Arial"/>
          <w:sz w:val="22"/>
          <w:szCs w:val="22"/>
        </w:rPr>
        <w:t>ote Message</w:t>
      </w:r>
    </w:p>
    <w:p w14:paraId="6788DFF3" w14:textId="77777777" w:rsidR="0074522A" w:rsidRPr="009F1170" w:rsidRDefault="0074522A">
      <w:pPr>
        <w:spacing w:before="6" w:line="120" w:lineRule="exact"/>
        <w:rPr>
          <w:rFonts w:ascii="Arial" w:hAnsi="Arial" w:cs="Arial"/>
          <w:sz w:val="12"/>
          <w:szCs w:val="12"/>
        </w:rPr>
      </w:pPr>
    </w:p>
    <w:p w14:paraId="09046265" w14:textId="77777777" w:rsidR="0074522A" w:rsidRPr="009F1170" w:rsidRDefault="00936419">
      <w:pPr>
        <w:spacing w:line="360" w:lineRule="auto"/>
        <w:ind w:left="100" w:right="67"/>
        <w:jc w:val="both"/>
        <w:rPr>
          <w:rFonts w:ascii="Arial" w:eastAsia="Arial" w:hAnsi="Arial" w:cs="Arial"/>
          <w:sz w:val="22"/>
          <w:szCs w:val="22"/>
        </w:rPr>
      </w:pPr>
      <w:r w:rsidRPr="009F1170">
        <w:rPr>
          <w:rFonts w:ascii="Arial" w:eastAsia="Arial" w:hAnsi="Arial" w:cs="Arial"/>
          <w:b/>
          <w:sz w:val="22"/>
          <w:szCs w:val="22"/>
        </w:rPr>
        <w:t>Outcome:</w:t>
      </w:r>
      <w:r w:rsidRPr="009F1170">
        <w:rPr>
          <w:rFonts w:ascii="Arial" w:eastAsia="Arial" w:hAnsi="Arial" w:cs="Arial"/>
          <w:b/>
          <w:spacing w:val="15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 xml:space="preserve">During the 3rd round, all the </w:t>
      </w:r>
      <w:r w:rsidRPr="009F1170">
        <w:rPr>
          <w:rFonts w:ascii="Arial" w:eastAsia="Arial" w:hAnsi="Arial" w:cs="Arial"/>
          <w:spacing w:val="-12"/>
          <w:sz w:val="22"/>
          <w:szCs w:val="22"/>
        </w:rPr>
        <w:t>V</w:t>
      </w:r>
      <w:r w:rsidRPr="009F1170">
        <w:rPr>
          <w:rFonts w:ascii="Arial" w:eastAsia="Arial" w:hAnsi="Arial" w:cs="Arial"/>
          <w:sz w:val="22"/>
          <w:szCs w:val="22"/>
        </w:rPr>
        <w:t>ote messages get dropped. This causes a timeout. It is handled</w:t>
      </w:r>
      <w:r w:rsidRPr="009F1170"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>by</w:t>
      </w:r>
      <w:r w:rsidRPr="009F1170"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>generating</w:t>
      </w:r>
      <w:r w:rsidRPr="009F1170"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pacing w:val="-8"/>
          <w:sz w:val="22"/>
          <w:szCs w:val="22"/>
        </w:rPr>
        <w:t>T</w:t>
      </w:r>
      <w:r w:rsidRPr="009F1170">
        <w:rPr>
          <w:rFonts w:ascii="Arial" w:eastAsia="Arial" w:hAnsi="Arial" w:cs="Arial"/>
          <w:sz w:val="22"/>
          <w:szCs w:val="22"/>
        </w:rPr>
        <w:t>imeout</w:t>
      </w:r>
      <w:r w:rsidRPr="009F1170"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>messages</w:t>
      </w:r>
      <w:r w:rsidRPr="009F1170"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>which</w:t>
      </w:r>
      <w:r w:rsidRPr="009F1170"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>bring</w:t>
      </w:r>
      <w:r w:rsidRPr="009F1170"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>back</w:t>
      </w:r>
      <w:r w:rsidRPr="009F1170"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>the</w:t>
      </w:r>
      <w:r w:rsidRPr="009F1170"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>validators</w:t>
      </w:r>
      <w:r w:rsidRPr="009F1170"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>to</w:t>
      </w:r>
      <w:r w:rsidRPr="009F1170"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>recover</w:t>
      </w:r>
      <w:r w:rsidRPr="009F1170">
        <w:rPr>
          <w:rFonts w:ascii="Arial" w:eastAsia="Arial" w:hAnsi="Arial" w:cs="Arial"/>
          <w:spacing w:val="-16"/>
          <w:sz w:val="22"/>
          <w:szCs w:val="22"/>
        </w:rPr>
        <w:t>y</w:t>
      </w:r>
      <w:r w:rsidRPr="009F1170">
        <w:rPr>
          <w:rFonts w:ascii="Arial" w:eastAsia="Arial" w:hAnsi="Arial" w:cs="Arial"/>
          <w:sz w:val="22"/>
          <w:szCs w:val="22"/>
        </w:rPr>
        <w:t>. This results</w:t>
      </w:r>
      <w:r w:rsidRPr="009F1170"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>in</w:t>
      </w:r>
      <w:r w:rsidRPr="009F1170"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>the</w:t>
      </w:r>
      <w:r w:rsidRPr="009F1170"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>abandonment</w:t>
      </w:r>
      <w:r w:rsidRPr="009F1170"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>of the block (and its transaction) generated in the proposal for 4th round. The client does not receive the response for the corresponding request and retransmits the</w:t>
      </w:r>
      <w:r w:rsidRPr="009F1170"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>request</w:t>
      </w:r>
      <w:r w:rsidRPr="009F1170"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>after</w:t>
      </w:r>
      <w:r w:rsidRPr="009F1170"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>the</w:t>
      </w:r>
      <w:r w:rsidRPr="009F1170"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>specified</w:t>
      </w:r>
      <w:r w:rsidRPr="009F1170"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>‘</w:t>
      </w:r>
      <w:proofErr w:type="spellStart"/>
      <w:r w:rsidRPr="009F1170">
        <w:rPr>
          <w:rFonts w:ascii="Arial" w:eastAsia="Arial" w:hAnsi="Arial" w:cs="Arial"/>
          <w:sz w:val="22"/>
          <w:szCs w:val="22"/>
        </w:rPr>
        <w:t>clienttimeout</w:t>
      </w:r>
      <w:proofErr w:type="spellEnd"/>
      <w:r w:rsidRPr="009F1170">
        <w:rPr>
          <w:rFonts w:ascii="Arial" w:eastAsia="Arial" w:hAnsi="Arial" w:cs="Arial"/>
          <w:sz w:val="22"/>
          <w:szCs w:val="22"/>
        </w:rPr>
        <w:t>’.</w:t>
      </w:r>
      <w:r w:rsidRPr="009F1170"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>The</w:t>
      </w:r>
      <w:r w:rsidRPr="009F1170"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 xml:space="preserve">validators respond to this new (retransmitted) request by adding the transaction in the </w:t>
      </w:r>
      <w:proofErr w:type="spellStart"/>
      <w:r w:rsidRPr="009F1170">
        <w:rPr>
          <w:rFonts w:ascii="Arial" w:eastAsia="Arial" w:hAnsi="Arial" w:cs="Arial"/>
          <w:sz w:val="22"/>
          <w:szCs w:val="22"/>
        </w:rPr>
        <w:t>mempool</w:t>
      </w:r>
      <w:proofErr w:type="spellEnd"/>
      <w:r w:rsidRPr="009F1170">
        <w:rPr>
          <w:rFonts w:ascii="Arial" w:eastAsia="Arial" w:hAnsi="Arial" w:cs="Arial"/>
          <w:sz w:val="22"/>
          <w:szCs w:val="22"/>
        </w:rPr>
        <w:t xml:space="preserve"> and committing it in future rounds.</w:t>
      </w:r>
    </w:p>
    <w:p w14:paraId="083F6C80" w14:textId="77777777" w:rsidR="0074522A" w:rsidRPr="009F1170" w:rsidRDefault="00936419">
      <w:pPr>
        <w:spacing w:before="3" w:line="360" w:lineRule="auto"/>
        <w:ind w:left="100" w:right="71"/>
        <w:jc w:val="both"/>
        <w:rPr>
          <w:rFonts w:ascii="Arial" w:eastAsia="Arial" w:hAnsi="Arial" w:cs="Arial"/>
          <w:sz w:val="22"/>
          <w:szCs w:val="22"/>
        </w:rPr>
      </w:pPr>
      <w:r w:rsidRPr="009F1170">
        <w:rPr>
          <w:rFonts w:ascii="Arial" w:eastAsia="Arial" w:hAnsi="Arial" w:cs="Arial"/>
          <w:sz w:val="22"/>
          <w:szCs w:val="22"/>
        </w:rPr>
        <w:t>All</w:t>
      </w:r>
      <w:r w:rsidRPr="009F1170"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>the</w:t>
      </w:r>
      <w:r w:rsidRPr="009F1170"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>ledger</w:t>
      </w:r>
      <w:r w:rsidRPr="009F1170"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>files</w:t>
      </w:r>
      <w:r w:rsidRPr="009F1170"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>have</w:t>
      </w:r>
      <w:r w:rsidRPr="009F1170"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>consistent</w:t>
      </w:r>
      <w:r w:rsidRPr="009F1170"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>transactions written by their corresponding validato</w:t>
      </w:r>
      <w:r w:rsidRPr="009F1170">
        <w:rPr>
          <w:rFonts w:ascii="Arial" w:eastAsia="Arial" w:hAnsi="Arial" w:cs="Arial"/>
          <w:spacing w:val="-12"/>
          <w:sz w:val="22"/>
          <w:szCs w:val="22"/>
        </w:rPr>
        <w:t>r</w:t>
      </w:r>
      <w:r w:rsidRPr="009F1170">
        <w:rPr>
          <w:rFonts w:ascii="Arial" w:eastAsia="Arial" w:hAnsi="Arial" w:cs="Arial"/>
          <w:sz w:val="22"/>
          <w:szCs w:val="22"/>
        </w:rPr>
        <w:t>. The clients</w:t>
      </w:r>
      <w:r w:rsidRPr="009F1170"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>and validators terminate gracefully after all the commands by clients have been executed</w:t>
      </w:r>
    </w:p>
    <w:p w14:paraId="043219A2" w14:textId="77777777" w:rsidR="0074522A" w:rsidRPr="009F1170" w:rsidRDefault="00936419">
      <w:pPr>
        <w:spacing w:before="3" w:line="240" w:lineRule="exact"/>
        <w:ind w:left="100" w:right="8168"/>
        <w:jc w:val="both"/>
        <w:rPr>
          <w:rFonts w:ascii="Arial" w:eastAsia="Arial" w:hAnsi="Arial" w:cs="Arial"/>
          <w:sz w:val="22"/>
          <w:szCs w:val="22"/>
        </w:rPr>
      </w:pPr>
      <w:r w:rsidRPr="009F1170">
        <w:rPr>
          <w:rFonts w:ascii="Arial" w:eastAsia="Arial" w:hAnsi="Arial" w:cs="Arial"/>
          <w:position w:val="-1"/>
          <w:sz w:val="22"/>
          <w:szCs w:val="22"/>
        </w:rPr>
        <w:t>in the ledge</w:t>
      </w:r>
      <w:r w:rsidRPr="009F1170">
        <w:rPr>
          <w:rFonts w:ascii="Arial" w:eastAsia="Arial" w:hAnsi="Arial" w:cs="Arial"/>
          <w:spacing w:val="-12"/>
          <w:position w:val="-1"/>
          <w:sz w:val="22"/>
          <w:szCs w:val="22"/>
        </w:rPr>
        <w:t>r</w:t>
      </w:r>
      <w:r w:rsidRPr="009F1170">
        <w:rPr>
          <w:rFonts w:ascii="Arial" w:eastAsia="Arial" w:hAnsi="Arial" w:cs="Arial"/>
          <w:position w:val="-1"/>
          <w:sz w:val="22"/>
          <w:szCs w:val="22"/>
        </w:rPr>
        <w:t>.</w:t>
      </w:r>
    </w:p>
    <w:p w14:paraId="110E18FF" w14:textId="77777777" w:rsidR="0074522A" w:rsidRPr="009F1170" w:rsidRDefault="0074522A">
      <w:pPr>
        <w:spacing w:before="12" w:line="200" w:lineRule="exact"/>
        <w:rPr>
          <w:rFonts w:ascii="Arial" w:hAnsi="Arial" w:cs="Arial"/>
        </w:rPr>
      </w:pPr>
    </w:p>
    <w:p w14:paraId="64E1AA81" w14:textId="77777777" w:rsidR="0074522A" w:rsidRPr="009F1170" w:rsidRDefault="00936419">
      <w:pPr>
        <w:spacing w:before="39"/>
        <w:ind w:left="205"/>
        <w:rPr>
          <w:rFonts w:ascii="Arial" w:eastAsia="Courier New" w:hAnsi="Arial" w:cs="Arial"/>
          <w:sz w:val="21"/>
          <w:szCs w:val="21"/>
        </w:rPr>
      </w:pPr>
      <w:r w:rsidRPr="009F1170">
        <w:rPr>
          <w:rFonts w:ascii="Arial" w:eastAsia="Courier New" w:hAnsi="Arial" w:cs="Arial"/>
          <w:sz w:val="21"/>
          <w:szCs w:val="21"/>
        </w:rPr>
        <w:t>{</w:t>
      </w:r>
    </w:p>
    <w:p w14:paraId="4056F5B9" w14:textId="77777777" w:rsidR="0074522A" w:rsidRPr="009F1170" w:rsidRDefault="0074522A">
      <w:pPr>
        <w:spacing w:before="9" w:line="100" w:lineRule="exact"/>
        <w:rPr>
          <w:rFonts w:ascii="Arial" w:hAnsi="Arial" w:cs="Arial"/>
          <w:sz w:val="11"/>
          <w:szCs w:val="11"/>
        </w:rPr>
      </w:pPr>
    </w:p>
    <w:p w14:paraId="631D9265" w14:textId="77777777" w:rsidR="0074522A" w:rsidRPr="009F1170" w:rsidRDefault="00936419">
      <w:pPr>
        <w:ind w:left="583"/>
        <w:rPr>
          <w:rFonts w:ascii="Arial" w:eastAsia="Courier New" w:hAnsi="Arial" w:cs="Arial"/>
          <w:sz w:val="21"/>
          <w:szCs w:val="21"/>
        </w:rPr>
      </w:pPr>
      <w:r w:rsidRPr="009F1170">
        <w:rPr>
          <w:rFonts w:ascii="Arial" w:eastAsia="Courier New" w:hAnsi="Arial" w:cs="Arial"/>
          <w:color w:val="A21515"/>
          <w:sz w:val="21"/>
          <w:szCs w:val="21"/>
        </w:rPr>
        <w:t>'</w:t>
      </w:r>
      <w:proofErr w:type="spellStart"/>
      <w:r w:rsidRPr="009F1170">
        <w:rPr>
          <w:rFonts w:ascii="Arial" w:eastAsia="Courier New" w:hAnsi="Arial" w:cs="Arial"/>
          <w:color w:val="A21515"/>
          <w:sz w:val="21"/>
          <w:szCs w:val="21"/>
        </w:rPr>
        <w:t>nvalidators</w:t>
      </w:r>
      <w:proofErr w:type="spellEnd"/>
      <w:r w:rsidRPr="009F1170">
        <w:rPr>
          <w:rFonts w:ascii="Arial" w:eastAsia="Courier New" w:hAnsi="Arial" w:cs="Arial"/>
          <w:color w:val="A21515"/>
          <w:sz w:val="21"/>
          <w:szCs w:val="21"/>
        </w:rPr>
        <w:t>'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 xml:space="preserve">: </w:t>
      </w:r>
      <w:r w:rsidRPr="009F1170">
        <w:rPr>
          <w:rFonts w:ascii="Arial" w:eastAsia="Courier New" w:hAnsi="Arial" w:cs="Arial"/>
          <w:color w:val="098658"/>
          <w:sz w:val="21"/>
          <w:szCs w:val="21"/>
        </w:rPr>
        <w:t>4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>,</w:t>
      </w:r>
    </w:p>
    <w:p w14:paraId="008624E1" w14:textId="77777777" w:rsidR="0074522A" w:rsidRPr="009F1170" w:rsidRDefault="0074522A">
      <w:pPr>
        <w:spacing w:before="9" w:line="100" w:lineRule="exact"/>
        <w:rPr>
          <w:rFonts w:ascii="Arial" w:hAnsi="Arial" w:cs="Arial"/>
          <w:sz w:val="11"/>
          <w:szCs w:val="11"/>
        </w:rPr>
      </w:pPr>
    </w:p>
    <w:p w14:paraId="35418CB4" w14:textId="77777777" w:rsidR="0074522A" w:rsidRPr="009F1170" w:rsidRDefault="00936419">
      <w:pPr>
        <w:ind w:left="583"/>
        <w:rPr>
          <w:rFonts w:ascii="Arial" w:eastAsia="Courier New" w:hAnsi="Arial" w:cs="Arial"/>
          <w:sz w:val="21"/>
          <w:szCs w:val="21"/>
        </w:rPr>
      </w:pPr>
      <w:r w:rsidRPr="009F1170">
        <w:rPr>
          <w:rFonts w:ascii="Arial" w:eastAsia="Courier New" w:hAnsi="Arial" w:cs="Arial"/>
          <w:color w:val="A21515"/>
          <w:sz w:val="21"/>
          <w:szCs w:val="21"/>
        </w:rPr>
        <w:t>'</w:t>
      </w:r>
      <w:proofErr w:type="spellStart"/>
      <w:r w:rsidRPr="009F1170">
        <w:rPr>
          <w:rFonts w:ascii="Arial" w:eastAsia="Courier New" w:hAnsi="Arial" w:cs="Arial"/>
          <w:color w:val="A21515"/>
          <w:sz w:val="21"/>
          <w:szCs w:val="21"/>
        </w:rPr>
        <w:t>nfaulty</w:t>
      </w:r>
      <w:proofErr w:type="spellEnd"/>
      <w:r w:rsidRPr="009F1170">
        <w:rPr>
          <w:rFonts w:ascii="Arial" w:eastAsia="Courier New" w:hAnsi="Arial" w:cs="Arial"/>
          <w:color w:val="A21515"/>
          <w:sz w:val="21"/>
          <w:szCs w:val="21"/>
        </w:rPr>
        <w:t>'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 xml:space="preserve">: </w:t>
      </w:r>
      <w:r w:rsidRPr="009F1170">
        <w:rPr>
          <w:rFonts w:ascii="Arial" w:eastAsia="Courier New" w:hAnsi="Arial" w:cs="Arial"/>
          <w:color w:val="098658"/>
          <w:sz w:val="21"/>
          <w:szCs w:val="21"/>
        </w:rPr>
        <w:t>1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>,</w:t>
      </w:r>
    </w:p>
    <w:p w14:paraId="2EBF9B60" w14:textId="77777777" w:rsidR="0074522A" w:rsidRPr="009F1170" w:rsidRDefault="0074522A">
      <w:pPr>
        <w:spacing w:before="9" w:line="100" w:lineRule="exact"/>
        <w:rPr>
          <w:rFonts w:ascii="Arial" w:hAnsi="Arial" w:cs="Arial"/>
          <w:sz w:val="11"/>
          <w:szCs w:val="11"/>
        </w:rPr>
      </w:pPr>
    </w:p>
    <w:p w14:paraId="07B889E2" w14:textId="77777777" w:rsidR="0074522A" w:rsidRPr="009F1170" w:rsidRDefault="00936419">
      <w:pPr>
        <w:ind w:left="583"/>
        <w:rPr>
          <w:rFonts w:ascii="Arial" w:eastAsia="Courier New" w:hAnsi="Arial" w:cs="Arial"/>
          <w:sz w:val="21"/>
          <w:szCs w:val="21"/>
        </w:rPr>
      </w:pPr>
      <w:r w:rsidRPr="009F1170">
        <w:rPr>
          <w:rFonts w:ascii="Arial" w:eastAsia="Courier New" w:hAnsi="Arial" w:cs="Arial"/>
          <w:color w:val="A21515"/>
          <w:sz w:val="21"/>
          <w:szCs w:val="21"/>
        </w:rPr>
        <w:t>'</w:t>
      </w:r>
      <w:proofErr w:type="spellStart"/>
      <w:r w:rsidRPr="009F1170">
        <w:rPr>
          <w:rFonts w:ascii="Arial" w:eastAsia="Courier New" w:hAnsi="Arial" w:cs="Arial"/>
          <w:color w:val="A21515"/>
          <w:sz w:val="21"/>
          <w:szCs w:val="21"/>
        </w:rPr>
        <w:t>nclients</w:t>
      </w:r>
      <w:proofErr w:type="spellEnd"/>
      <w:r w:rsidRPr="009F1170">
        <w:rPr>
          <w:rFonts w:ascii="Arial" w:eastAsia="Courier New" w:hAnsi="Arial" w:cs="Arial"/>
          <w:color w:val="A21515"/>
          <w:sz w:val="21"/>
          <w:szCs w:val="21"/>
        </w:rPr>
        <w:t>'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 xml:space="preserve">: </w:t>
      </w:r>
      <w:r w:rsidRPr="009F1170">
        <w:rPr>
          <w:rFonts w:ascii="Arial" w:eastAsia="Courier New" w:hAnsi="Arial" w:cs="Arial"/>
          <w:color w:val="098658"/>
          <w:sz w:val="21"/>
          <w:szCs w:val="21"/>
        </w:rPr>
        <w:t>5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>,</w:t>
      </w:r>
    </w:p>
    <w:p w14:paraId="4D8E5052" w14:textId="77777777" w:rsidR="0074522A" w:rsidRPr="009F1170" w:rsidRDefault="0074522A">
      <w:pPr>
        <w:spacing w:before="9" w:line="100" w:lineRule="exact"/>
        <w:rPr>
          <w:rFonts w:ascii="Arial" w:hAnsi="Arial" w:cs="Arial"/>
          <w:sz w:val="11"/>
          <w:szCs w:val="11"/>
        </w:rPr>
      </w:pPr>
    </w:p>
    <w:p w14:paraId="67AC383C" w14:textId="77777777" w:rsidR="0074522A" w:rsidRPr="009F1170" w:rsidRDefault="00936419">
      <w:pPr>
        <w:ind w:left="583"/>
        <w:rPr>
          <w:rFonts w:ascii="Arial" w:eastAsia="Courier New" w:hAnsi="Arial" w:cs="Arial"/>
          <w:sz w:val="21"/>
          <w:szCs w:val="21"/>
        </w:rPr>
      </w:pPr>
      <w:r w:rsidRPr="009F1170">
        <w:rPr>
          <w:rFonts w:ascii="Arial" w:eastAsia="Courier New" w:hAnsi="Arial" w:cs="Arial"/>
          <w:color w:val="A21515"/>
          <w:sz w:val="21"/>
          <w:szCs w:val="21"/>
        </w:rPr>
        <w:t>'</w:t>
      </w:r>
      <w:proofErr w:type="spellStart"/>
      <w:r w:rsidRPr="009F1170">
        <w:rPr>
          <w:rFonts w:ascii="Arial" w:eastAsia="Courier New" w:hAnsi="Arial" w:cs="Arial"/>
          <w:color w:val="A21515"/>
          <w:sz w:val="21"/>
          <w:szCs w:val="21"/>
        </w:rPr>
        <w:t>nclientops</w:t>
      </w:r>
      <w:proofErr w:type="spellEnd"/>
      <w:r w:rsidRPr="009F1170">
        <w:rPr>
          <w:rFonts w:ascii="Arial" w:eastAsia="Courier New" w:hAnsi="Arial" w:cs="Arial"/>
          <w:color w:val="A21515"/>
          <w:sz w:val="21"/>
          <w:szCs w:val="21"/>
        </w:rPr>
        <w:t>'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 xml:space="preserve">: </w:t>
      </w:r>
      <w:r w:rsidRPr="009F1170">
        <w:rPr>
          <w:rFonts w:ascii="Arial" w:eastAsia="Courier New" w:hAnsi="Arial" w:cs="Arial"/>
          <w:color w:val="098658"/>
          <w:sz w:val="21"/>
          <w:szCs w:val="21"/>
        </w:rPr>
        <w:t>5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>,</w:t>
      </w:r>
    </w:p>
    <w:p w14:paraId="54F6413E" w14:textId="77777777" w:rsidR="0074522A" w:rsidRPr="009F1170" w:rsidRDefault="0074522A">
      <w:pPr>
        <w:spacing w:before="9" w:line="100" w:lineRule="exact"/>
        <w:rPr>
          <w:rFonts w:ascii="Arial" w:hAnsi="Arial" w:cs="Arial"/>
          <w:sz w:val="11"/>
          <w:szCs w:val="11"/>
        </w:rPr>
      </w:pPr>
    </w:p>
    <w:p w14:paraId="0631D380" w14:textId="77777777" w:rsidR="0074522A" w:rsidRPr="009F1170" w:rsidRDefault="00936419">
      <w:pPr>
        <w:ind w:left="583"/>
        <w:rPr>
          <w:rFonts w:ascii="Arial" w:eastAsia="Courier New" w:hAnsi="Arial" w:cs="Arial"/>
          <w:sz w:val="21"/>
          <w:szCs w:val="21"/>
        </w:rPr>
      </w:pPr>
      <w:r w:rsidRPr="009F1170">
        <w:rPr>
          <w:rFonts w:ascii="Arial" w:eastAsia="Courier New" w:hAnsi="Arial" w:cs="Arial"/>
          <w:color w:val="A21515"/>
          <w:sz w:val="21"/>
          <w:szCs w:val="21"/>
        </w:rPr>
        <w:t>'</w:t>
      </w:r>
      <w:proofErr w:type="spellStart"/>
      <w:r w:rsidRPr="009F1170">
        <w:rPr>
          <w:rFonts w:ascii="Arial" w:eastAsia="Courier New" w:hAnsi="Arial" w:cs="Arial"/>
          <w:color w:val="A21515"/>
          <w:sz w:val="21"/>
          <w:szCs w:val="21"/>
        </w:rPr>
        <w:t>sleeptime</w:t>
      </w:r>
      <w:proofErr w:type="spellEnd"/>
      <w:r w:rsidRPr="009F1170">
        <w:rPr>
          <w:rFonts w:ascii="Arial" w:eastAsia="Courier New" w:hAnsi="Arial" w:cs="Arial"/>
          <w:color w:val="A21515"/>
          <w:sz w:val="21"/>
          <w:szCs w:val="21"/>
        </w:rPr>
        <w:t>'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 xml:space="preserve">: </w:t>
      </w:r>
      <w:r w:rsidRPr="009F1170">
        <w:rPr>
          <w:rFonts w:ascii="Arial" w:eastAsia="Courier New" w:hAnsi="Arial" w:cs="Arial"/>
          <w:color w:val="098658"/>
          <w:sz w:val="21"/>
          <w:szCs w:val="21"/>
        </w:rPr>
        <w:t>1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>,</w:t>
      </w:r>
    </w:p>
    <w:p w14:paraId="408B7F29" w14:textId="77777777" w:rsidR="0074522A" w:rsidRPr="009F1170" w:rsidRDefault="0074522A">
      <w:pPr>
        <w:spacing w:before="9" w:line="100" w:lineRule="exact"/>
        <w:rPr>
          <w:rFonts w:ascii="Arial" w:hAnsi="Arial" w:cs="Arial"/>
          <w:sz w:val="11"/>
          <w:szCs w:val="11"/>
        </w:rPr>
      </w:pPr>
    </w:p>
    <w:p w14:paraId="429A216F" w14:textId="77777777" w:rsidR="0074522A" w:rsidRPr="009F1170" w:rsidRDefault="00936419">
      <w:pPr>
        <w:ind w:left="583"/>
        <w:rPr>
          <w:rFonts w:ascii="Arial" w:eastAsia="Courier New" w:hAnsi="Arial" w:cs="Arial"/>
          <w:sz w:val="21"/>
          <w:szCs w:val="21"/>
        </w:rPr>
      </w:pPr>
      <w:r w:rsidRPr="009F1170">
        <w:rPr>
          <w:rFonts w:ascii="Arial" w:eastAsia="Courier New" w:hAnsi="Arial" w:cs="Arial"/>
          <w:color w:val="A21515"/>
          <w:sz w:val="21"/>
          <w:szCs w:val="21"/>
        </w:rPr>
        <w:t>'</w:t>
      </w:r>
      <w:proofErr w:type="spellStart"/>
      <w:r w:rsidRPr="009F1170">
        <w:rPr>
          <w:rFonts w:ascii="Arial" w:eastAsia="Courier New" w:hAnsi="Arial" w:cs="Arial"/>
          <w:color w:val="A21515"/>
          <w:sz w:val="21"/>
          <w:szCs w:val="21"/>
        </w:rPr>
        <w:t>clienttimeout</w:t>
      </w:r>
      <w:proofErr w:type="spellEnd"/>
      <w:r w:rsidRPr="009F1170">
        <w:rPr>
          <w:rFonts w:ascii="Arial" w:eastAsia="Courier New" w:hAnsi="Arial" w:cs="Arial"/>
          <w:color w:val="A21515"/>
          <w:sz w:val="21"/>
          <w:szCs w:val="21"/>
        </w:rPr>
        <w:t>'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 xml:space="preserve">: </w:t>
      </w:r>
      <w:r w:rsidRPr="009F1170">
        <w:rPr>
          <w:rFonts w:ascii="Arial" w:eastAsia="Courier New" w:hAnsi="Arial" w:cs="Arial"/>
          <w:color w:val="098658"/>
          <w:sz w:val="21"/>
          <w:szCs w:val="21"/>
        </w:rPr>
        <w:t>10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>,</w:t>
      </w:r>
    </w:p>
    <w:p w14:paraId="2E017B7D" w14:textId="77777777" w:rsidR="0074522A" w:rsidRPr="009F1170" w:rsidRDefault="0074522A">
      <w:pPr>
        <w:spacing w:before="9" w:line="100" w:lineRule="exact"/>
        <w:rPr>
          <w:rFonts w:ascii="Arial" w:hAnsi="Arial" w:cs="Arial"/>
          <w:sz w:val="11"/>
          <w:szCs w:val="11"/>
        </w:rPr>
      </w:pPr>
    </w:p>
    <w:p w14:paraId="09EB2DED" w14:textId="77777777" w:rsidR="0074522A" w:rsidRPr="009F1170" w:rsidRDefault="00936419">
      <w:pPr>
        <w:ind w:left="583"/>
        <w:rPr>
          <w:rFonts w:ascii="Arial" w:eastAsia="Courier New" w:hAnsi="Arial" w:cs="Arial"/>
          <w:sz w:val="21"/>
          <w:szCs w:val="21"/>
        </w:rPr>
      </w:pPr>
      <w:r w:rsidRPr="009F1170">
        <w:rPr>
          <w:rFonts w:ascii="Arial" w:eastAsia="Courier New" w:hAnsi="Arial" w:cs="Arial"/>
          <w:color w:val="A21515"/>
          <w:sz w:val="21"/>
          <w:szCs w:val="21"/>
        </w:rPr>
        <w:t>'delta'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 xml:space="preserve">: </w:t>
      </w:r>
      <w:r w:rsidRPr="009F1170">
        <w:rPr>
          <w:rFonts w:ascii="Arial" w:eastAsia="Courier New" w:hAnsi="Arial" w:cs="Arial"/>
          <w:color w:val="098658"/>
          <w:sz w:val="21"/>
          <w:szCs w:val="21"/>
        </w:rPr>
        <w:t>5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>,</w:t>
      </w:r>
    </w:p>
    <w:p w14:paraId="1E4D8377" w14:textId="77777777" w:rsidR="0074522A" w:rsidRPr="009F1170" w:rsidRDefault="0074522A">
      <w:pPr>
        <w:spacing w:before="9" w:line="100" w:lineRule="exact"/>
        <w:rPr>
          <w:rFonts w:ascii="Arial" w:hAnsi="Arial" w:cs="Arial"/>
          <w:sz w:val="11"/>
          <w:szCs w:val="11"/>
        </w:rPr>
      </w:pPr>
    </w:p>
    <w:p w14:paraId="1EB91FB5" w14:textId="77777777" w:rsidR="0074522A" w:rsidRPr="009F1170" w:rsidRDefault="00993CA2">
      <w:pPr>
        <w:ind w:left="583"/>
        <w:rPr>
          <w:rFonts w:ascii="Arial" w:eastAsia="Courier New" w:hAnsi="Arial" w:cs="Arial"/>
          <w:sz w:val="21"/>
          <w:szCs w:val="21"/>
        </w:rPr>
      </w:pPr>
      <w:r>
        <w:rPr>
          <w:rFonts w:ascii="Arial" w:hAnsi="Arial" w:cs="Arial"/>
        </w:rPr>
        <w:pict w14:anchorId="62199104">
          <v:group id="_x0000_s2085" alt="" style="position:absolute;left:0;text-align:left;margin-left:71.5pt;margin-top:-149.6pt;width:469.5pt;height:316pt;z-index:-251661312;mso-position-horizontal-relative:page" coordorigin="1430,-2992" coordsize="9390,6320">
            <v:shape id="_x0000_s2086" alt="" style="position:absolute;left:1450;top:-2982;width:0;height:6300" coordorigin="1450,-2982" coordsize="0,6300" path="m1450,-2982r,6300e" filled="f" strokeweight="1pt">
              <v:path arrowok="t"/>
            </v:shape>
            <v:shape id="_x0000_s2087" alt="" style="position:absolute;left:10810;top:-2982;width:0;height:6300" coordorigin="10810,-2982" coordsize="0,6300" path="m10810,-2982r,6300e" filled="f" strokeweight="1pt">
              <v:path arrowok="t"/>
            </v:shape>
            <v:shape id="_x0000_s2088" alt="" style="position:absolute;left:1440;top:-2972;width:9360;height:0" coordorigin="1440,-2972" coordsize="9360,0" path="m1440,-2972r9360,e" filled="f" strokeweight="1pt">
              <v:path arrowok="t"/>
            </v:shape>
            <v:shape id="_x0000_s2089" alt="" style="position:absolute;left:1440;top:3308;width:9360;height:0" coordorigin="1440,3308" coordsize="9360,0" path="m1440,3308r9360,e" filled="f" strokeweight="1pt">
              <v:path arrowok="t"/>
            </v:shape>
            <w10:wrap anchorx="page"/>
          </v:group>
        </w:pict>
      </w:r>
      <w:r w:rsidR="00936419" w:rsidRPr="009F1170">
        <w:rPr>
          <w:rFonts w:ascii="Arial" w:eastAsia="Courier New" w:hAnsi="Arial" w:cs="Arial"/>
          <w:color w:val="A21515"/>
          <w:sz w:val="21"/>
          <w:szCs w:val="21"/>
        </w:rPr>
        <w:t>'</w:t>
      </w:r>
      <w:proofErr w:type="spellStart"/>
      <w:proofErr w:type="gramStart"/>
      <w:r w:rsidR="00936419" w:rsidRPr="009F1170">
        <w:rPr>
          <w:rFonts w:ascii="Arial" w:eastAsia="Courier New" w:hAnsi="Arial" w:cs="Arial"/>
          <w:color w:val="A21515"/>
          <w:sz w:val="21"/>
          <w:szCs w:val="21"/>
        </w:rPr>
        <w:t>window</w:t>
      </w:r>
      <w:proofErr w:type="gramEnd"/>
      <w:r w:rsidR="00936419" w:rsidRPr="009F1170">
        <w:rPr>
          <w:rFonts w:ascii="Arial" w:eastAsia="Courier New" w:hAnsi="Arial" w:cs="Arial"/>
          <w:color w:val="A21515"/>
          <w:sz w:val="21"/>
          <w:szCs w:val="21"/>
        </w:rPr>
        <w:t>_size</w:t>
      </w:r>
      <w:proofErr w:type="spellEnd"/>
      <w:r w:rsidR="00936419" w:rsidRPr="009F1170">
        <w:rPr>
          <w:rFonts w:ascii="Arial" w:eastAsia="Courier New" w:hAnsi="Arial" w:cs="Arial"/>
          <w:color w:val="A21515"/>
          <w:sz w:val="21"/>
          <w:szCs w:val="21"/>
        </w:rPr>
        <w:t>'</w:t>
      </w:r>
      <w:r w:rsidR="00936419" w:rsidRPr="009F1170">
        <w:rPr>
          <w:rFonts w:ascii="Arial" w:eastAsia="Courier New" w:hAnsi="Arial" w:cs="Arial"/>
          <w:color w:val="000000"/>
          <w:sz w:val="21"/>
          <w:szCs w:val="21"/>
        </w:rPr>
        <w:t xml:space="preserve">: </w:t>
      </w:r>
      <w:r w:rsidR="00936419" w:rsidRPr="009F1170">
        <w:rPr>
          <w:rFonts w:ascii="Arial" w:eastAsia="Courier New" w:hAnsi="Arial" w:cs="Arial"/>
          <w:color w:val="098658"/>
          <w:sz w:val="21"/>
          <w:szCs w:val="21"/>
        </w:rPr>
        <w:t>5</w:t>
      </w:r>
      <w:r w:rsidR="00936419" w:rsidRPr="009F1170">
        <w:rPr>
          <w:rFonts w:ascii="Arial" w:eastAsia="Courier New" w:hAnsi="Arial" w:cs="Arial"/>
          <w:color w:val="000000"/>
          <w:sz w:val="21"/>
          <w:szCs w:val="21"/>
        </w:rPr>
        <w:t>,</w:t>
      </w:r>
    </w:p>
    <w:p w14:paraId="3F02346D" w14:textId="77777777" w:rsidR="0074522A" w:rsidRPr="009F1170" w:rsidRDefault="0074522A">
      <w:pPr>
        <w:spacing w:before="9" w:line="100" w:lineRule="exact"/>
        <w:rPr>
          <w:rFonts w:ascii="Arial" w:hAnsi="Arial" w:cs="Arial"/>
          <w:sz w:val="11"/>
          <w:szCs w:val="11"/>
        </w:rPr>
      </w:pPr>
    </w:p>
    <w:p w14:paraId="52A212FC" w14:textId="77777777" w:rsidR="0074522A" w:rsidRPr="009F1170" w:rsidRDefault="00936419">
      <w:pPr>
        <w:ind w:left="583"/>
        <w:rPr>
          <w:rFonts w:ascii="Arial" w:eastAsia="Courier New" w:hAnsi="Arial" w:cs="Arial"/>
          <w:sz w:val="21"/>
          <w:szCs w:val="21"/>
        </w:rPr>
      </w:pPr>
      <w:r w:rsidRPr="009F1170">
        <w:rPr>
          <w:rFonts w:ascii="Arial" w:eastAsia="Courier New" w:hAnsi="Arial" w:cs="Arial"/>
          <w:color w:val="A21515"/>
          <w:sz w:val="21"/>
          <w:szCs w:val="21"/>
        </w:rPr>
        <w:t>'</w:t>
      </w:r>
      <w:proofErr w:type="spellStart"/>
      <w:proofErr w:type="gramStart"/>
      <w:r w:rsidRPr="009F1170">
        <w:rPr>
          <w:rFonts w:ascii="Arial" w:eastAsia="Courier New" w:hAnsi="Arial" w:cs="Arial"/>
          <w:color w:val="A21515"/>
          <w:sz w:val="21"/>
          <w:szCs w:val="21"/>
        </w:rPr>
        <w:t>exclude</w:t>
      </w:r>
      <w:proofErr w:type="gramEnd"/>
      <w:r w:rsidRPr="009F1170">
        <w:rPr>
          <w:rFonts w:ascii="Arial" w:eastAsia="Courier New" w:hAnsi="Arial" w:cs="Arial"/>
          <w:color w:val="A21515"/>
          <w:sz w:val="21"/>
          <w:szCs w:val="21"/>
        </w:rPr>
        <w:t>_size</w:t>
      </w:r>
      <w:proofErr w:type="spellEnd"/>
      <w:r w:rsidRPr="009F1170">
        <w:rPr>
          <w:rFonts w:ascii="Arial" w:eastAsia="Courier New" w:hAnsi="Arial" w:cs="Arial"/>
          <w:color w:val="A21515"/>
          <w:sz w:val="21"/>
          <w:szCs w:val="21"/>
        </w:rPr>
        <w:t>'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 xml:space="preserve">: </w:t>
      </w:r>
      <w:r w:rsidRPr="009F1170">
        <w:rPr>
          <w:rFonts w:ascii="Arial" w:eastAsia="Courier New" w:hAnsi="Arial" w:cs="Arial"/>
          <w:color w:val="098658"/>
          <w:sz w:val="21"/>
          <w:szCs w:val="21"/>
        </w:rPr>
        <w:t>1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>,</w:t>
      </w:r>
    </w:p>
    <w:p w14:paraId="2EBF4223" w14:textId="77777777" w:rsidR="0074522A" w:rsidRPr="009F1170" w:rsidRDefault="0074522A">
      <w:pPr>
        <w:spacing w:before="9" w:line="100" w:lineRule="exact"/>
        <w:rPr>
          <w:rFonts w:ascii="Arial" w:hAnsi="Arial" w:cs="Arial"/>
          <w:sz w:val="11"/>
          <w:szCs w:val="11"/>
        </w:rPr>
      </w:pPr>
    </w:p>
    <w:p w14:paraId="7A590477" w14:textId="77777777" w:rsidR="0074522A" w:rsidRPr="009F1170" w:rsidRDefault="00936419">
      <w:pPr>
        <w:ind w:left="583"/>
        <w:rPr>
          <w:rFonts w:ascii="Arial" w:eastAsia="Courier New" w:hAnsi="Arial" w:cs="Arial"/>
          <w:sz w:val="21"/>
          <w:szCs w:val="21"/>
        </w:rPr>
      </w:pPr>
      <w:r w:rsidRPr="009F1170">
        <w:rPr>
          <w:rFonts w:ascii="Arial" w:eastAsia="Courier New" w:hAnsi="Arial" w:cs="Arial"/>
          <w:color w:val="A21515"/>
          <w:sz w:val="21"/>
          <w:szCs w:val="21"/>
        </w:rPr>
        <w:t>'</w:t>
      </w:r>
      <w:proofErr w:type="spellStart"/>
      <w:r w:rsidRPr="009F1170">
        <w:rPr>
          <w:rFonts w:ascii="Arial" w:eastAsia="Courier New" w:hAnsi="Arial" w:cs="Arial"/>
          <w:color w:val="A21515"/>
          <w:sz w:val="21"/>
          <w:szCs w:val="21"/>
        </w:rPr>
        <w:t>failure_config</w:t>
      </w:r>
      <w:proofErr w:type="spellEnd"/>
      <w:r w:rsidRPr="009F1170">
        <w:rPr>
          <w:rFonts w:ascii="Arial" w:eastAsia="Courier New" w:hAnsi="Arial" w:cs="Arial"/>
          <w:color w:val="A21515"/>
          <w:sz w:val="21"/>
          <w:szCs w:val="21"/>
        </w:rPr>
        <w:t>'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 xml:space="preserve">: </w:t>
      </w:r>
      <w:proofErr w:type="spellStart"/>
      <w:proofErr w:type="gramStart"/>
      <w:r w:rsidRPr="009F1170">
        <w:rPr>
          <w:rFonts w:ascii="Arial" w:eastAsia="Courier New" w:hAnsi="Arial" w:cs="Arial"/>
          <w:color w:val="000000"/>
          <w:sz w:val="21"/>
          <w:szCs w:val="21"/>
        </w:rPr>
        <w:t>FailureConfig</w:t>
      </w:r>
      <w:proofErr w:type="spellEnd"/>
      <w:r w:rsidRPr="009F1170">
        <w:rPr>
          <w:rFonts w:ascii="Arial" w:eastAsia="Courier New" w:hAnsi="Arial" w:cs="Arial"/>
          <w:color w:val="000000"/>
          <w:sz w:val="21"/>
          <w:szCs w:val="21"/>
        </w:rPr>
        <w:t>(</w:t>
      </w:r>
      <w:proofErr w:type="gramEnd"/>
    </w:p>
    <w:p w14:paraId="440D3B92" w14:textId="77777777" w:rsidR="0074522A" w:rsidRPr="009F1170" w:rsidRDefault="0074522A">
      <w:pPr>
        <w:spacing w:before="9" w:line="100" w:lineRule="exact"/>
        <w:rPr>
          <w:rFonts w:ascii="Arial" w:hAnsi="Arial" w:cs="Arial"/>
          <w:sz w:val="11"/>
          <w:szCs w:val="11"/>
        </w:rPr>
      </w:pPr>
    </w:p>
    <w:p w14:paraId="4AB33112" w14:textId="77777777" w:rsidR="0074522A" w:rsidRPr="009F1170" w:rsidRDefault="00936419">
      <w:pPr>
        <w:ind w:left="1051" w:right="7177"/>
        <w:jc w:val="center"/>
        <w:rPr>
          <w:rFonts w:ascii="Arial" w:eastAsia="Courier New" w:hAnsi="Arial" w:cs="Arial"/>
          <w:sz w:val="21"/>
          <w:szCs w:val="21"/>
        </w:rPr>
      </w:pPr>
      <w:r w:rsidRPr="009F1170">
        <w:rPr>
          <w:rFonts w:ascii="Arial" w:eastAsia="Courier New" w:hAnsi="Arial" w:cs="Arial"/>
          <w:sz w:val="21"/>
          <w:szCs w:val="21"/>
        </w:rPr>
        <w:t>failures</w:t>
      </w:r>
      <w:proofErr w:type="gramStart"/>
      <w:r w:rsidRPr="009F1170">
        <w:rPr>
          <w:rFonts w:ascii="Arial" w:eastAsia="Courier New" w:hAnsi="Arial" w:cs="Arial"/>
          <w:sz w:val="21"/>
          <w:szCs w:val="21"/>
        </w:rPr>
        <w:t>=[</w:t>
      </w:r>
      <w:proofErr w:type="gramEnd"/>
    </w:p>
    <w:p w14:paraId="576E61FE" w14:textId="77777777" w:rsidR="0074522A" w:rsidRPr="009F1170" w:rsidRDefault="0074522A">
      <w:pPr>
        <w:spacing w:before="9" w:line="100" w:lineRule="exact"/>
        <w:rPr>
          <w:rFonts w:ascii="Arial" w:hAnsi="Arial" w:cs="Arial"/>
          <w:sz w:val="11"/>
          <w:szCs w:val="11"/>
        </w:rPr>
      </w:pPr>
    </w:p>
    <w:p w14:paraId="40B2410A" w14:textId="77777777" w:rsidR="0074522A" w:rsidRPr="009F1170" w:rsidRDefault="00936419">
      <w:pPr>
        <w:spacing w:line="220" w:lineRule="exact"/>
        <w:ind w:left="1591"/>
        <w:rPr>
          <w:rFonts w:ascii="Arial" w:eastAsia="Courier New" w:hAnsi="Arial" w:cs="Arial"/>
          <w:sz w:val="21"/>
          <w:szCs w:val="21"/>
        </w:rPr>
      </w:pPr>
      <w:proofErr w:type="gramStart"/>
      <w:r w:rsidRPr="009F1170">
        <w:rPr>
          <w:rFonts w:ascii="Arial" w:eastAsia="Courier New" w:hAnsi="Arial" w:cs="Arial"/>
          <w:position w:val="1"/>
          <w:sz w:val="21"/>
          <w:szCs w:val="21"/>
        </w:rPr>
        <w:t>Failure(</w:t>
      </w:r>
      <w:proofErr w:type="spellStart"/>
      <w:proofErr w:type="gramEnd"/>
      <w:r w:rsidRPr="009F1170">
        <w:rPr>
          <w:rFonts w:ascii="Arial" w:eastAsia="Courier New" w:hAnsi="Arial" w:cs="Arial"/>
          <w:position w:val="1"/>
          <w:sz w:val="21"/>
          <w:szCs w:val="21"/>
        </w:rPr>
        <w:t>src</w:t>
      </w:r>
      <w:proofErr w:type="spellEnd"/>
      <w:r w:rsidRPr="009F1170">
        <w:rPr>
          <w:rFonts w:ascii="Arial" w:eastAsia="Courier New" w:hAnsi="Arial" w:cs="Arial"/>
          <w:position w:val="1"/>
          <w:sz w:val="21"/>
          <w:szCs w:val="21"/>
        </w:rPr>
        <w:t>=</w:t>
      </w:r>
      <w:r w:rsidRPr="009F1170">
        <w:rPr>
          <w:rFonts w:ascii="Arial" w:eastAsia="Courier New" w:hAnsi="Arial" w:cs="Arial"/>
          <w:color w:val="A21515"/>
          <w:position w:val="1"/>
          <w:sz w:val="21"/>
          <w:szCs w:val="21"/>
        </w:rPr>
        <w:t>'_'</w:t>
      </w:r>
      <w:r w:rsidRPr="009F1170">
        <w:rPr>
          <w:rFonts w:ascii="Arial" w:eastAsia="Courier New" w:hAnsi="Arial" w:cs="Arial"/>
          <w:color w:val="000000"/>
          <w:position w:val="1"/>
          <w:sz w:val="21"/>
          <w:szCs w:val="21"/>
        </w:rPr>
        <w:t xml:space="preserve">, </w:t>
      </w:r>
      <w:proofErr w:type="spellStart"/>
      <w:r w:rsidRPr="009F1170">
        <w:rPr>
          <w:rFonts w:ascii="Arial" w:eastAsia="Courier New" w:hAnsi="Arial" w:cs="Arial"/>
          <w:color w:val="000000"/>
          <w:position w:val="1"/>
          <w:sz w:val="21"/>
          <w:szCs w:val="21"/>
        </w:rPr>
        <w:t>dest</w:t>
      </w:r>
      <w:proofErr w:type="spellEnd"/>
      <w:r w:rsidRPr="009F1170">
        <w:rPr>
          <w:rFonts w:ascii="Arial" w:eastAsia="Courier New" w:hAnsi="Arial" w:cs="Arial"/>
          <w:color w:val="000000"/>
          <w:position w:val="1"/>
          <w:sz w:val="21"/>
          <w:szCs w:val="21"/>
        </w:rPr>
        <w:t>=</w:t>
      </w:r>
      <w:r w:rsidRPr="009F1170">
        <w:rPr>
          <w:rFonts w:ascii="Arial" w:eastAsia="Courier New" w:hAnsi="Arial" w:cs="Arial"/>
          <w:color w:val="A21515"/>
          <w:position w:val="1"/>
          <w:sz w:val="21"/>
          <w:szCs w:val="21"/>
        </w:rPr>
        <w:t>'leader'</w:t>
      </w:r>
      <w:r w:rsidRPr="009F1170">
        <w:rPr>
          <w:rFonts w:ascii="Arial" w:eastAsia="Courier New" w:hAnsi="Arial" w:cs="Arial"/>
          <w:color w:val="000000"/>
          <w:position w:val="1"/>
          <w:sz w:val="21"/>
          <w:szCs w:val="21"/>
        </w:rPr>
        <w:t xml:space="preserve">, </w:t>
      </w:r>
      <w:proofErr w:type="spellStart"/>
      <w:r w:rsidRPr="009F1170">
        <w:rPr>
          <w:rFonts w:ascii="Arial" w:eastAsia="Courier New" w:hAnsi="Arial" w:cs="Arial"/>
          <w:color w:val="000000"/>
          <w:position w:val="1"/>
          <w:sz w:val="21"/>
          <w:szCs w:val="21"/>
        </w:rPr>
        <w:t>msg_type</w:t>
      </w:r>
      <w:proofErr w:type="spellEnd"/>
      <w:r w:rsidRPr="009F1170">
        <w:rPr>
          <w:rFonts w:ascii="Arial" w:eastAsia="Courier New" w:hAnsi="Arial" w:cs="Arial"/>
          <w:color w:val="000000"/>
          <w:position w:val="1"/>
          <w:sz w:val="21"/>
          <w:szCs w:val="21"/>
        </w:rPr>
        <w:t>=</w:t>
      </w:r>
      <w:proofErr w:type="spellStart"/>
      <w:r w:rsidRPr="009F1170">
        <w:rPr>
          <w:rFonts w:ascii="Arial" w:eastAsia="Courier New" w:hAnsi="Arial" w:cs="Arial"/>
          <w:color w:val="000000"/>
          <w:position w:val="1"/>
          <w:sz w:val="21"/>
          <w:szCs w:val="21"/>
        </w:rPr>
        <w:t>MsgType.Vote</w:t>
      </w:r>
      <w:proofErr w:type="spellEnd"/>
      <w:r w:rsidRPr="009F1170">
        <w:rPr>
          <w:rFonts w:ascii="Arial" w:eastAsia="Courier New" w:hAnsi="Arial" w:cs="Arial"/>
          <w:color w:val="000000"/>
          <w:position w:val="1"/>
          <w:sz w:val="21"/>
          <w:szCs w:val="21"/>
        </w:rPr>
        <w:t>,</w:t>
      </w:r>
    </w:p>
    <w:p w14:paraId="1175E877" w14:textId="77777777" w:rsidR="0074522A" w:rsidRPr="009F1170" w:rsidRDefault="00936419">
      <w:pPr>
        <w:spacing w:before="14" w:line="340" w:lineRule="atLeast"/>
        <w:ind w:left="1087" w:right="750" w:hanging="882"/>
        <w:rPr>
          <w:rFonts w:ascii="Arial" w:eastAsia="Courier New" w:hAnsi="Arial" w:cs="Arial"/>
          <w:sz w:val="21"/>
          <w:szCs w:val="21"/>
        </w:rPr>
      </w:pPr>
      <w:r w:rsidRPr="009F1170">
        <w:rPr>
          <w:rFonts w:ascii="Arial" w:eastAsia="Courier New" w:hAnsi="Arial" w:cs="Arial"/>
          <w:sz w:val="21"/>
          <w:szCs w:val="21"/>
        </w:rPr>
        <w:t>round=</w:t>
      </w:r>
      <w:r w:rsidRPr="009F1170">
        <w:rPr>
          <w:rFonts w:ascii="Arial" w:eastAsia="Courier New" w:hAnsi="Arial" w:cs="Arial"/>
          <w:color w:val="098658"/>
          <w:sz w:val="21"/>
          <w:szCs w:val="21"/>
        </w:rPr>
        <w:t>3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>, prob=</w:t>
      </w:r>
      <w:r w:rsidRPr="009F1170">
        <w:rPr>
          <w:rFonts w:ascii="Arial" w:eastAsia="Courier New" w:hAnsi="Arial" w:cs="Arial"/>
          <w:color w:val="098658"/>
          <w:sz w:val="21"/>
          <w:szCs w:val="21"/>
        </w:rPr>
        <w:t>1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 xml:space="preserve">, </w:t>
      </w:r>
      <w:proofErr w:type="spellStart"/>
      <w:r w:rsidRPr="009F1170">
        <w:rPr>
          <w:rFonts w:ascii="Arial" w:eastAsia="Courier New" w:hAnsi="Arial" w:cs="Arial"/>
          <w:color w:val="000000"/>
          <w:sz w:val="21"/>
          <w:szCs w:val="21"/>
        </w:rPr>
        <w:t>fail_type</w:t>
      </w:r>
      <w:proofErr w:type="spellEnd"/>
      <w:r w:rsidRPr="009F1170">
        <w:rPr>
          <w:rFonts w:ascii="Arial" w:eastAsia="Courier New" w:hAnsi="Arial" w:cs="Arial"/>
          <w:color w:val="000000"/>
          <w:sz w:val="21"/>
          <w:szCs w:val="21"/>
        </w:rPr>
        <w:t>=</w:t>
      </w:r>
      <w:proofErr w:type="spellStart"/>
      <w:r w:rsidRPr="009F1170">
        <w:rPr>
          <w:rFonts w:ascii="Arial" w:eastAsia="Courier New" w:hAnsi="Arial" w:cs="Arial"/>
          <w:color w:val="000000"/>
          <w:sz w:val="21"/>
          <w:szCs w:val="21"/>
        </w:rPr>
        <w:t>FailType.MsgLoss</w:t>
      </w:r>
      <w:proofErr w:type="spellEnd"/>
      <w:r w:rsidRPr="009F1170">
        <w:rPr>
          <w:rFonts w:ascii="Arial" w:eastAsia="Courier New" w:hAnsi="Arial" w:cs="Arial"/>
          <w:color w:val="000000"/>
          <w:sz w:val="21"/>
          <w:szCs w:val="21"/>
        </w:rPr>
        <w:t xml:space="preserve">, </w:t>
      </w:r>
      <w:proofErr w:type="spellStart"/>
      <w:r w:rsidRPr="009F1170">
        <w:rPr>
          <w:rFonts w:ascii="Arial" w:eastAsia="Courier New" w:hAnsi="Arial" w:cs="Arial"/>
          <w:color w:val="000000"/>
          <w:sz w:val="21"/>
          <w:szCs w:val="21"/>
        </w:rPr>
        <w:t>val</w:t>
      </w:r>
      <w:proofErr w:type="spellEnd"/>
      <w:r w:rsidRPr="009F1170">
        <w:rPr>
          <w:rFonts w:ascii="Arial" w:eastAsia="Courier New" w:hAnsi="Arial" w:cs="Arial"/>
          <w:color w:val="000000"/>
          <w:sz w:val="21"/>
          <w:szCs w:val="21"/>
        </w:rPr>
        <w:t>=</w:t>
      </w:r>
      <w:r w:rsidRPr="009F1170">
        <w:rPr>
          <w:rFonts w:ascii="Arial" w:eastAsia="Courier New" w:hAnsi="Arial" w:cs="Arial"/>
          <w:color w:val="0000FF"/>
          <w:sz w:val="21"/>
          <w:szCs w:val="21"/>
        </w:rPr>
        <w:t>None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 xml:space="preserve">, </w:t>
      </w:r>
      <w:proofErr w:type="spellStart"/>
      <w:r w:rsidRPr="009F1170">
        <w:rPr>
          <w:rFonts w:ascii="Arial" w:eastAsia="Courier New" w:hAnsi="Arial" w:cs="Arial"/>
          <w:color w:val="000000"/>
          <w:sz w:val="21"/>
          <w:szCs w:val="21"/>
        </w:rPr>
        <w:t>attr</w:t>
      </w:r>
      <w:proofErr w:type="spellEnd"/>
      <w:r w:rsidRPr="009F1170">
        <w:rPr>
          <w:rFonts w:ascii="Arial" w:eastAsia="Courier New" w:hAnsi="Arial" w:cs="Arial"/>
          <w:color w:val="000000"/>
          <w:sz w:val="21"/>
          <w:szCs w:val="21"/>
        </w:rPr>
        <w:t>=</w:t>
      </w:r>
      <w:r w:rsidRPr="009F1170">
        <w:rPr>
          <w:rFonts w:ascii="Arial" w:eastAsia="Courier New" w:hAnsi="Arial" w:cs="Arial"/>
          <w:color w:val="0000FF"/>
          <w:sz w:val="21"/>
          <w:szCs w:val="21"/>
        </w:rPr>
        <w:t>None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>),], seed=</w:t>
      </w:r>
      <w:r w:rsidRPr="009F1170">
        <w:rPr>
          <w:rFonts w:ascii="Arial" w:eastAsia="Courier New" w:hAnsi="Arial" w:cs="Arial"/>
          <w:color w:val="098658"/>
          <w:sz w:val="21"/>
          <w:szCs w:val="21"/>
        </w:rPr>
        <w:t>12345678</w:t>
      </w:r>
    </w:p>
    <w:p w14:paraId="7363C9CF" w14:textId="77777777" w:rsidR="0074522A" w:rsidRPr="009F1170" w:rsidRDefault="0074522A">
      <w:pPr>
        <w:spacing w:before="9" w:line="100" w:lineRule="exact"/>
        <w:rPr>
          <w:rFonts w:ascii="Arial" w:hAnsi="Arial" w:cs="Arial"/>
          <w:sz w:val="11"/>
          <w:szCs w:val="11"/>
        </w:rPr>
      </w:pPr>
    </w:p>
    <w:p w14:paraId="56420D53" w14:textId="77777777" w:rsidR="0074522A" w:rsidRPr="009F1170" w:rsidRDefault="00936419">
      <w:pPr>
        <w:ind w:left="583"/>
        <w:rPr>
          <w:rFonts w:ascii="Arial" w:eastAsia="Courier New" w:hAnsi="Arial" w:cs="Arial"/>
          <w:sz w:val="21"/>
          <w:szCs w:val="21"/>
        </w:rPr>
      </w:pPr>
      <w:r w:rsidRPr="009F1170">
        <w:rPr>
          <w:rFonts w:ascii="Arial" w:eastAsia="Courier New" w:hAnsi="Arial" w:cs="Arial"/>
          <w:sz w:val="21"/>
          <w:szCs w:val="21"/>
        </w:rPr>
        <w:t>)</w:t>
      </w:r>
    </w:p>
    <w:p w14:paraId="3F05FE32" w14:textId="77777777" w:rsidR="0074522A" w:rsidRPr="009F1170" w:rsidRDefault="0074522A">
      <w:pPr>
        <w:spacing w:before="9" w:line="100" w:lineRule="exact"/>
        <w:rPr>
          <w:rFonts w:ascii="Arial" w:hAnsi="Arial" w:cs="Arial"/>
          <w:sz w:val="11"/>
          <w:szCs w:val="11"/>
        </w:rPr>
      </w:pPr>
    </w:p>
    <w:p w14:paraId="63F5A438" w14:textId="77777777" w:rsidR="0074522A" w:rsidRPr="009F1170" w:rsidRDefault="00936419">
      <w:pPr>
        <w:ind w:left="205"/>
        <w:rPr>
          <w:rFonts w:ascii="Arial" w:eastAsia="Courier New" w:hAnsi="Arial" w:cs="Arial"/>
          <w:sz w:val="21"/>
          <w:szCs w:val="21"/>
        </w:rPr>
        <w:sectPr w:rsidR="0074522A" w:rsidRPr="009F1170">
          <w:headerReference w:type="default" r:id="rId8"/>
          <w:pgSz w:w="12240" w:h="15840"/>
          <w:pgMar w:top="1720" w:right="1340" w:bottom="280" w:left="1340" w:header="1488" w:footer="0" w:gutter="0"/>
          <w:cols w:space="720"/>
        </w:sectPr>
      </w:pPr>
      <w:r w:rsidRPr="009F1170">
        <w:rPr>
          <w:rFonts w:ascii="Arial" w:eastAsia="Courier New" w:hAnsi="Arial" w:cs="Arial"/>
          <w:sz w:val="21"/>
          <w:szCs w:val="21"/>
        </w:rPr>
        <w:t>}</w:t>
      </w:r>
    </w:p>
    <w:p w14:paraId="61A9F34D" w14:textId="77777777" w:rsidR="0074522A" w:rsidRPr="009F1170" w:rsidRDefault="0074522A">
      <w:pPr>
        <w:spacing w:before="2" w:line="160" w:lineRule="exact"/>
        <w:rPr>
          <w:rFonts w:ascii="Arial" w:hAnsi="Arial" w:cs="Arial"/>
          <w:sz w:val="17"/>
          <w:szCs w:val="17"/>
        </w:rPr>
      </w:pPr>
    </w:p>
    <w:p w14:paraId="4FE7AD95" w14:textId="77777777" w:rsidR="0074522A" w:rsidRPr="009F1170" w:rsidRDefault="00936419">
      <w:pPr>
        <w:ind w:left="100" w:right="4137"/>
        <w:jc w:val="both"/>
        <w:rPr>
          <w:rFonts w:ascii="Arial" w:eastAsia="Arial" w:hAnsi="Arial" w:cs="Arial"/>
          <w:sz w:val="22"/>
          <w:szCs w:val="22"/>
        </w:rPr>
      </w:pPr>
      <w:r w:rsidRPr="009F1170">
        <w:rPr>
          <w:rFonts w:ascii="Arial" w:eastAsia="Arial" w:hAnsi="Arial" w:cs="Arial"/>
          <w:b/>
          <w:sz w:val="22"/>
          <w:szCs w:val="22"/>
        </w:rPr>
        <w:t>Fault Injection</w:t>
      </w:r>
      <w:r w:rsidRPr="009F1170">
        <w:rPr>
          <w:rFonts w:ascii="Arial" w:eastAsia="Arial" w:hAnsi="Arial" w:cs="Arial"/>
          <w:sz w:val="22"/>
          <w:szCs w:val="22"/>
        </w:rPr>
        <w:t>: Message Loss for Proposal Message.</w:t>
      </w:r>
    </w:p>
    <w:p w14:paraId="05FB1A74" w14:textId="77777777" w:rsidR="0074522A" w:rsidRPr="009F1170" w:rsidRDefault="0074522A">
      <w:pPr>
        <w:spacing w:before="6" w:line="120" w:lineRule="exact"/>
        <w:rPr>
          <w:rFonts w:ascii="Arial" w:hAnsi="Arial" w:cs="Arial"/>
          <w:sz w:val="12"/>
          <w:szCs w:val="12"/>
        </w:rPr>
      </w:pPr>
    </w:p>
    <w:p w14:paraId="0D328825" w14:textId="77777777" w:rsidR="0074522A" w:rsidRPr="009F1170" w:rsidRDefault="00936419">
      <w:pPr>
        <w:spacing w:line="360" w:lineRule="auto"/>
        <w:ind w:left="100" w:right="74"/>
        <w:jc w:val="both"/>
        <w:rPr>
          <w:rFonts w:ascii="Arial" w:eastAsia="Arial" w:hAnsi="Arial" w:cs="Arial"/>
          <w:sz w:val="22"/>
          <w:szCs w:val="22"/>
        </w:rPr>
      </w:pPr>
      <w:r w:rsidRPr="009F1170">
        <w:rPr>
          <w:rFonts w:ascii="Arial" w:eastAsia="Arial" w:hAnsi="Arial" w:cs="Arial"/>
          <w:b/>
          <w:sz w:val="22"/>
          <w:szCs w:val="22"/>
        </w:rPr>
        <w:t>Outcome:</w:t>
      </w:r>
      <w:r w:rsidRPr="009F1170">
        <w:rPr>
          <w:rFonts w:ascii="Arial" w:eastAsia="Arial" w:hAnsi="Arial" w:cs="Arial"/>
          <w:b/>
          <w:spacing w:val="45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>During</w:t>
      </w:r>
      <w:r w:rsidRPr="009F1170">
        <w:rPr>
          <w:rFonts w:ascii="Arial" w:eastAsia="Arial" w:hAnsi="Arial" w:cs="Arial"/>
          <w:spacing w:val="45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>the</w:t>
      </w:r>
      <w:r w:rsidRPr="009F1170">
        <w:rPr>
          <w:rFonts w:ascii="Arial" w:eastAsia="Arial" w:hAnsi="Arial" w:cs="Arial"/>
          <w:spacing w:val="45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>4th</w:t>
      </w:r>
      <w:r w:rsidRPr="009F1170">
        <w:rPr>
          <w:rFonts w:ascii="Arial" w:eastAsia="Arial" w:hAnsi="Arial" w:cs="Arial"/>
          <w:spacing w:val="45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>round,</w:t>
      </w:r>
      <w:r w:rsidRPr="009F1170">
        <w:rPr>
          <w:rFonts w:ascii="Arial" w:eastAsia="Arial" w:hAnsi="Arial" w:cs="Arial"/>
          <w:spacing w:val="45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>the</w:t>
      </w:r>
      <w:r w:rsidRPr="009F1170">
        <w:rPr>
          <w:rFonts w:ascii="Arial" w:eastAsia="Arial" w:hAnsi="Arial" w:cs="Arial"/>
          <w:spacing w:val="45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>Proposal</w:t>
      </w:r>
      <w:r w:rsidRPr="009F1170">
        <w:rPr>
          <w:rFonts w:ascii="Arial" w:eastAsia="Arial" w:hAnsi="Arial" w:cs="Arial"/>
          <w:spacing w:val="30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>message</w:t>
      </w:r>
      <w:r w:rsidRPr="009F1170">
        <w:rPr>
          <w:rFonts w:ascii="Arial" w:eastAsia="Arial" w:hAnsi="Arial" w:cs="Arial"/>
          <w:spacing w:val="30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>from</w:t>
      </w:r>
      <w:r w:rsidRPr="009F1170">
        <w:rPr>
          <w:rFonts w:ascii="Arial" w:eastAsia="Arial" w:hAnsi="Arial" w:cs="Arial"/>
          <w:spacing w:val="30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>the</w:t>
      </w:r>
      <w:r w:rsidRPr="009F1170">
        <w:rPr>
          <w:rFonts w:ascii="Arial" w:eastAsia="Arial" w:hAnsi="Arial" w:cs="Arial"/>
          <w:spacing w:val="30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>round</w:t>
      </w:r>
      <w:r w:rsidRPr="009F1170">
        <w:rPr>
          <w:rFonts w:ascii="Arial" w:eastAsia="Arial" w:hAnsi="Arial" w:cs="Arial"/>
          <w:spacing w:val="-4"/>
          <w:sz w:val="22"/>
          <w:szCs w:val="22"/>
        </w:rPr>
        <w:t>’</w:t>
      </w:r>
      <w:r w:rsidRPr="009F1170">
        <w:rPr>
          <w:rFonts w:ascii="Arial" w:eastAsia="Arial" w:hAnsi="Arial" w:cs="Arial"/>
          <w:sz w:val="22"/>
          <w:szCs w:val="22"/>
        </w:rPr>
        <w:t>s</w:t>
      </w:r>
      <w:r w:rsidRPr="009F1170">
        <w:rPr>
          <w:rFonts w:ascii="Arial" w:eastAsia="Arial" w:hAnsi="Arial" w:cs="Arial"/>
          <w:spacing w:val="30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>leader</w:t>
      </w:r>
      <w:r w:rsidRPr="009F1170">
        <w:rPr>
          <w:rFonts w:ascii="Arial" w:eastAsia="Arial" w:hAnsi="Arial" w:cs="Arial"/>
          <w:spacing w:val="30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>is</w:t>
      </w:r>
      <w:r w:rsidRPr="009F1170">
        <w:rPr>
          <w:rFonts w:ascii="Arial" w:eastAsia="Arial" w:hAnsi="Arial" w:cs="Arial"/>
          <w:spacing w:val="30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>dropped. No</w:t>
      </w:r>
      <w:r w:rsidRPr="009F1170">
        <w:rPr>
          <w:rFonts w:ascii="Arial" w:eastAsia="Arial" w:hAnsi="Arial" w:cs="Arial"/>
          <w:spacing w:val="-12"/>
          <w:sz w:val="22"/>
          <w:szCs w:val="22"/>
        </w:rPr>
        <w:t>w</w:t>
      </w:r>
      <w:r w:rsidRPr="009F1170">
        <w:rPr>
          <w:rFonts w:ascii="Arial" w:eastAsia="Arial" w:hAnsi="Arial" w:cs="Arial"/>
          <w:sz w:val="22"/>
          <w:szCs w:val="22"/>
        </w:rPr>
        <w:t>,</w:t>
      </w:r>
      <w:r w:rsidRPr="009F1170"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>no</w:t>
      </w:r>
      <w:r w:rsidRPr="009F1170"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>replica</w:t>
      </w:r>
      <w:r w:rsidRPr="009F1170"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>votes</w:t>
      </w:r>
      <w:r w:rsidRPr="009F1170"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>for</w:t>
      </w:r>
      <w:r w:rsidRPr="009F1170"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>this</w:t>
      </w:r>
      <w:r w:rsidRPr="009F1170"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>round.</w:t>
      </w:r>
      <w:r w:rsidRPr="009F1170"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 xml:space="preserve">This causes a timeout. It is handled by generating </w:t>
      </w:r>
      <w:r w:rsidRPr="009F1170">
        <w:rPr>
          <w:rFonts w:ascii="Arial" w:eastAsia="Arial" w:hAnsi="Arial" w:cs="Arial"/>
          <w:spacing w:val="-8"/>
          <w:sz w:val="22"/>
          <w:szCs w:val="22"/>
        </w:rPr>
        <w:t>T</w:t>
      </w:r>
      <w:r w:rsidRPr="009F1170">
        <w:rPr>
          <w:rFonts w:ascii="Arial" w:eastAsia="Arial" w:hAnsi="Arial" w:cs="Arial"/>
          <w:sz w:val="22"/>
          <w:szCs w:val="22"/>
        </w:rPr>
        <w:t>imeout messages which bring back the validators to recover</w:t>
      </w:r>
      <w:r w:rsidRPr="009F1170">
        <w:rPr>
          <w:rFonts w:ascii="Arial" w:eastAsia="Arial" w:hAnsi="Arial" w:cs="Arial"/>
          <w:spacing w:val="-16"/>
          <w:sz w:val="22"/>
          <w:szCs w:val="22"/>
        </w:rPr>
        <w:t>y</w:t>
      </w:r>
      <w:r w:rsidRPr="009F1170">
        <w:rPr>
          <w:rFonts w:ascii="Arial" w:eastAsia="Arial" w:hAnsi="Arial" w:cs="Arial"/>
          <w:sz w:val="22"/>
          <w:szCs w:val="22"/>
        </w:rPr>
        <w:t>.</w:t>
      </w:r>
    </w:p>
    <w:p w14:paraId="669DA92A" w14:textId="77777777" w:rsidR="0074522A" w:rsidRPr="009F1170" w:rsidRDefault="00936419">
      <w:pPr>
        <w:spacing w:before="3" w:line="360" w:lineRule="auto"/>
        <w:ind w:left="100" w:right="71"/>
        <w:jc w:val="both"/>
        <w:rPr>
          <w:rFonts w:ascii="Arial" w:eastAsia="Arial" w:hAnsi="Arial" w:cs="Arial"/>
          <w:sz w:val="22"/>
          <w:szCs w:val="22"/>
        </w:rPr>
      </w:pPr>
      <w:r w:rsidRPr="009F1170">
        <w:rPr>
          <w:rFonts w:ascii="Arial" w:eastAsia="Arial" w:hAnsi="Arial" w:cs="Arial"/>
          <w:sz w:val="22"/>
          <w:szCs w:val="22"/>
        </w:rPr>
        <w:t>All</w:t>
      </w:r>
      <w:r w:rsidRPr="009F1170"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>the</w:t>
      </w:r>
      <w:r w:rsidRPr="009F1170"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>ledger</w:t>
      </w:r>
      <w:r w:rsidRPr="009F1170"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>files</w:t>
      </w:r>
      <w:r w:rsidRPr="009F1170"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>have</w:t>
      </w:r>
      <w:r w:rsidRPr="009F1170"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>consistent</w:t>
      </w:r>
      <w:r w:rsidRPr="009F1170"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>transactions written by their corresponding validato</w:t>
      </w:r>
      <w:r w:rsidRPr="009F1170">
        <w:rPr>
          <w:rFonts w:ascii="Arial" w:eastAsia="Arial" w:hAnsi="Arial" w:cs="Arial"/>
          <w:spacing w:val="-12"/>
          <w:sz w:val="22"/>
          <w:szCs w:val="22"/>
        </w:rPr>
        <w:t>r</w:t>
      </w:r>
      <w:r w:rsidRPr="009F1170">
        <w:rPr>
          <w:rFonts w:ascii="Arial" w:eastAsia="Arial" w:hAnsi="Arial" w:cs="Arial"/>
          <w:sz w:val="22"/>
          <w:szCs w:val="22"/>
        </w:rPr>
        <w:t>. The clients</w:t>
      </w:r>
      <w:r w:rsidRPr="009F1170"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>and validators terminate gracefully after all the commands by clients have been executed</w:t>
      </w:r>
    </w:p>
    <w:p w14:paraId="496F932A" w14:textId="77777777" w:rsidR="0074522A" w:rsidRPr="009F1170" w:rsidRDefault="00936419">
      <w:pPr>
        <w:spacing w:before="3" w:line="240" w:lineRule="exact"/>
        <w:ind w:left="100" w:right="8168"/>
        <w:jc w:val="both"/>
        <w:rPr>
          <w:rFonts w:ascii="Arial" w:eastAsia="Arial" w:hAnsi="Arial" w:cs="Arial"/>
          <w:sz w:val="22"/>
          <w:szCs w:val="22"/>
        </w:rPr>
      </w:pPr>
      <w:r w:rsidRPr="009F1170">
        <w:rPr>
          <w:rFonts w:ascii="Arial" w:eastAsia="Arial" w:hAnsi="Arial" w:cs="Arial"/>
          <w:position w:val="-1"/>
          <w:sz w:val="22"/>
          <w:szCs w:val="22"/>
        </w:rPr>
        <w:t>in the ledge</w:t>
      </w:r>
      <w:r w:rsidRPr="009F1170">
        <w:rPr>
          <w:rFonts w:ascii="Arial" w:eastAsia="Arial" w:hAnsi="Arial" w:cs="Arial"/>
          <w:spacing w:val="-12"/>
          <w:position w:val="-1"/>
          <w:sz w:val="22"/>
          <w:szCs w:val="22"/>
        </w:rPr>
        <w:t>r</w:t>
      </w:r>
      <w:r w:rsidRPr="009F1170">
        <w:rPr>
          <w:rFonts w:ascii="Arial" w:eastAsia="Arial" w:hAnsi="Arial" w:cs="Arial"/>
          <w:position w:val="-1"/>
          <w:sz w:val="22"/>
          <w:szCs w:val="22"/>
        </w:rPr>
        <w:t>.</w:t>
      </w:r>
    </w:p>
    <w:p w14:paraId="586D831B" w14:textId="77777777" w:rsidR="0074522A" w:rsidRPr="009F1170" w:rsidRDefault="0074522A">
      <w:pPr>
        <w:spacing w:before="12" w:line="200" w:lineRule="exact"/>
        <w:rPr>
          <w:rFonts w:ascii="Arial" w:hAnsi="Arial" w:cs="Arial"/>
        </w:rPr>
      </w:pPr>
    </w:p>
    <w:p w14:paraId="7C4B7C45" w14:textId="77777777" w:rsidR="0074522A" w:rsidRPr="009F1170" w:rsidRDefault="00936419">
      <w:pPr>
        <w:spacing w:before="39"/>
        <w:ind w:left="205"/>
        <w:rPr>
          <w:rFonts w:ascii="Arial" w:eastAsia="Courier New" w:hAnsi="Arial" w:cs="Arial"/>
          <w:sz w:val="21"/>
          <w:szCs w:val="21"/>
        </w:rPr>
      </w:pPr>
      <w:r w:rsidRPr="009F1170">
        <w:rPr>
          <w:rFonts w:ascii="Arial" w:eastAsia="Courier New" w:hAnsi="Arial" w:cs="Arial"/>
          <w:sz w:val="21"/>
          <w:szCs w:val="21"/>
        </w:rPr>
        <w:t>{</w:t>
      </w:r>
    </w:p>
    <w:p w14:paraId="76EB5E9F" w14:textId="77777777" w:rsidR="0074522A" w:rsidRPr="009F1170" w:rsidRDefault="0074522A">
      <w:pPr>
        <w:spacing w:before="9" w:line="100" w:lineRule="exact"/>
        <w:rPr>
          <w:rFonts w:ascii="Arial" w:hAnsi="Arial" w:cs="Arial"/>
          <w:sz w:val="11"/>
          <w:szCs w:val="11"/>
        </w:rPr>
      </w:pPr>
    </w:p>
    <w:p w14:paraId="3E99E7D5" w14:textId="77777777" w:rsidR="0074522A" w:rsidRPr="009F1170" w:rsidRDefault="00936419">
      <w:pPr>
        <w:ind w:left="583"/>
        <w:rPr>
          <w:rFonts w:ascii="Arial" w:eastAsia="Courier New" w:hAnsi="Arial" w:cs="Arial"/>
          <w:sz w:val="21"/>
          <w:szCs w:val="21"/>
        </w:rPr>
      </w:pPr>
      <w:r w:rsidRPr="009F1170">
        <w:rPr>
          <w:rFonts w:ascii="Arial" w:eastAsia="Courier New" w:hAnsi="Arial" w:cs="Arial"/>
          <w:color w:val="A21515"/>
          <w:sz w:val="21"/>
          <w:szCs w:val="21"/>
        </w:rPr>
        <w:t>'</w:t>
      </w:r>
      <w:proofErr w:type="spellStart"/>
      <w:r w:rsidRPr="009F1170">
        <w:rPr>
          <w:rFonts w:ascii="Arial" w:eastAsia="Courier New" w:hAnsi="Arial" w:cs="Arial"/>
          <w:color w:val="A21515"/>
          <w:sz w:val="21"/>
          <w:szCs w:val="21"/>
        </w:rPr>
        <w:t>nvalidators</w:t>
      </w:r>
      <w:proofErr w:type="spellEnd"/>
      <w:r w:rsidRPr="009F1170">
        <w:rPr>
          <w:rFonts w:ascii="Arial" w:eastAsia="Courier New" w:hAnsi="Arial" w:cs="Arial"/>
          <w:color w:val="A21515"/>
          <w:sz w:val="21"/>
          <w:szCs w:val="21"/>
        </w:rPr>
        <w:t>'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 xml:space="preserve">: </w:t>
      </w:r>
      <w:r w:rsidRPr="009F1170">
        <w:rPr>
          <w:rFonts w:ascii="Arial" w:eastAsia="Courier New" w:hAnsi="Arial" w:cs="Arial"/>
          <w:color w:val="098658"/>
          <w:sz w:val="21"/>
          <w:szCs w:val="21"/>
        </w:rPr>
        <w:t>4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>,</w:t>
      </w:r>
    </w:p>
    <w:p w14:paraId="315FA9C6" w14:textId="77777777" w:rsidR="0074522A" w:rsidRPr="009F1170" w:rsidRDefault="0074522A">
      <w:pPr>
        <w:spacing w:before="9" w:line="100" w:lineRule="exact"/>
        <w:rPr>
          <w:rFonts w:ascii="Arial" w:hAnsi="Arial" w:cs="Arial"/>
          <w:sz w:val="11"/>
          <w:szCs w:val="11"/>
        </w:rPr>
      </w:pPr>
    </w:p>
    <w:p w14:paraId="3E00F123" w14:textId="77777777" w:rsidR="0074522A" w:rsidRPr="009F1170" w:rsidRDefault="00936419">
      <w:pPr>
        <w:ind w:left="583"/>
        <w:rPr>
          <w:rFonts w:ascii="Arial" w:eastAsia="Courier New" w:hAnsi="Arial" w:cs="Arial"/>
          <w:sz w:val="21"/>
          <w:szCs w:val="21"/>
        </w:rPr>
      </w:pPr>
      <w:r w:rsidRPr="009F1170">
        <w:rPr>
          <w:rFonts w:ascii="Arial" w:eastAsia="Courier New" w:hAnsi="Arial" w:cs="Arial"/>
          <w:color w:val="A21515"/>
          <w:sz w:val="21"/>
          <w:szCs w:val="21"/>
        </w:rPr>
        <w:t>'</w:t>
      </w:r>
      <w:proofErr w:type="spellStart"/>
      <w:r w:rsidRPr="009F1170">
        <w:rPr>
          <w:rFonts w:ascii="Arial" w:eastAsia="Courier New" w:hAnsi="Arial" w:cs="Arial"/>
          <w:color w:val="A21515"/>
          <w:sz w:val="21"/>
          <w:szCs w:val="21"/>
        </w:rPr>
        <w:t>nfaulty</w:t>
      </w:r>
      <w:proofErr w:type="spellEnd"/>
      <w:r w:rsidRPr="009F1170">
        <w:rPr>
          <w:rFonts w:ascii="Arial" w:eastAsia="Courier New" w:hAnsi="Arial" w:cs="Arial"/>
          <w:color w:val="A21515"/>
          <w:sz w:val="21"/>
          <w:szCs w:val="21"/>
        </w:rPr>
        <w:t>'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 xml:space="preserve">: </w:t>
      </w:r>
      <w:r w:rsidRPr="009F1170">
        <w:rPr>
          <w:rFonts w:ascii="Arial" w:eastAsia="Courier New" w:hAnsi="Arial" w:cs="Arial"/>
          <w:color w:val="098658"/>
          <w:sz w:val="21"/>
          <w:szCs w:val="21"/>
        </w:rPr>
        <w:t>1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>,</w:t>
      </w:r>
    </w:p>
    <w:p w14:paraId="452FAE3F" w14:textId="77777777" w:rsidR="0074522A" w:rsidRPr="009F1170" w:rsidRDefault="0074522A">
      <w:pPr>
        <w:spacing w:before="9" w:line="100" w:lineRule="exact"/>
        <w:rPr>
          <w:rFonts w:ascii="Arial" w:hAnsi="Arial" w:cs="Arial"/>
          <w:sz w:val="11"/>
          <w:szCs w:val="11"/>
        </w:rPr>
      </w:pPr>
    </w:p>
    <w:p w14:paraId="513C7B41" w14:textId="77777777" w:rsidR="0074522A" w:rsidRPr="009F1170" w:rsidRDefault="00936419">
      <w:pPr>
        <w:ind w:left="583"/>
        <w:rPr>
          <w:rFonts w:ascii="Arial" w:eastAsia="Courier New" w:hAnsi="Arial" w:cs="Arial"/>
          <w:sz w:val="21"/>
          <w:szCs w:val="21"/>
        </w:rPr>
      </w:pPr>
      <w:r w:rsidRPr="009F1170">
        <w:rPr>
          <w:rFonts w:ascii="Arial" w:eastAsia="Courier New" w:hAnsi="Arial" w:cs="Arial"/>
          <w:color w:val="A21515"/>
          <w:sz w:val="21"/>
          <w:szCs w:val="21"/>
        </w:rPr>
        <w:t>'</w:t>
      </w:r>
      <w:proofErr w:type="spellStart"/>
      <w:r w:rsidRPr="009F1170">
        <w:rPr>
          <w:rFonts w:ascii="Arial" w:eastAsia="Courier New" w:hAnsi="Arial" w:cs="Arial"/>
          <w:color w:val="A21515"/>
          <w:sz w:val="21"/>
          <w:szCs w:val="21"/>
        </w:rPr>
        <w:t>nclients</w:t>
      </w:r>
      <w:proofErr w:type="spellEnd"/>
      <w:r w:rsidRPr="009F1170">
        <w:rPr>
          <w:rFonts w:ascii="Arial" w:eastAsia="Courier New" w:hAnsi="Arial" w:cs="Arial"/>
          <w:color w:val="A21515"/>
          <w:sz w:val="21"/>
          <w:szCs w:val="21"/>
        </w:rPr>
        <w:t>'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 xml:space="preserve">: </w:t>
      </w:r>
      <w:r w:rsidRPr="009F1170">
        <w:rPr>
          <w:rFonts w:ascii="Arial" w:eastAsia="Courier New" w:hAnsi="Arial" w:cs="Arial"/>
          <w:color w:val="098658"/>
          <w:sz w:val="21"/>
          <w:szCs w:val="21"/>
        </w:rPr>
        <w:t>5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>,</w:t>
      </w:r>
    </w:p>
    <w:p w14:paraId="18515AB0" w14:textId="77777777" w:rsidR="0074522A" w:rsidRPr="009F1170" w:rsidRDefault="0074522A">
      <w:pPr>
        <w:spacing w:before="9" w:line="100" w:lineRule="exact"/>
        <w:rPr>
          <w:rFonts w:ascii="Arial" w:hAnsi="Arial" w:cs="Arial"/>
          <w:sz w:val="11"/>
          <w:szCs w:val="11"/>
        </w:rPr>
      </w:pPr>
    </w:p>
    <w:p w14:paraId="0410BEE6" w14:textId="77777777" w:rsidR="0074522A" w:rsidRPr="009F1170" w:rsidRDefault="00936419">
      <w:pPr>
        <w:ind w:left="583"/>
        <w:rPr>
          <w:rFonts w:ascii="Arial" w:eastAsia="Courier New" w:hAnsi="Arial" w:cs="Arial"/>
          <w:sz w:val="21"/>
          <w:szCs w:val="21"/>
        </w:rPr>
      </w:pPr>
      <w:r w:rsidRPr="009F1170">
        <w:rPr>
          <w:rFonts w:ascii="Arial" w:eastAsia="Courier New" w:hAnsi="Arial" w:cs="Arial"/>
          <w:color w:val="A21515"/>
          <w:sz w:val="21"/>
          <w:szCs w:val="21"/>
        </w:rPr>
        <w:t>'</w:t>
      </w:r>
      <w:proofErr w:type="spellStart"/>
      <w:r w:rsidRPr="009F1170">
        <w:rPr>
          <w:rFonts w:ascii="Arial" w:eastAsia="Courier New" w:hAnsi="Arial" w:cs="Arial"/>
          <w:color w:val="A21515"/>
          <w:sz w:val="21"/>
          <w:szCs w:val="21"/>
        </w:rPr>
        <w:t>nclientops</w:t>
      </w:r>
      <w:proofErr w:type="spellEnd"/>
      <w:r w:rsidRPr="009F1170">
        <w:rPr>
          <w:rFonts w:ascii="Arial" w:eastAsia="Courier New" w:hAnsi="Arial" w:cs="Arial"/>
          <w:color w:val="A21515"/>
          <w:sz w:val="21"/>
          <w:szCs w:val="21"/>
        </w:rPr>
        <w:t>'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 xml:space="preserve">: </w:t>
      </w:r>
      <w:r w:rsidRPr="009F1170">
        <w:rPr>
          <w:rFonts w:ascii="Arial" w:eastAsia="Courier New" w:hAnsi="Arial" w:cs="Arial"/>
          <w:color w:val="098658"/>
          <w:sz w:val="21"/>
          <w:szCs w:val="21"/>
        </w:rPr>
        <w:t>5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>,</w:t>
      </w:r>
    </w:p>
    <w:p w14:paraId="1178306F" w14:textId="77777777" w:rsidR="0074522A" w:rsidRPr="009F1170" w:rsidRDefault="0074522A">
      <w:pPr>
        <w:spacing w:before="9" w:line="100" w:lineRule="exact"/>
        <w:rPr>
          <w:rFonts w:ascii="Arial" w:hAnsi="Arial" w:cs="Arial"/>
          <w:sz w:val="11"/>
          <w:szCs w:val="11"/>
        </w:rPr>
      </w:pPr>
    </w:p>
    <w:p w14:paraId="4AE6D29D" w14:textId="77777777" w:rsidR="0074522A" w:rsidRPr="009F1170" w:rsidRDefault="00936419">
      <w:pPr>
        <w:ind w:left="583"/>
        <w:rPr>
          <w:rFonts w:ascii="Arial" w:eastAsia="Courier New" w:hAnsi="Arial" w:cs="Arial"/>
          <w:sz w:val="21"/>
          <w:szCs w:val="21"/>
        </w:rPr>
      </w:pPr>
      <w:r w:rsidRPr="009F1170">
        <w:rPr>
          <w:rFonts w:ascii="Arial" w:eastAsia="Courier New" w:hAnsi="Arial" w:cs="Arial"/>
          <w:color w:val="A21515"/>
          <w:sz w:val="21"/>
          <w:szCs w:val="21"/>
        </w:rPr>
        <w:t>'</w:t>
      </w:r>
      <w:proofErr w:type="spellStart"/>
      <w:r w:rsidRPr="009F1170">
        <w:rPr>
          <w:rFonts w:ascii="Arial" w:eastAsia="Courier New" w:hAnsi="Arial" w:cs="Arial"/>
          <w:color w:val="A21515"/>
          <w:sz w:val="21"/>
          <w:szCs w:val="21"/>
        </w:rPr>
        <w:t>sleeptime</w:t>
      </w:r>
      <w:proofErr w:type="spellEnd"/>
      <w:r w:rsidRPr="009F1170">
        <w:rPr>
          <w:rFonts w:ascii="Arial" w:eastAsia="Courier New" w:hAnsi="Arial" w:cs="Arial"/>
          <w:color w:val="A21515"/>
          <w:sz w:val="21"/>
          <w:szCs w:val="21"/>
        </w:rPr>
        <w:t>'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 xml:space="preserve">: </w:t>
      </w:r>
      <w:r w:rsidRPr="009F1170">
        <w:rPr>
          <w:rFonts w:ascii="Arial" w:eastAsia="Courier New" w:hAnsi="Arial" w:cs="Arial"/>
          <w:color w:val="098658"/>
          <w:sz w:val="21"/>
          <w:szCs w:val="21"/>
        </w:rPr>
        <w:t>1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>,</w:t>
      </w:r>
    </w:p>
    <w:p w14:paraId="142AA508" w14:textId="77777777" w:rsidR="0074522A" w:rsidRPr="009F1170" w:rsidRDefault="0074522A">
      <w:pPr>
        <w:spacing w:before="9" w:line="100" w:lineRule="exact"/>
        <w:rPr>
          <w:rFonts w:ascii="Arial" w:hAnsi="Arial" w:cs="Arial"/>
          <w:sz w:val="11"/>
          <w:szCs w:val="11"/>
        </w:rPr>
      </w:pPr>
    </w:p>
    <w:p w14:paraId="4309EF22" w14:textId="77777777" w:rsidR="0074522A" w:rsidRPr="009F1170" w:rsidRDefault="00936419">
      <w:pPr>
        <w:ind w:left="583"/>
        <w:rPr>
          <w:rFonts w:ascii="Arial" w:eastAsia="Courier New" w:hAnsi="Arial" w:cs="Arial"/>
          <w:sz w:val="21"/>
          <w:szCs w:val="21"/>
        </w:rPr>
      </w:pPr>
      <w:r w:rsidRPr="009F1170">
        <w:rPr>
          <w:rFonts w:ascii="Arial" w:eastAsia="Courier New" w:hAnsi="Arial" w:cs="Arial"/>
          <w:color w:val="A21515"/>
          <w:sz w:val="21"/>
          <w:szCs w:val="21"/>
        </w:rPr>
        <w:t>'</w:t>
      </w:r>
      <w:proofErr w:type="spellStart"/>
      <w:r w:rsidRPr="009F1170">
        <w:rPr>
          <w:rFonts w:ascii="Arial" w:eastAsia="Courier New" w:hAnsi="Arial" w:cs="Arial"/>
          <w:color w:val="A21515"/>
          <w:sz w:val="21"/>
          <w:szCs w:val="21"/>
        </w:rPr>
        <w:t>clienttimeout</w:t>
      </w:r>
      <w:proofErr w:type="spellEnd"/>
      <w:r w:rsidRPr="009F1170">
        <w:rPr>
          <w:rFonts w:ascii="Arial" w:eastAsia="Courier New" w:hAnsi="Arial" w:cs="Arial"/>
          <w:color w:val="A21515"/>
          <w:sz w:val="21"/>
          <w:szCs w:val="21"/>
        </w:rPr>
        <w:t>'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 xml:space="preserve">: </w:t>
      </w:r>
      <w:r w:rsidRPr="009F1170">
        <w:rPr>
          <w:rFonts w:ascii="Arial" w:eastAsia="Courier New" w:hAnsi="Arial" w:cs="Arial"/>
          <w:color w:val="098658"/>
          <w:sz w:val="21"/>
          <w:szCs w:val="21"/>
        </w:rPr>
        <w:t>10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>,</w:t>
      </w:r>
    </w:p>
    <w:p w14:paraId="6F27D346" w14:textId="77777777" w:rsidR="0074522A" w:rsidRPr="009F1170" w:rsidRDefault="0074522A">
      <w:pPr>
        <w:spacing w:before="9" w:line="100" w:lineRule="exact"/>
        <w:rPr>
          <w:rFonts w:ascii="Arial" w:hAnsi="Arial" w:cs="Arial"/>
          <w:sz w:val="11"/>
          <w:szCs w:val="11"/>
        </w:rPr>
      </w:pPr>
    </w:p>
    <w:p w14:paraId="65E12228" w14:textId="77777777" w:rsidR="0074522A" w:rsidRPr="009F1170" w:rsidRDefault="00936419">
      <w:pPr>
        <w:ind w:left="583"/>
        <w:rPr>
          <w:rFonts w:ascii="Arial" w:eastAsia="Courier New" w:hAnsi="Arial" w:cs="Arial"/>
          <w:sz w:val="21"/>
          <w:szCs w:val="21"/>
        </w:rPr>
      </w:pPr>
      <w:r w:rsidRPr="009F1170">
        <w:rPr>
          <w:rFonts w:ascii="Arial" w:eastAsia="Courier New" w:hAnsi="Arial" w:cs="Arial"/>
          <w:color w:val="A21515"/>
          <w:sz w:val="21"/>
          <w:szCs w:val="21"/>
        </w:rPr>
        <w:t>'delta'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 xml:space="preserve">: </w:t>
      </w:r>
      <w:r w:rsidRPr="009F1170">
        <w:rPr>
          <w:rFonts w:ascii="Arial" w:eastAsia="Courier New" w:hAnsi="Arial" w:cs="Arial"/>
          <w:color w:val="098658"/>
          <w:sz w:val="21"/>
          <w:szCs w:val="21"/>
        </w:rPr>
        <w:t>2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>,</w:t>
      </w:r>
    </w:p>
    <w:p w14:paraId="08E850F2" w14:textId="77777777" w:rsidR="0074522A" w:rsidRPr="009F1170" w:rsidRDefault="0074522A">
      <w:pPr>
        <w:spacing w:before="9" w:line="100" w:lineRule="exact"/>
        <w:rPr>
          <w:rFonts w:ascii="Arial" w:hAnsi="Arial" w:cs="Arial"/>
          <w:sz w:val="11"/>
          <w:szCs w:val="11"/>
        </w:rPr>
      </w:pPr>
    </w:p>
    <w:p w14:paraId="5376036B" w14:textId="77777777" w:rsidR="0074522A" w:rsidRPr="009F1170" w:rsidRDefault="00936419">
      <w:pPr>
        <w:ind w:left="583"/>
        <w:rPr>
          <w:rFonts w:ascii="Arial" w:eastAsia="Courier New" w:hAnsi="Arial" w:cs="Arial"/>
          <w:sz w:val="21"/>
          <w:szCs w:val="21"/>
        </w:rPr>
      </w:pPr>
      <w:r w:rsidRPr="009F1170">
        <w:rPr>
          <w:rFonts w:ascii="Arial" w:eastAsia="Courier New" w:hAnsi="Arial" w:cs="Arial"/>
          <w:color w:val="A21515"/>
          <w:sz w:val="21"/>
          <w:szCs w:val="21"/>
        </w:rPr>
        <w:t>'</w:t>
      </w:r>
      <w:proofErr w:type="spellStart"/>
      <w:proofErr w:type="gramStart"/>
      <w:r w:rsidRPr="009F1170">
        <w:rPr>
          <w:rFonts w:ascii="Arial" w:eastAsia="Courier New" w:hAnsi="Arial" w:cs="Arial"/>
          <w:color w:val="A21515"/>
          <w:sz w:val="21"/>
          <w:szCs w:val="21"/>
        </w:rPr>
        <w:t>window</w:t>
      </w:r>
      <w:proofErr w:type="gramEnd"/>
      <w:r w:rsidRPr="009F1170">
        <w:rPr>
          <w:rFonts w:ascii="Arial" w:eastAsia="Courier New" w:hAnsi="Arial" w:cs="Arial"/>
          <w:color w:val="A21515"/>
          <w:sz w:val="21"/>
          <w:szCs w:val="21"/>
        </w:rPr>
        <w:t>_size</w:t>
      </w:r>
      <w:proofErr w:type="spellEnd"/>
      <w:r w:rsidRPr="009F1170">
        <w:rPr>
          <w:rFonts w:ascii="Arial" w:eastAsia="Courier New" w:hAnsi="Arial" w:cs="Arial"/>
          <w:color w:val="A21515"/>
          <w:sz w:val="21"/>
          <w:szCs w:val="21"/>
        </w:rPr>
        <w:t>'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 xml:space="preserve">: </w:t>
      </w:r>
      <w:r w:rsidRPr="009F1170">
        <w:rPr>
          <w:rFonts w:ascii="Arial" w:eastAsia="Courier New" w:hAnsi="Arial" w:cs="Arial"/>
          <w:color w:val="098658"/>
          <w:sz w:val="21"/>
          <w:szCs w:val="21"/>
        </w:rPr>
        <w:t>5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>,</w:t>
      </w:r>
    </w:p>
    <w:p w14:paraId="716DFFDA" w14:textId="77777777" w:rsidR="0074522A" w:rsidRPr="009F1170" w:rsidRDefault="0074522A">
      <w:pPr>
        <w:spacing w:before="9" w:line="100" w:lineRule="exact"/>
        <w:rPr>
          <w:rFonts w:ascii="Arial" w:hAnsi="Arial" w:cs="Arial"/>
          <w:sz w:val="11"/>
          <w:szCs w:val="11"/>
        </w:rPr>
      </w:pPr>
    </w:p>
    <w:p w14:paraId="23FD4230" w14:textId="77777777" w:rsidR="0074522A" w:rsidRPr="009F1170" w:rsidRDefault="00993CA2">
      <w:pPr>
        <w:ind w:left="583"/>
        <w:rPr>
          <w:rFonts w:ascii="Arial" w:eastAsia="Courier New" w:hAnsi="Arial" w:cs="Arial"/>
          <w:sz w:val="21"/>
          <w:szCs w:val="21"/>
        </w:rPr>
      </w:pPr>
      <w:r>
        <w:rPr>
          <w:rFonts w:ascii="Arial" w:hAnsi="Arial" w:cs="Arial"/>
        </w:rPr>
        <w:pict w14:anchorId="09DD2FE2">
          <v:group id="_x0000_s2080" alt="" style="position:absolute;left:0;text-align:left;margin-left:71.5pt;margin-top:226.5pt;width:469.5pt;height:352pt;z-index:-251660288;mso-position-horizontal-relative:page;mso-position-vertical-relative:page" coordorigin="1430,4530" coordsize="9390,7040">
            <v:shape id="_x0000_s2081" alt="" style="position:absolute;left:1450;top:4540;width:0;height:7020" coordorigin="1450,4540" coordsize="0,7020" path="m1450,4540r,7020e" filled="f" strokeweight="1pt">
              <v:path arrowok="t"/>
            </v:shape>
            <v:shape id="_x0000_s2082" alt="" style="position:absolute;left:10810;top:4540;width:0;height:7020" coordorigin="10810,4540" coordsize="0,7020" path="m10810,4540r,7020e" filled="f" strokeweight="1pt">
              <v:path arrowok="t"/>
            </v:shape>
            <v:shape id="_x0000_s2083" alt="" style="position:absolute;left:1440;top:4550;width:9360;height:0" coordorigin="1440,4550" coordsize="9360,0" path="m1440,4550r9360,e" filled="f" strokeweight="1pt">
              <v:path arrowok="t"/>
            </v:shape>
            <v:shape id="_x0000_s2084" alt="" style="position:absolute;left:1440;top:11550;width:9360;height:0" coordorigin="1440,11550" coordsize="9360,0" path="m1440,11550r9360,e" filled="f" strokeweight="1pt">
              <v:path arrowok="t"/>
            </v:shape>
            <w10:wrap anchorx="page" anchory="page"/>
          </v:group>
        </w:pict>
      </w:r>
      <w:r w:rsidR="00936419" w:rsidRPr="009F1170">
        <w:rPr>
          <w:rFonts w:ascii="Arial" w:eastAsia="Courier New" w:hAnsi="Arial" w:cs="Arial"/>
          <w:color w:val="A21515"/>
          <w:sz w:val="21"/>
          <w:szCs w:val="21"/>
        </w:rPr>
        <w:t>'</w:t>
      </w:r>
      <w:proofErr w:type="spellStart"/>
      <w:proofErr w:type="gramStart"/>
      <w:r w:rsidR="00936419" w:rsidRPr="009F1170">
        <w:rPr>
          <w:rFonts w:ascii="Arial" w:eastAsia="Courier New" w:hAnsi="Arial" w:cs="Arial"/>
          <w:color w:val="A21515"/>
          <w:sz w:val="21"/>
          <w:szCs w:val="21"/>
        </w:rPr>
        <w:t>exclude</w:t>
      </w:r>
      <w:proofErr w:type="gramEnd"/>
      <w:r w:rsidR="00936419" w:rsidRPr="009F1170">
        <w:rPr>
          <w:rFonts w:ascii="Arial" w:eastAsia="Courier New" w:hAnsi="Arial" w:cs="Arial"/>
          <w:color w:val="A21515"/>
          <w:sz w:val="21"/>
          <w:szCs w:val="21"/>
        </w:rPr>
        <w:t>_size</w:t>
      </w:r>
      <w:proofErr w:type="spellEnd"/>
      <w:r w:rsidR="00936419" w:rsidRPr="009F1170">
        <w:rPr>
          <w:rFonts w:ascii="Arial" w:eastAsia="Courier New" w:hAnsi="Arial" w:cs="Arial"/>
          <w:color w:val="A21515"/>
          <w:sz w:val="21"/>
          <w:szCs w:val="21"/>
        </w:rPr>
        <w:t>'</w:t>
      </w:r>
      <w:r w:rsidR="00936419" w:rsidRPr="009F1170">
        <w:rPr>
          <w:rFonts w:ascii="Arial" w:eastAsia="Courier New" w:hAnsi="Arial" w:cs="Arial"/>
          <w:color w:val="000000"/>
          <w:sz w:val="21"/>
          <w:szCs w:val="21"/>
        </w:rPr>
        <w:t xml:space="preserve">: </w:t>
      </w:r>
      <w:r w:rsidR="00936419" w:rsidRPr="009F1170">
        <w:rPr>
          <w:rFonts w:ascii="Arial" w:eastAsia="Courier New" w:hAnsi="Arial" w:cs="Arial"/>
          <w:color w:val="098658"/>
          <w:sz w:val="21"/>
          <w:szCs w:val="21"/>
        </w:rPr>
        <w:t>1</w:t>
      </w:r>
      <w:r w:rsidR="00936419" w:rsidRPr="009F1170">
        <w:rPr>
          <w:rFonts w:ascii="Arial" w:eastAsia="Courier New" w:hAnsi="Arial" w:cs="Arial"/>
          <w:color w:val="000000"/>
          <w:sz w:val="21"/>
          <w:szCs w:val="21"/>
        </w:rPr>
        <w:t>,</w:t>
      </w:r>
    </w:p>
    <w:p w14:paraId="45E0E5CE" w14:textId="77777777" w:rsidR="0074522A" w:rsidRPr="009F1170" w:rsidRDefault="0074522A">
      <w:pPr>
        <w:spacing w:before="9" w:line="100" w:lineRule="exact"/>
        <w:rPr>
          <w:rFonts w:ascii="Arial" w:hAnsi="Arial" w:cs="Arial"/>
          <w:sz w:val="11"/>
          <w:szCs w:val="11"/>
        </w:rPr>
      </w:pPr>
    </w:p>
    <w:p w14:paraId="5FDCFCC8" w14:textId="77777777" w:rsidR="0074522A" w:rsidRPr="009F1170" w:rsidRDefault="00936419">
      <w:pPr>
        <w:ind w:left="583"/>
        <w:rPr>
          <w:rFonts w:ascii="Arial" w:eastAsia="Courier New" w:hAnsi="Arial" w:cs="Arial"/>
          <w:sz w:val="21"/>
          <w:szCs w:val="21"/>
        </w:rPr>
      </w:pPr>
      <w:r w:rsidRPr="009F1170">
        <w:rPr>
          <w:rFonts w:ascii="Arial" w:eastAsia="Courier New" w:hAnsi="Arial" w:cs="Arial"/>
          <w:color w:val="A21515"/>
          <w:sz w:val="21"/>
          <w:szCs w:val="21"/>
        </w:rPr>
        <w:t>'</w:t>
      </w:r>
      <w:proofErr w:type="spellStart"/>
      <w:r w:rsidRPr="009F1170">
        <w:rPr>
          <w:rFonts w:ascii="Arial" w:eastAsia="Courier New" w:hAnsi="Arial" w:cs="Arial"/>
          <w:color w:val="A21515"/>
          <w:sz w:val="21"/>
          <w:szCs w:val="21"/>
        </w:rPr>
        <w:t>failure_config</w:t>
      </w:r>
      <w:proofErr w:type="spellEnd"/>
      <w:r w:rsidRPr="009F1170">
        <w:rPr>
          <w:rFonts w:ascii="Arial" w:eastAsia="Courier New" w:hAnsi="Arial" w:cs="Arial"/>
          <w:color w:val="A21515"/>
          <w:sz w:val="21"/>
          <w:szCs w:val="21"/>
        </w:rPr>
        <w:t>'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 xml:space="preserve">: </w:t>
      </w:r>
      <w:proofErr w:type="spellStart"/>
      <w:proofErr w:type="gramStart"/>
      <w:r w:rsidRPr="009F1170">
        <w:rPr>
          <w:rFonts w:ascii="Arial" w:eastAsia="Courier New" w:hAnsi="Arial" w:cs="Arial"/>
          <w:color w:val="000000"/>
          <w:sz w:val="21"/>
          <w:szCs w:val="21"/>
        </w:rPr>
        <w:t>FailureConfig</w:t>
      </w:r>
      <w:proofErr w:type="spellEnd"/>
      <w:r w:rsidRPr="009F1170">
        <w:rPr>
          <w:rFonts w:ascii="Arial" w:eastAsia="Courier New" w:hAnsi="Arial" w:cs="Arial"/>
          <w:color w:val="000000"/>
          <w:sz w:val="21"/>
          <w:szCs w:val="21"/>
        </w:rPr>
        <w:t>(</w:t>
      </w:r>
      <w:proofErr w:type="gramEnd"/>
    </w:p>
    <w:p w14:paraId="3BDA628B" w14:textId="77777777" w:rsidR="0074522A" w:rsidRPr="009F1170" w:rsidRDefault="0074522A">
      <w:pPr>
        <w:spacing w:before="9" w:line="100" w:lineRule="exact"/>
        <w:rPr>
          <w:rFonts w:ascii="Arial" w:hAnsi="Arial" w:cs="Arial"/>
          <w:sz w:val="11"/>
          <w:szCs w:val="11"/>
        </w:rPr>
      </w:pPr>
    </w:p>
    <w:p w14:paraId="440338D3" w14:textId="77777777" w:rsidR="0074522A" w:rsidRPr="009F1170" w:rsidRDefault="00936419">
      <w:pPr>
        <w:ind w:left="1051" w:right="7177"/>
        <w:jc w:val="center"/>
        <w:rPr>
          <w:rFonts w:ascii="Arial" w:eastAsia="Courier New" w:hAnsi="Arial" w:cs="Arial"/>
          <w:sz w:val="21"/>
          <w:szCs w:val="21"/>
        </w:rPr>
      </w:pPr>
      <w:r w:rsidRPr="009F1170">
        <w:rPr>
          <w:rFonts w:ascii="Arial" w:eastAsia="Courier New" w:hAnsi="Arial" w:cs="Arial"/>
          <w:color w:val="000F80"/>
          <w:sz w:val="21"/>
          <w:szCs w:val="21"/>
        </w:rPr>
        <w:t>failures</w:t>
      </w:r>
      <w:proofErr w:type="gramStart"/>
      <w:r w:rsidRPr="009F1170">
        <w:rPr>
          <w:rFonts w:ascii="Arial" w:eastAsia="Courier New" w:hAnsi="Arial" w:cs="Arial"/>
          <w:color w:val="000000"/>
          <w:sz w:val="21"/>
          <w:szCs w:val="21"/>
        </w:rPr>
        <w:t>=[</w:t>
      </w:r>
      <w:proofErr w:type="gramEnd"/>
    </w:p>
    <w:p w14:paraId="4AA7D7AF" w14:textId="77777777" w:rsidR="0074522A" w:rsidRPr="009F1170" w:rsidRDefault="00936419">
      <w:pPr>
        <w:spacing w:before="7" w:line="340" w:lineRule="atLeast"/>
        <w:ind w:left="2599" w:right="624" w:hanging="1008"/>
        <w:rPr>
          <w:rFonts w:ascii="Arial" w:eastAsia="Courier New" w:hAnsi="Arial" w:cs="Arial"/>
          <w:sz w:val="21"/>
          <w:szCs w:val="21"/>
        </w:rPr>
      </w:pPr>
      <w:proofErr w:type="gramStart"/>
      <w:r w:rsidRPr="009F1170">
        <w:rPr>
          <w:rFonts w:ascii="Arial" w:eastAsia="Courier New" w:hAnsi="Arial" w:cs="Arial"/>
          <w:sz w:val="21"/>
          <w:szCs w:val="21"/>
        </w:rPr>
        <w:t>Failure(</w:t>
      </w:r>
      <w:proofErr w:type="spellStart"/>
      <w:proofErr w:type="gramEnd"/>
      <w:r w:rsidRPr="009F1170">
        <w:rPr>
          <w:rFonts w:ascii="Arial" w:eastAsia="Courier New" w:hAnsi="Arial" w:cs="Arial"/>
          <w:color w:val="000F80"/>
          <w:sz w:val="21"/>
          <w:szCs w:val="21"/>
        </w:rPr>
        <w:t>src</w:t>
      </w:r>
      <w:proofErr w:type="spellEnd"/>
      <w:r w:rsidRPr="009F1170">
        <w:rPr>
          <w:rFonts w:ascii="Arial" w:eastAsia="Courier New" w:hAnsi="Arial" w:cs="Arial"/>
          <w:color w:val="000000"/>
          <w:sz w:val="21"/>
          <w:szCs w:val="21"/>
        </w:rPr>
        <w:t>=</w:t>
      </w:r>
      <w:r w:rsidRPr="009F1170">
        <w:rPr>
          <w:rFonts w:ascii="Arial" w:eastAsia="Courier New" w:hAnsi="Arial" w:cs="Arial"/>
          <w:color w:val="A21515"/>
          <w:sz w:val="21"/>
          <w:szCs w:val="21"/>
        </w:rPr>
        <w:t>'leader'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 xml:space="preserve">, </w:t>
      </w:r>
      <w:proofErr w:type="spellStart"/>
      <w:r w:rsidRPr="009F1170">
        <w:rPr>
          <w:rFonts w:ascii="Arial" w:eastAsia="Courier New" w:hAnsi="Arial" w:cs="Arial"/>
          <w:color w:val="000F80"/>
          <w:sz w:val="21"/>
          <w:szCs w:val="21"/>
        </w:rPr>
        <w:t>dest</w:t>
      </w:r>
      <w:proofErr w:type="spellEnd"/>
      <w:r w:rsidRPr="009F1170">
        <w:rPr>
          <w:rFonts w:ascii="Arial" w:eastAsia="Courier New" w:hAnsi="Arial" w:cs="Arial"/>
          <w:color w:val="000000"/>
          <w:sz w:val="21"/>
          <w:szCs w:val="21"/>
        </w:rPr>
        <w:t>=</w:t>
      </w:r>
      <w:r w:rsidRPr="009F1170">
        <w:rPr>
          <w:rFonts w:ascii="Arial" w:eastAsia="Courier New" w:hAnsi="Arial" w:cs="Arial"/>
          <w:color w:val="A21515"/>
          <w:sz w:val="21"/>
          <w:szCs w:val="21"/>
        </w:rPr>
        <w:t>'_'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 xml:space="preserve">, </w:t>
      </w:r>
      <w:proofErr w:type="spellStart"/>
      <w:r w:rsidRPr="009F1170">
        <w:rPr>
          <w:rFonts w:ascii="Arial" w:eastAsia="Courier New" w:hAnsi="Arial" w:cs="Arial"/>
          <w:color w:val="000F80"/>
          <w:sz w:val="21"/>
          <w:szCs w:val="21"/>
        </w:rPr>
        <w:t>msg_type</w:t>
      </w:r>
      <w:proofErr w:type="spellEnd"/>
      <w:r w:rsidRPr="009F1170">
        <w:rPr>
          <w:rFonts w:ascii="Arial" w:eastAsia="Courier New" w:hAnsi="Arial" w:cs="Arial"/>
          <w:color w:val="000000"/>
          <w:sz w:val="21"/>
          <w:szCs w:val="21"/>
        </w:rPr>
        <w:t>=</w:t>
      </w:r>
      <w:proofErr w:type="spellStart"/>
      <w:r w:rsidRPr="009F1170">
        <w:rPr>
          <w:rFonts w:ascii="Arial" w:eastAsia="Courier New" w:hAnsi="Arial" w:cs="Arial"/>
          <w:color w:val="000000"/>
          <w:sz w:val="21"/>
          <w:szCs w:val="21"/>
        </w:rPr>
        <w:t>MsgType.Proposal</w:t>
      </w:r>
      <w:proofErr w:type="spellEnd"/>
      <w:r w:rsidRPr="009F1170">
        <w:rPr>
          <w:rFonts w:ascii="Arial" w:eastAsia="Courier New" w:hAnsi="Arial" w:cs="Arial"/>
          <w:color w:val="000000"/>
          <w:sz w:val="21"/>
          <w:szCs w:val="21"/>
        </w:rPr>
        <w:t xml:space="preserve">, </w:t>
      </w:r>
      <w:r w:rsidRPr="009F1170">
        <w:rPr>
          <w:rFonts w:ascii="Arial" w:eastAsia="Courier New" w:hAnsi="Arial" w:cs="Arial"/>
          <w:color w:val="000F80"/>
          <w:sz w:val="21"/>
          <w:szCs w:val="21"/>
        </w:rPr>
        <w:t>round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>=</w:t>
      </w:r>
      <w:r w:rsidRPr="009F1170">
        <w:rPr>
          <w:rFonts w:ascii="Arial" w:eastAsia="Courier New" w:hAnsi="Arial" w:cs="Arial"/>
          <w:color w:val="098658"/>
          <w:sz w:val="21"/>
          <w:szCs w:val="21"/>
        </w:rPr>
        <w:t>4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 xml:space="preserve">, </w:t>
      </w:r>
      <w:r w:rsidRPr="009F1170">
        <w:rPr>
          <w:rFonts w:ascii="Arial" w:eastAsia="Courier New" w:hAnsi="Arial" w:cs="Arial"/>
          <w:color w:val="000F80"/>
          <w:sz w:val="21"/>
          <w:szCs w:val="21"/>
        </w:rPr>
        <w:t>prob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>=</w:t>
      </w:r>
      <w:r w:rsidRPr="009F1170">
        <w:rPr>
          <w:rFonts w:ascii="Arial" w:eastAsia="Courier New" w:hAnsi="Arial" w:cs="Arial"/>
          <w:color w:val="098658"/>
          <w:sz w:val="21"/>
          <w:szCs w:val="21"/>
        </w:rPr>
        <w:t>1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 xml:space="preserve">, </w:t>
      </w:r>
      <w:proofErr w:type="spellStart"/>
      <w:r w:rsidRPr="009F1170">
        <w:rPr>
          <w:rFonts w:ascii="Arial" w:eastAsia="Courier New" w:hAnsi="Arial" w:cs="Arial"/>
          <w:color w:val="000F80"/>
          <w:sz w:val="21"/>
          <w:szCs w:val="21"/>
        </w:rPr>
        <w:t>fail_type</w:t>
      </w:r>
      <w:proofErr w:type="spellEnd"/>
      <w:r w:rsidRPr="009F1170">
        <w:rPr>
          <w:rFonts w:ascii="Arial" w:eastAsia="Courier New" w:hAnsi="Arial" w:cs="Arial"/>
          <w:color w:val="000000"/>
          <w:sz w:val="21"/>
          <w:szCs w:val="21"/>
        </w:rPr>
        <w:t>=</w:t>
      </w:r>
      <w:proofErr w:type="spellStart"/>
      <w:r w:rsidRPr="009F1170">
        <w:rPr>
          <w:rFonts w:ascii="Arial" w:eastAsia="Courier New" w:hAnsi="Arial" w:cs="Arial"/>
          <w:color w:val="000000"/>
          <w:sz w:val="21"/>
          <w:szCs w:val="21"/>
        </w:rPr>
        <w:t>FailType.MsgLoss</w:t>
      </w:r>
      <w:proofErr w:type="spellEnd"/>
      <w:r w:rsidRPr="009F1170">
        <w:rPr>
          <w:rFonts w:ascii="Arial" w:eastAsia="Courier New" w:hAnsi="Arial" w:cs="Arial"/>
          <w:color w:val="000000"/>
          <w:sz w:val="21"/>
          <w:szCs w:val="21"/>
        </w:rPr>
        <w:t>,</w:t>
      </w:r>
    </w:p>
    <w:p w14:paraId="240A3708" w14:textId="77777777" w:rsidR="0074522A" w:rsidRPr="009F1170" w:rsidRDefault="0074522A">
      <w:pPr>
        <w:spacing w:before="9" w:line="100" w:lineRule="exact"/>
        <w:rPr>
          <w:rFonts w:ascii="Arial" w:hAnsi="Arial" w:cs="Arial"/>
          <w:sz w:val="11"/>
          <w:szCs w:val="11"/>
        </w:rPr>
      </w:pPr>
    </w:p>
    <w:p w14:paraId="36EDFB4F" w14:textId="77777777" w:rsidR="0074522A" w:rsidRPr="009F1170" w:rsidRDefault="00936419">
      <w:pPr>
        <w:ind w:left="205"/>
        <w:rPr>
          <w:rFonts w:ascii="Arial" w:eastAsia="Courier New" w:hAnsi="Arial" w:cs="Arial"/>
          <w:sz w:val="21"/>
          <w:szCs w:val="21"/>
        </w:rPr>
      </w:pPr>
      <w:proofErr w:type="spellStart"/>
      <w:r w:rsidRPr="009F1170">
        <w:rPr>
          <w:rFonts w:ascii="Arial" w:eastAsia="Courier New" w:hAnsi="Arial" w:cs="Arial"/>
          <w:color w:val="000F80"/>
          <w:sz w:val="21"/>
          <w:szCs w:val="21"/>
        </w:rPr>
        <w:t>val</w:t>
      </w:r>
      <w:proofErr w:type="spellEnd"/>
      <w:r w:rsidRPr="009F1170">
        <w:rPr>
          <w:rFonts w:ascii="Arial" w:eastAsia="Courier New" w:hAnsi="Arial" w:cs="Arial"/>
          <w:color w:val="000000"/>
          <w:sz w:val="21"/>
          <w:szCs w:val="21"/>
        </w:rPr>
        <w:t>=</w:t>
      </w:r>
      <w:r w:rsidRPr="009F1170">
        <w:rPr>
          <w:rFonts w:ascii="Arial" w:eastAsia="Courier New" w:hAnsi="Arial" w:cs="Arial"/>
          <w:color w:val="0000FF"/>
          <w:sz w:val="21"/>
          <w:szCs w:val="21"/>
        </w:rPr>
        <w:t>None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 xml:space="preserve">, </w:t>
      </w:r>
      <w:proofErr w:type="spellStart"/>
      <w:r w:rsidRPr="009F1170">
        <w:rPr>
          <w:rFonts w:ascii="Arial" w:eastAsia="Courier New" w:hAnsi="Arial" w:cs="Arial"/>
          <w:color w:val="000F80"/>
          <w:sz w:val="21"/>
          <w:szCs w:val="21"/>
        </w:rPr>
        <w:t>attr</w:t>
      </w:r>
      <w:proofErr w:type="spellEnd"/>
      <w:r w:rsidRPr="009F1170">
        <w:rPr>
          <w:rFonts w:ascii="Arial" w:eastAsia="Courier New" w:hAnsi="Arial" w:cs="Arial"/>
          <w:color w:val="000000"/>
          <w:sz w:val="21"/>
          <w:szCs w:val="21"/>
        </w:rPr>
        <w:t>=</w:t>
      </w:r>
      <w:r w:rsidRPr="009F1170">
        <w:rPr>
          <w:rFonts w:ascii="Arial" w:eastAsia="Courier New" w:hAnsi="Arial" w:cs="Arial"/>
          <w:color w:val="0000FF"/>
          <w:sz w:val="21"/>
          <w:szCs w:val="21"/>
        </w:rPr>
        <w:t>None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>),</w:t>
      </w:r>
    </w:p>
    <w:p w14:paraId="62CED186" w14:textId="77777777" w:rsidR="0074522A" w:rsidRPr="009F1170" w:rsidRDefault="00936419">
      <w:pPr>
        <w:spacing w:before="7" w:line="340" w:lineRule="atLeast"/>
        <w:ind w:left="1087" w:right="6673"/>
        <w:rPr>
          <w:rFonts w:ascii="Arial" w:eastAsia="Courier New" w:hAnsi="Arial" w:cs="Arial"/>
          <w:sz w:val="21"/>
          <w:szCs w:val="21"/>
        </w:rPr>
      </w:pPr>
      <w:r w:rsidRPr="009F1170">
        <w:rPr>
          <w:rFonts w:ascii="Arial" w:eastAsia="Courier New" w:hAnsi="Arial" w:cs="Arial"/>
          <w:sz w:val="21"/>
          <w:szCs w:val="21"/>
        </w:rPr>
        <w:t xml:space="preserve">], </w:t>
      </w:r>
      <w:r w:rsidRPr="009F1170">
        <w:rPr>
          <w:rFonts w:ascii="Arial" w:eastAsia="Courier New" w:hAnsi="Arial" w:cs="Arial"/>
          <w:color w:val="000F80"/>
          <w:sz w:val="21"/>
          <w:szCs w:val="21"/>
        </w:rPr>
        <w:t>seed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>=</w:t>
      </w:r>
      <w:r w:rsidRPr="009F1170">
        <w:rPr>
          <w:rFonts w:ascii="Arial" w:eastAsia="Courier New" w:hAnsi="Arial" w:cs="Arial"/>
          <w:color w:val="098658"/>
          <w:sz w:val="21"/>
          <w:szCs w:val="21"/>
        </w:rPr>
        <w:t>637713655</w:t>
      </w:r>
    </w:p>
    <w:p w14:paraId="3348FAFD" w14:textId="77777777" w:rsidR="0074522A" w:rsidRPr="009F1170" w:rsidRDefault="0074522A">
      <w:pPr>
        <w:spacing w:before="9" w:line="100" w:lineRule="exact"/>
        <w:rPr>
          <w:rFonts w:ascii="Arial" w:hAnsi="Arial" w:cs="Arial"/>
          <w:sz w:val="11"/>
          <w:szCs w:val="11"/>
        </w:rPr>
      </w:pPr>
    </w:p>
    <w:p w14:paraId="11D198AD" w14:textId="77777777" w:rsidR="0074522A" w:rsidRPr="009F1170" w:rsidRDefault="00936419">
      <w:pPr>
        <w:ind w:left="583"/>
        <w:rPr>
          <w:rFonts w:ascii="Arial" w:eastAsia="Courier New" w:hAnsi="Arial" w:cs="Arial"/>
          <w:sz w:val="21"/>
          <w:szCs w:val="21"/>
        </w:rPr>
      </w:pPr>
      <w:r w:rsidRPr="009F1170">
        <w:rPr>
          <w:rFonts w:ascii="Arial" w:eastAsia="Courier New" w:hAnsi="Arial" w:cs="Arial"/>
          <w:sz w:val="21"/>
          <w:szCs w:val="21"/>
        </w:rPr>
        <w:t>)</w:t>
      </w:r>
    </w:p>
    <w:p w14:paraId="30DAD361" w14:textId="77777777" w:rsidR="0074522A" w:rsidRPr="009F1170" w:rsidRDefault="0074522A">
      <w:pPr>
        <w:spacing w:before="9" w:line="100" w:lineRule="exact"/>
        <w:rPr>
          <w:rFonts w:ascii="Arial" w:hAnsi="Arial" w:cs="Arial"/>
          <w:sz w:val="11"/>
          <w:szCs w:val="11"/>
        </w:rPr>
      </w:pPr>
    </w:p>
    <w:p w14:paraId="55EC025C" w14:textId="77777777" w:rsidR="0074522A" w:rsidRPr="009F1170" w:rsidRDefault="00936419">
      <w:pPr>
        <w:ind w:left="205"/>
        <w:rPr>
          <w:rFonts w:ascii="Arial" w:eastAsia="Courier New" w:hAnsi="Arial" w:cs="Arial"/>
          <w:sz w:val="21"/>
          <w:szCs w:val="21"/>
        </w:rPr>
        <w:sectPr w:rsidR="0074522A" w:rsidRPr="009F1170">
          <w:headerReference w:type="default" r:id="rId9"/>
          <w:pgSz w:w="12240" w:h="15840"/>
          <w:pgMar w:top="1720" w:right="1340" w:bottom="280" w:left="1340" w:header="1488" w:footer="0" w:gutter="0"/>
          <w:cols w:space="720"/>
        </w:sectPr>
      </w:pPr>
      <w:r w:rsidRPr="009F1170">
        <w:rPr>
          <w:rFonts w:ascii="Arial" w:eastAsia="Courier New" w:hAnsi="Arial" w:cs="Arial"/>
          <w:sz w:val="21"/>
          <w:szCs w:val="21"/>
        </w:rPr>
        <w:t>}</w:t>
      </w:r>
    </w:p>
    <w:p w14:paraId="5A236042" w14:textId="77777777" w:rsidR="0074522A" w:rsidRPr="009F1170" w:rsidRDefault="0074522A">
      <w:pPr>
        <w:spacing w:before="2" w:line="160" w:lineRule="exact"/>
        <w:rPr>
          <w:rFonts w:ascii="Arial" w:hAnsi="Arial" w:cs="Arial"/>
          <w:sz w:val="17"/>
          <w:szCs w:val="17"/>
        </w:rPr>
      </w:pPr>
    </w:p>
    <w:p w14:paraId="1A309FD7" w14:textId="77777777" w:rsidR="0074522A" w:rsidRPr="009F1170" w:rsidRDefault="00936419">
      <w:pPr>
        <w:ind w:left="100" w:right="4467"/>
        <w:jc w:val="both"/>
        <w:rPr>
          <w:rFonts w:ascii="Arial" w:eastAsia="Arial" w:hAnsi="Arial" w:cs="Arial"/>
          <w:sz w:val="22"/>
          <w:szCs w:val="22"/>
        </w:rPr>
      </w:pPr>
      <w:r w:rsidRPr="009F1170">
        <w:rPr>
          <w:rFonts w:ascii="Arial" w:eastAsia="Arial" w:hAnsi="Arial" w:cs="Arial"/>
          <w:b/>
          <w:sz w:val="22"/>
          <w:szCs w:val="22"/>
        </w:rPr>
        <w:t>Fault Injection</w:t>
      </w:r>
      <w:r w:rsidRPr="009F1170">
        <w:rPr>
          <w:rFonts w:ascii="Arial" w:eastAsia="Arial" w:hAnsi="Arial" w:cs="Arial"/>
          <w:sz w:val="22"/>
          <w:szCs w:val="22"/>
        </w:rPr>
        <w:t xml:space="preserve">: Message Delay for </w:t>
      </w:r>
      <w:r w:rsidRPr="009F1170">
        <w:rPr>
          <w:rFonts w:ascii="Arial" w:eastAsia="Arial" w:hAnsi="Arial" w:cs="Arial"/>
          <w:spacing w:val="-12"/>
          <w:sz w:val="22"/>
          <w:szCs w:val="22"/>
        </w:rPr>
        <w:t>V</w:t>
      </w:r>
      <w:r w:rsidRPr="009F1170">
        <w:rPr>
          <w:rFonts w:ascii="Arial" w:eastAsia="Arial" w:hAnsi="Arial" w:cs="Arial"/>
          <w:sz w:val="22"/>
          <w:szCs w:val="22"/>
        </w:rPr>
        <w:t>ote Message.</w:t>
      </w:r>
    </w:p>
    <w:p w14:paraId="5670C91B" w14:textId="77777777" w:rsidR="0074522A" w:rsidRPr="009F1170" w:rsidRDefault="0074522A">
      <w:pPr>
        <w:spacing w:before="6" w:line="120" w:lineRule="exact"/>
        <w:rPr>
          <w:rFonts w:ascii="Arial" w:hAnsi="Arial" w:cs="Arial"/>
          <w:sz w:val="12"/>
          <w:szCs w:val="12"/>
        </w:rPr>
      </w:pPr>
    </w:p>
    <w:p w14:paraId="3FDFEE05" w14:textId="77777777" w:rsidR="0074522A" w:rsidRPr="009F1170" w:rsidRDefault="00936419">
      <w:pPr>
        <w:spacing w:line="360" w:lineRule="auto"/>
        <w:ind w:left="100" w:right="67"/>
        <w:jc w:val="both"/>
        <w:rPr>
          <w:rFonts w:ascii="Arial" w:eastAsia="Arial" w:hAnsi="Arial" w:cs="Arial"/>
          <w:sz w:val="22"/>
          <w:szCs w:val="22"/>
        </w:rPr>
      </w:pPr>
      <w:r w:rsidRPr="009F1170">
        <w:rPr>
          <w:rFonts w:ascii="Arial" w:eastAsia="Arial" w:hAnsi="Arial" w:cs="Arial"/>
          <w:b/>
          <w:sz w:val="22"/>
          <w:szCs w:val="22"/>
        </w:rPr>
        <w:t>Outcome:</w:t>
      </w:r>
      <w:r w:rsidRPr="009F1170">
        <w:rPr>
          <w:rFonts w:ascii="Arial" w:eastAsia="Arial" w:hAnsi="Arial" w:cs="Arial"/>
          <w:b/>
          <w:spacing w:val="15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>During</w:t>
      </w:r>
      <w:r w:rsidRPr="009F1170"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>the</w:t>
      </w:r>
      <w:r w:rsidRPr="009F1170"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>5th</w:t>
      </w:r>
      <w:r w:rsidRPr="009F1170"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>round,</w:t>
      </w:r>
      <w:r w:rsidRPr="009F1170"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>the</w:t>
      </w:r>
      <w:r w:rsidRPr="009F1170"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>second</w:t>
      </w:r>
      <w:r w:rsidRPr="009F1170"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>and</w:t>
      </w:r>
      <w:r w:rsidRPr="009F1170"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 xml:space="preserve">third validators delay their </w:t>
      </w:r>
      <w:r w:rsidRPr="009F1170">
        <w:rPr>
          <w:rFonts w:ascii="Arial" w:eastAsia="Arial" w:hAnsi="Arial" w:cs="Arial"/>
          <w:spacing w:val="-12"/>
          <w:sz w:val="22"/>
          <w:szCs w:val="22"/>
        </w:rPr>
        <w:t>V</w:t>
      </w:r>
      <w:r w:rsidRPr="009F1170">
        <w:rPr>
          <w:rFonts w:ascii="Arial" w:eastAsia="Arial" w:hAnsi="Arial" w:cs="Arial"/>
          <w:sz w:val="22"/>
          <w:szCs w:val="22"/>
        </w:rPr>
        <w:t>ote messages. As the</w:t>
      </w:r>
      <w:r w:rsidRPr="009F1170"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>next</w:t>
      </w:r>
      <w:r w:rsidRPr="009F1170"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>round</w:t>
      </w:r>
      <w:r w:rsidRPr="009F1170">
        <w:rPr>
          <w:rFonts w:ascii="Arial" w:eastAsia="Arial" w:hAnsi="Arial" w:cs="Arial"/>
          <w:spacing w:val="-4"/>
          <w:sz w:val="22"/>
          <w:szCs w:val="22"/>
        </w:rPr>
        <w:t>’</w:t>
      </w:r>
      <w:r w:rsidRPr="009F1170">
        <w:rPr>
          <w:rFonts w:ascii="Arial" w:eastAsia="Arial" w:hAnsi="Arial" w:cs="Arial"/>
          <w:sz w:val="22"/>
          <w:szCs w:val="22"/>
        </w:rPr>
        <w:t>s</w:t>
      </w:r>
      <w:r w:rsidRPr="009F1170"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>leader</w:t>
      </w:r>
      <w:r w:rsidRPr="009F1170"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>does</w:t>
      </w:r>
      <w:r w:rsidRPr="009F1170"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>not receive 2f + 1 votes, it cannot form a QC. This causes timeout. It</w:t>
      </w:r>
      <w:r w:rsidRPr="009F1170"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>is</w:t>
      </w:r>
      <w:r w:rsidRPr="009F1170"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>handled</w:t>
      </w:r>
      <w:r w:rsidRPr="009F1170"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>by</w:t>
      </w:r>
      <w:r w:rsidRPr="009F1170"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>generating</w:t>
      </w:r>
      <w:r w:rsidRPr="009F1170"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pacing w:val="-8"/>
          <w:sz w:val="22"/>
          <w:szCs w:val="22"/>
        </w:rPr>
        <w:t>T</w:t>
      </w:r>
      <w:r w:rsidRPr="009F1170">
        <w:rPr>
          <w:rFonts w:ascii="Arial" w:eastAsia="Arial" w:hAnsi="Arial" w:cs="Arial"/>
          <w:sz w:val="22"/>
          <w:szCs w:val="22"/>
        </w:rPr>
        <w:t>imeout</w:t>
      </w:r>
      <w:r w:rsidRPr="009F1170"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>messages</w:t>
      </w:r>
      <w:r w:rsidRPr="009F1170"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>which</w:t>
      </w:r>
      <w:r w:rsidRPr="009F1170"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>bring back the validators to recover</w:t>
      </w:r>
      <w:r w:rsidRPr="009F1170">
        <w:rPr>
          <w:rFonts w:ascii="Arial" w:eastAsia="Arial" w:hAnsi="Arial" w:cs="Arial"/>
          <w:spacing w:val="-16"/>
          <w:sz w:val="22"/>
          <w:szCs w:val="22"/>
        </w:rPr>
        <w:t>y</w:t>
      </w:r>
      <w:r w:rsidRPr="009F1170">
        <w:rPr>
          <w:rFonts w:ascii="Arial" w:eastAsia="Arial" w:hAnsi="Arial" w:cs="Arial"/>
          <w:sz w:val="22"/>
          <w:szCs w:val="22"/>
        </w:rPr>
        <w:t>. This results</w:t>
      </w:r>
      <w:r w:rsidRPr="009F1170"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>in</w:t>
      </w:r>
      <w:r w:rsidRPr="009F1170"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>the</w:t>
      </w:r>
      <w:r w:rsidRPr="009F1170"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>abandonment</w:t>
      </w:r>
      <w:r w:rsidRPr="009F1170"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>of the block (and its transaction) generated in the proposal for 4th round. The client does not receive the response for the corresponding request and retransmits the</w:t>
      </w:r>
      <w:r w:rsidRPr="009F1170"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>request</w:t>
      </w:r>
      <w:r w:rsidRPr="009F1170"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>after</w:t>
      </w:r>
      <w:r w:rsidRPr="009F1170"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>the</w:t>
      </w:r>
      <w:r w:rsidRPr="009F1170"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>specified</w:t>
      </w:r>
      <w:r w:rsidRPr="009F1170"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>‘</w:t>
      </w:r>
      <w:proofErr w:type="spellStart"/>
      <w:r w:rsidRPr="009F1170">
        <w:rPr>
          <w:rFonts w:ascii="Arial" w:eastAsia="Arial" w:hAnsi="Arial" w:cs="Arial"/>
          <w:sz w:val="22"/>
          <w:szCs w:val="22"/>
        </w:rPr>
        <w:t>clienttimeout</w:t>
      </w:r>
      <w:proofErr w:type="spellEnd"/>
      <w:r w:rsidRPr="009F1170">
        <w:rPr>
          <w:rFonts w:ascii="Arial" w:eastAsia="Arial" w:hAnsi="Arial" w:cs="Arial"/>
          <w:sz w:val="22"/>
          <w:szCs w:val="22"/>
        </w:rPr>
        <w:t>’.</w:t>
      </w:r>
      <w:r w:rsidRPr="009F1170"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>The</w:t>
      </w:r>
      <w:r w:rsidRPr="009F1170"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 xml:space="preserve">validators respond to this new (retransmitted) request by adding the transaction in the </w:t>
      </w:r>
      <w:proofErr w:type="spellStart"/>
      <w:r w:rsidRPr="009F1170">
        <w:rPr>
          <w:rFonts w:ascii="Arial" w:eastAsia="Arial" w:hAnsi="Arial" w:cs="Arial"/>
          <w:sz w:val="22"/>
          <w:szCs w:val="22"/>
        </w:rPr>
        <w:t>mempool</w:t>
      </w:r>
      <w:proofErr w:type="spellEnd"/>
      <w:r w:rsidRPr="009F1170">
        <w:rPr>
          <w:rFonts w:ascii="Arial" w:eastAsia="Arial" w:hAnsi="Arial" w:cs="Arial"/>
          <w:sz w:val="22"/>
          <w:szCs w:val="22"/>
        </w:rPr>
        <w:t xml:space="preserve"> and committing it in future rounds.</w:t>
      </w:r>
    </w:p>
    <w:p w14:paraId="0CBB0E29" w14:textId="77777777" w:rsidR="0074522A" w:rsidRPr="009F1170" w:rsidRDefault="00936419">
      <w:pPr>
        <w:spacing w:before="3" w:line="360" w:lineRule="auto"/>
        <w:ind w:left="100" w:right="71"/>
        <w:jc w:val="both"/>
        <w:rPr>
          <w:rFonts w:ascii="Arial" w:eastAsia="Arial" w:hAnsi="Arial" w:cs="Arial"/>
          <w:sz w:val="22"/>
          <w:szCs w:val="22"/>
        </w:rPr>
      </w:pPr>
      <w:r w:rsidRPr="009F1170">
        <w:rPr>
          <w:rFonts w:ascii="Arial" w:eastAsia="Arial" w:hAnsi="Arial" w:cs="Arial"/>
          <w:sz w:val="22"/>
          <w:szCs w:val="22"/>
        </w:rPr>
        <w:t>All</w:t>
      </w:r>
      <w:r w:rsidRPr="009F1170"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>the</w:t>
      </w:r>
      <w:r w:rsidRPr="009F1170"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>ledger</w:t>
      </w:r>
      <w:r w:rsidRPr="009F1170"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>files</w:t>
      </w:r>
      <w:r w:rsidRPr="009F1170"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>have</w:t>
      </w:r>
      <w:r w:rsidRPr="009F1170"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>consistent</w:t>
      </w:r>
      <w:r w:rsidRPr="009F1170"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>transactions written by their corresponding validato</w:t>
      </w:r>
      <w:r w:rsidRPr="009F1170">
        <w:rPr>
          <w:rFonts w:ascii="Arial" w:eastAsia="Arial" w:hAnsi="Arial" w:cs="Arial"/>
          <w:spacing w:val="-12"/>
          <w:sz w:val="22"/>
          <w:szCs w:val="22"/>
        </w:rPr>
        <w:t>r</w:t>
      </w:r>
      <w:r w:rsidRPr="009F1170">
        <w:rPr>
          <w:rFonts w:ascii="Arial" w:eastAsia="Arial" w:hAnsi="Arial" w:cs="Arial"/>
          <w:sz w:val="22"/>
          <w:szCs w:val="22"/>
        </w:rPr>
        <w:t>. The clients</w:t>
      </w:r>
      <w:r w:rsidRPr="009F1170"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>and validators terminate gracefully after all the commands by clients have been executed</w:t>
      </w:r>
    </w:p>
    <w:p w14:paraId="7F1AF449" w14:textId="77777777" w:rsidR="0074522A" w:rsidRPr="009F1170" w:rsidRDefault="00936419">
      <w:pPr>
        <w:spacing w:before="3" w:line="240" w:lineRule="exact"/>
        <w:ind w:left="100" w:right="8168"/>
        <w:jc w:val="both"/>
        <w:rPr>
          <w:rFonts w:ascii="Arial" w:eastAsia="Arial" w:hAnsi="Arial" w:cs="Arial"/>
          <w:sz w:val="22"/>
          <w:szCs w:val="22"/>
        </w:rPr>
      </w:pPr>
      <w:r w:rsidRPr="009F1170">
        <w:rPr>
          <w:rFonts w:ascii="Arial" w:eastAsia="Arial" w:hAnsi="Arial" w:cs="Arial"/>
          <w:position w:val="-1"/>
          <w:sz w:val="22"/>
          <w:szCs w:val="22"/>
        </w:rPr>
        <w:t>in the ledge</w:t>
      </w:r>
      <w:r w:rsidRPr="009F1170">
        <w:rPr>
          <w:rFonts w:ascii="Arial" w:eastAsia="Arial" w:hAnsi="Arial" w:cs="Arial"/>
          <w:spacing w:val="-12"/>
          <w:position w:val="-1"/>
          <w:sz w:val="22"/>
          <w:szCs w:val="22"/>
        </w:rPr>
        <w:t>r</w:t>
      </w:r>
      <w:r w:rsidRPr="009F1170">
        <w:rPr>
          <w:rFonts w:ascii="Arial" w:eastAsia="Arial" w:hAnsi="Arial" w:cs="Arial"/>
          <w:position w:val="-1"/>
          <w:sz w:val="22"/>
          <w:szCs w:val="22"/>
        </w:rPr>
        <w:t>.</w:t>
      </w:r>
    </w:p>
    <w:p w14:paraId="481A99F7" w14:textId="77777777" w:rsidR="0074522A" w:rsidRPr="009F1170" w:rsidRDefault="0074522A">
      <w:pPr>
        <w:spacing w:before="12" w:line="200" w:lineRule="exact"/>
        <w:rPr>
          <w:rFonts w:ascii="Arial" w:hAnsi="Arial" w:cs="Arial"/>
        </w:rPr>
      </w:pPr>
    </w:p>
    <w:p w14:paraId="3F9185E7" w14:textId="77777777" w:rsidR="0074522A" w:rsidRPr="009F1170" w:rsidRDefault="00936419">
      <w:pPr>
        <w:spacing w:before="39"/>
        <w:ind w:left="205"/>
        <w:rPr>
          <w:rFonts w:ascii="Arial" w:eastAsia="Courier New" w:hAnsi="Arial" w:cs="Arial"/>
          <w:sz w:val="21"/>
          <w:szCs w:val="21"/>
        </w:rPr>
      </w:pPr>
      <w:r w:rsidRPr="009F1170">
        <w:rPr>
          <w:rFonts w:ascii="Arial" w:eastAsia="Courier New" w:hAnsi="Arial" w:cs="Arial"/>
          <w:sz w:val="21"/>
          <w:szCs w:val="21"/>
        </w:rPr>
        <w:t>{</w:t>
      </w:r>
    </w:p>
    <w:p w14:paraId="4CCABB58" w14:textId="77777777" w:rsidR="0074522A" w:rsidRPr="009F1170" w:rsidRDefault="0074522A">
      <w:pPr>
        <w:spacing w:before="9" w:line="100" w:lineRule="exact"/>
        <w:rPr>
          <w:rFonts w:ascii="Arial" w:hAnsi="Arial" w:cs="Arial"/>
          <w:sz w:val="11"/>
          <w:szCs w:val="11"/>
        </w:rPr>
      </w:pPr>
    </w:p>
    <w:p w14:paraId="1882034D" w14:textId="77777777" w:rsidR="0074522A" w:rsidRPr="009F1170" w:rsidRDefault="00936419">
      <w:pPr>
        <w:ind w:left="583"/>
        <w:rPr>
          <w:rFonts w:ascii="Arial" w:eastAsia="Courier New" w:hAnsi="Arial" w:cs="Arial"/>
          <w:sz w:val="21"/>
          <w:szCs w:val="21"/>
        </w:rPr>
      </w:pPr>
      <w:r w:rsidRPr="009F1170">
        <w:rPr>
          <w:rFonts w:ascii="Arial" w:eastAsia="Courier New" w:hAnsi="Arial" w:cs="Arial"/>
          <w:color w:val="A21515"/>
          <w:sz w:val="21"/>
          <w:szCs w:val="21"/>
        </w:rPr>
        <w:t>'</w:t>
      </w:r>
      <w:proofErr w:type="spellStart"/>
      <w:r w:rsidRPr="009F1170">
        <w:rPr>
          <w:rFonts w:ascii="Arial" w:eastAsia="Courier New" w:hAnsi="Arial" w:cs="Arial"/>
          <w:color w:val="A21515"/>
          <w:sz w:val="21"/>
          <w:szCs w:val="21"/>
        </w:rPr>
        <w:t>nvalidators</w:t>
      </w:r>
      <w:proofErr w:type="spellEnd"/>
      <w:r w:rsidRPr="009F1170">
        <w:rPr>
          <w:rFonts w:ascii="Arial" w:eastAsia="Courier New" w:hAnsi="Arial" w:cs="Arial"/>
          <w:color w:val="A21515"/>
          <w:sz w:val="21"/>
          <w:szCs w:val="21"/>
        </w:rPr>
        <w:t>'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 xml:space="preserve">: </w:t>
      </w:r>
      <w:r w:rsidRPr="009F1170">
        <w:rPr>
          <w:rFonts w:ascii="Arial" w:eastAsia="Courier New" w:hAnsi="Arial" w:cs="Arial"/>
          <w:color w:val="098658"/>
          <w:sz w:val="21"/>
          <w:szCs w:val="21"/>
        </w:rPr>
        <w:t>4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>,</w:t>
      </w:r>
    </w:p>
    <w:p w14:paraId="4EC55CC4" w14:textId="77777777" w:rsidR="0074522A" w:rsidRPr="009F1170" w:rsidRDefault="0074522A">
      <w:pPr>
        <w:spacing w:before="9" w:line="100" w:lineRule="exact"/>
        <w:rPr>
          <w:rFonts w:ascii="Arial" w:hAnsi="Arial" w:cs="Arial"/>
          <w:sz w:val="11"/>
          <w:szCs w:val="11"/>
        </w:rPr>
      </w:pPr>
    </w:p>
    <w:p w14:paraId="0484A319" w14:textId="77777777" w:rsidR="0074522A" w:rsidRPr="009F1170" w:rsidRDefault="00936419">
      <w:pPr>
        <w:ind w:left="583"/>
        <w:rPr>
          <w:rFonts w:ascii="Arial" w:eastAsia="Courier New" w:hAnsi="Arial" w:cs="Arial"/>
          <w:sz w:val="21"/>
          <w:szCs w:val="21"/>
        </w:rPr>
      </w:pPr>
      <w:r w:rsidRPr="009F1170">
        <w:rPr>
          <w:rFonts w:ascii="Arial" w:eastAsia="Courier New" w:hAnsi="Arial" w:cs="Arial"/>
          <w:color w:val="A21515"/>
          <w:sz w:val="21"/>
          <w:szCs w:val="21"/>
        </w:rPr>
        <w:t>'</w:t>
      </w:r>
      <w:proofErr w:type="spellStart"/>
      <w:r w:rsidRPr="009F1170">
        <w:rPr>
          <w:rFonts w:ascii="Arial" w:eastAsia="Courier New" w:hAnsi="Arial" w:cs="Arial"/>
          <w:color w:val="A21515"/>
          <w:sz w:val="21"/>
          <w:szCs w:val="21"/>
        </w:rPr>
        <w:t>nfaulty</w:t>
      </w:r>
      <w:proofErr w:type="spellEnd"/>
      <w:r w:rsidRPr="009F1170">
        <w:rPr>
          <w:rFonts w:ascii="Arial" w:eastAsia="Courier New" w:hAnsi="Arial" w:cs="Arial"/>
          <w:color w:val="A21515"/>
          <w:sz w:val="21"/>
          <w:szCs w:val="21"/>
        </w:rPr>
        <w:t>'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 xml:space="preserve">: </w:t>
      </w:r>
      <w:r w:rsidRPr="009F1170">
        <w:rPr>
          <w:rFonts w:ascii="Arial" w:eastAsia="Courier New" w:hAnsi="Arial" w:cs="Arial"/>
          <w:color w:val="098658"/>
          <w:sz w:val="21"/>
          <w:szCs w:val="21"/>
        </w:rPr>
        <w:t>1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>,</w:t>
      </w:r>
    </w:p>
    <w:p w14:paraId="6F71AC07" w14:textId="77777777" w:rsidR="0074522A" w:rsidRPr="009F1170" w:rsidRDefault="0074522A">
      <w:pPr>
        <w:spacing w:before="9" w:line="100" w:lineRule="exact"/>
        <w:rPr>
          <w:rFonts w:ascii="Arial" w:hAnsi="Arial" w:cs="Arial"/>
          <w:sz w:val="11"/>
          <w:szCs w:val="11"/>
        </w:rPr>
      </w:pPr>
    </w:p>
    <w:p w14:paraId="76E1805A" w14:textId="77777777" w:rsidR="0074522A" w:rsidRPr="009F1170" w:rsidRDefault="00936419">
      <w:pPr>
        <w:ind w:left="583"/>
        <w:rPr>
          <w:rFonts w:ascii="Arial" w:eastAsia="Courier New" w:hAnsi="Arial" w:cs="Arial"/>
          <w:sz w:val="21"/>
          <w:szCs w:val="21"/>
        </w:rPr>
      </w:pPr>
      <w:r w:rsidRPr="009F1170">
        <w:rPr>
          <w:rFonts w:ascii="Arial" w:eastAsia="Courier New" w:hAnsi="Arial" w:cs="Arial"/>
          <w:color w:val="A21515"/>
          <w:sz w:val="21"/>
          <w:szCs w:val="21"/>
        </w:rPr>
        <w:t>'</w:t>
      </w:r>
      <w:proofErr w:type="spellStart"/>
      <w:r w:rsidRPr="009F1170">
        <w:rPr>
          <w:rFonts w:ascii="Arial" w:eastAsia="Courier New" w:hAnsi="Arial" w:cs="Arial"/>
          <w:color w:val="A21515"/>
          <w:sz w:val="21"/>
          <w:szCs w:val="21"/>
        </w:rPr>
        <w:t>nclients</w:t>
      </w:r>
      <w:proofErr w:type="spellEnd"/>
      <w:r w:rsidRPr="009F1170">
        <w:rPr>
          <w:rFonts w:ascii="Arial" w:eastAsia="Courier New" w:hAnsi="Arial" w:cs="Arial"/>
          <w:color w:val="A21515"/>
          <w:sz w:val="21"/>
          <w:szCs w:val="21"/>
        </w:rPr>
        <w:t>'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 xml:space="preserve">: </w:t>
      </w:r>
      <w:r w:rsidRPr="009F1170">
        <w:rPr>
          <w:rFonts w:ascii="Arial" w:eastAsia="Courier New" w:hAnsi="Arial" w:cs="Arial"/>
          <w:color w:val="098658"/>
          <w:sz w:val="21"/>
          <w:szCs w:val="21"/>
        </w:rPr>
        <w:t>3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>,</w:t>
      </w:r>
    </w:p>
    <w:p w14:paraId="4405E79E" w14:textId="77777777" w:rsidR="0074522A" w:rsidRPr="009F1170" w:rsidRDefault="0074522A">
      <w:pPr>
        <w:spacing w:before="9" w:line="100" w:lineRule="exact"/>
        <w:rPr>
          <w:rFonts w:ascii="Arial" w:hAnsi="Arial" w:cs="Arial"/>
          <w:sz w:val="11"/>
          <w:szCs w:val="11"/>
        </w:rPr>
      </w:pPr>
    </w:p>
    <w:p w14:paraId="31937A08" w14:textId="77777777" w:rsidR="0074522A" w:rsidRPr="009F1170" w:rsidRDefault="00936419">
      <w:pPr>
        <w:ind w:left="583"/>
        <w:rPr>
          <w:rFonts w:ascii="Arial" w:eastAsia="Courier New" w:hAnsi="Arial" w:cs="Arial"/>
          <w:sz w:val="21"/>
          <w:szCs w:val="21"/>
        </w:rPr>
      </w:pPr>
      <w:r w:rsidRPr="009F1170">
        <w:rPr>
          <w:rFonts w:ascii="Arial" w:eastAsia="Courier New" w:hAnsi="Arial" w:cs="Arial"/>
          <w:color w:val="A21515"/>
          <w:sz w:val="21"/>
          <w:szCs w:val="21"/>
        </w:rPr>
        <w:t>'</w:t>
      </w:r>
      <w:proofErr w:type="spellStart"/>
      <w:r w:rsidRPr="009F1170">
        <w:rPr>
          <w:rFonts w:ascii="Arial" w:eastAsia="Courier New" w:hAnsi="Arial" w:cs="Arial"/>
          <w:color w:val="A21515"/>
          <w:sz w:val="21"/>
          <w:szCs w:val="21"/>
        </w:rPr>
        <w:t>nclientops</w:t>
      </w:r>
      <w:proofErr w:type="spellEnd"/>
      <w:r w:rsidRPr="009F1170">
        <w:rPr>
          <w:rFonts w:ascii="Arial" w:eastAsia="Courier New" w:hAnsi="Arial" w:cs="Arial"/>
          <w:color w:val="A21515"/>
          <w:sz w:val="21"/>
          <w:szCs w:val="21"/>
        </w:rPr>
        <w:t>'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 xml:space="preserve">: </w:t>
      </w:r>
      <w:r w:rsidRPr="009F1170">
        <w:rPr>
          <w:rFonts w:ascii="Arial" w:eastAsia="Courier New" w:hAnsi="Arial" w:cs="Arial"/>
          <w:color w:val="098658"/>
          <w:sz w:val="21"/>
          <w:szCs w:val="21"/>
        </w:rPr>
        <w:t>6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>,</w:t>
      </w:r>
    </w:p>
    <w:p w14:paraId="01BD5263" w14:textId="77777777" w:rsidR="0074522A" w:rsidRPr="009F1170" w:rsidRDefault="0074522A">
      <w:pPr>
        <w:spacing w:before="9" w:line="100" w:lineRule="exact"/>
        <w:rPr>
          <w:rFonts w:ascii="Arial" w:hAnsi="Arial" w:cs="Arial"/>
          <w:sz w:val="11"/>
          <w:szCs w:val="11"/>
        </w:rPr>
      </w:pPr>
    </w:p>
    <w:p w14:paraId="570E4C65" w14:textId="77777777" w:rsidR="0074522A" w:rsidRPr="009F1170" w:rsidRDefault="00936419">
      <w:pPr>
        <w:ind w:left="583"/>
        <w:rPr>
          <w:rFonts w:ascii="Arial" w:eastAsia="Courier New" w:hAnsi="Arial" w:cs="Arial"/>
          <w:sz w:val="21"/>
          <w:szCs w:val="21"/>
        </w:rPr>
      </w:pPr>
      <w:r w:rsidRPr="009F1170">
        <w:rPr>
          <w:rFonts w:ascii="Arial" w:eastAsia="Courier New" w:hAnsi="Arial" w:cs="Arial"/>
          <w:color w:val="A21515"/>
          <w:sz w:val="21"/>
          <w:szCs w:val="21"/>
        </w:rPr>
        <w:t>'</w:t>
      </w:r>
      <w:proofErr w:type="spellStart"/>
      <w:r w:rsidRPr="009F1170">
        <w:rPr>
          <w:rFonts w:ascii="Arial" w:eastAsia="Courier New" w:hAnsi="Arial" w:cs="Arial"/>
          <w:color w:val="A21515"/>
          <w:sz w:val="21"/>
          <w:szCs w:val="21"/>
        </w:rPr>
        <w:t>sleeptime</w:t>
      </w:r>
      <w:proofErr w:type="spellEnd"/>
      <w:r w:rsidRPr="009F1170">
        <w:rPr>
          <w:rFonts w:ascii="Arial" w:eastAsia="Courier New" w:hAnsi="Arial" w:cs="Arial"/>
          <w:color w:val="A21515"/>
          <w:sz w:val="21"/>
          <w:szCs w:val="21"/>
        </w:rPr>
        <w:t>'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 xml:space="preserve">: </w:t>
      </w:r>
      <w:r w:rsidRPr="009F1170">
        <w:rPr>
          <w:rFonts w:ascii="Arial" w:eastAsia="Courier New" w:hAnsi="Arial" w:cs="Arial"/>
          <w:color w:val="098658"/>
          <w:sz w:val="21"/>
          <w:szCs w:val="21"/>
        </w:rPr>
        <w:t>1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>,</w:t>
      </w:r>
    </w:p>
    <w:p w14:paraId="5A95B3E1" w14:textId="77777777" w:rsidR="0074522A" w:rsidRPr="009F1170" w:rsidRDefault="0074522A">
      <w:pPr>
        <w:spacing w:before="9" w:line="100" w:lineRule="exact"/>
        <w:rPr>
          <w:rFonts w:ascii="Arial" w:hAnsi="Arial" w:cs="Arial"/>
          <w:sz w:val="11"/>
          <w:szCs w:val="11"/>
        </w:rPr>
      </w:pPr>
    </w:p>
    <w:p w14:paraId="3C22B2E1" w14:textId="77777777" w:rsidR="0074522A" w:rsidRPr="009F1170" w:rsidRDefault="00936419">
      <w:pPr>
        <w:ind w:left="583"/>
        <w:rPr>
          <w:rFonts w:ascii="Arial" w:eastAsia="Courier New" w:hAnsi="Arial" w:cs="Arial"/>
          <w:sz w:val="21"/>
          <w:szCs w:val="21"/>
        </w:rPr>
      </w:pPr>
      <w:r w:rsidRPr="009F1170">
        <w:rPr>
          <w:rFonts w:ascii="Arial" w:eastAsia="Courier New" w:hAnsi="Arial" w:cs="Arial"/>
          <w:color w:val="A21515"/>
          <w:sz w:val="21"/>
          <w:szCs w:val="21"/>
        </w:rPr>
        <w:t>'</w:t>
      </w:r>
      <w:proofErr w:type="spellStart"/>
      <w:r w:rsidRPr="009F1170">
        <w:rPr>
          <w:rFonts w:ascii="Arial" w:eastAsia="Courier New" w:hAnsi="Arial" w:cs="Arial"/>
          <w:color w:val="A21515"/>
          <w:sz w:val="21"/>
          <w:szCs w:val="21"/>
        </w:rPr>
        <w:t>clienttimeout</w:t>
      </w:r>
      <w:proofErr w:type="spellEnd"/>
      <w:r w:rsidRPr="009F1170">
        <w:rPr>
          <w:rFonts w:ascii="Arial" w:eastAsia="Courier New" w:hAnsi="Arial" w:cs="Arial"/>
          <w:color w:val="A21515"/>
          <w:sz w:val="21"/>
          <w:szCs w:val="21"/>
        </w:rPr>
        <w:t>'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 xml:space="preserve">: </w:t>
      </w:r>
      <w:r w:rsidRPr="009F1170">
        <w:rPr>
          <w:rFonts w:ascii="Arial" w:eastAsia="Courier New" w:hAnsi="Arial" w:cs="Arial"/>
          <w:color w:val="098658"/>
          <w:sz w:val="21"/>
          <w:szCs w:val="21"/>
        </w:rPr>
        <w:t>10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>,</w:t>
      </w:r>
    </w:p>
    <w:p w14:paraId="1A352A0C" w14:textId="77777777" w:rsidR="0074522A" w:rsidRPr="009F1170" w:rsidRDefault="0074522A">
      <w:pPr>
        <w:spacing w:before="9" w:line="100" w:lineRule="exact"/>
        <w:rPr>
          <w:rFonts w:ascii="Arial" w:hAnsi="Arial" w:cs="Arial"/>
          <w:sz w:val="11"/>
          <w:szCs w:val="11"/>
        </w:rPr>
      </w:pPr>
    </w:p>
    <w:p w14:paraId="049ACCB4" w14:textId="77777777" w:rsidR="0074522A" w:rsidRPr="009F1170" w:rsidRDefault="00936419">
      <w:pPr>
        <w:ind w:left="583"/>
        <w:rPr>
          <w:rFonts w:ascii="Arial" w:eastAsia="Courier New" w:hAnsi="Arial" w:cs="Arial"/>
          <w:sz w:val="21"/>
          <w:szCs w:val="21"/>
        </w:rPr>
      </w:pPr>
      <w:r w:rsidRPr="009F1170">
        <w:rPr>
          <w:rFonts w:ascii="Arial" w:eastAsia="Courier New" w:hAnsi="Arial" w:cs="Arial"/>
          <w:color w:val="A21515"/>
          <w:sz w:val="21"/>
          <w:szCs w:val="21"/>
        </w:rPr>
        <w:t>'delta'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 xml:space="preserve">: </w:t>
      </w:r>
      <w:r w:rsidRPr="009F1170">
        <w:rPr>
          <w:rFonts w:ascii="Arial" w:eastAsia="Courier New" w:hAnsi="Arial" w:cs="Arial"/>
          <w:color w:val="098658"/>
          <w:sz w:val="21"/>
          <w:szCs w:val="21"/>
        </w:rPr>
        <w:t>5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>,</w:t>
      </w:r>
    </w:p>
    <w:p w14:paraId="41ABCDA9" w14:textId="77777777" w:rsidR="0074522A" w:rsidRPr="009F1170" w:rsidRDefault="0074522A">
      <w:pPr>
        <w:spacing w:before="9" w:line="100" w:lineRule="exact"/>
        <w:rPr>
          <w:rFonts w:ascii="Arial" w:hAnsi="Arial" w:cs="Arial"/>
          <w:sz w:val="11"/>
          <w:szCs w:val="11"/>
        </w:rPr>
      </w:pPr>
    </w:p>
    <w:p w14:paraId="76FDB60A" w14:textId="77777777" w:rsidR="0074522A" w:rsidRPr="009F1170" w:rsidRDefault="00936419">
      <w:pPr>
        <w:ind w:left="583"/>
        <w:rPr>
          <w:rFonts w:ascii="Arial" w:eastAsia="Courier New" w:hAnsi="Arial" w:cs="Arial"/>
          <w:sz w:val="21"/>
          <w:szCs w:val="21"/>
        </w:rPr>
      </w:pPr>
      <w:r w:rsidRPr="009F1170">
        <w:rPr>
          <w:rFonts w:ascii="Arial" w:eastAsia="Courier New" w:hAnsi="Arial" w:cs="Arial"/>
          <w:color w:val="A21515"/>
          <w:sz w:val="21"/>
          <w:szCs w:val="21"/>
        </w:rPr>
        <w:t>'</w:t>
      </w:r>
      <w:proofErr w:type="spellStart"/>
      <w:proofErr w:type="gramStart"/>
      <w:r w:rsidRPr="009F1170">
        <w:rPr>
          <w:rFonts w:ascii="Arial" w:eastAsia="Courier New" w:hAnsi="Arial" w:cs="Arial"/>
          <w:color w:val="A21515"/>
          <w:sz w:val="21"/>
          <w:szCs w:val="21"/>
        </w:rPr>
        <w:t>window</w:t>
      </w:r>
      <w:proofErr w:type="gramEnd"/>
      <w:r w:rsidRPr="009F1170">
        <w:rPr>
          <w:rFonts w:ascii="Arial" w:eastAsia="Courier New" w:hAnsi="Arial" w:cs="Arial"/>
          <w:color w:val="A21515"/>
          <w:sz w:val="21"/>
          <w:szCs w:val="21"/>
        </w:rPr>
        <w:t>_size</w:t>
      </w:r>
      <w:proofErr w:type="spellEnd"/>
      <w:r w:rsidRPr="009F1170">
        <w:rPr>
          <w:rFonts w:ascii="Arial" w:eastAsia="Courier New" w:hAnsi="Arial" w:cs="Arial"/>
          <w:color w:val="A21515"/>
          <w:sz w:val="21"/>
          <w:szCs w:val="21"/>
        </w:rPr>
        <w:t>'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 xml:space="preserve">: </w:t>
      </w:r>
      <w:r w:rsidRPr="009F1170">
        <w:rPr>
          <w:rFonts w:ascii="Arial" w:eastAsia="Courier New" w:hAnsi="Arial" w:cs="Arial"/>
          <w:color w:val="098658"/>
          <w:sz w:val="21"/>
          <w:szCs w:val="21"/>
        </w:rPr>
        <w:t>5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>,</w:t>
      </w:r>
    </w:p>
    <w:p w14:paraId="7E3DA22D" w14:textId="77777777" w:rsidR="0074522A" w:rsidRPr="009F1170" w:rsidRDefault="0074522A">
      <w:pPr>
        <w:spacing w:before="9" w:line="100" w:lineRule="exact"/>
        <w:rPr>
          <w:rFonts w:ascii="Arial" w:hAnsi="Arial" w:cs="Arial"/>
          <w:sz w:val="11"/>
          <w:szCs w:val="11"/>
        </w:rPr>
      </w:pPr>
    </w:p>
    <w:p w14:paraId="1D83A4FE" w14:textId="77777777" w:rsidR="0074522A" w:rsidRPr="009F1170" w:rsidRDefault="00936419">
      <w:pPr>
        <w:ind w:left="583"/>
        <w:rPr>
          <w:rFonts w:ascii="Arial" w:eastAsia="Courier New" w:hAnsi="Arial" w:cs="Arial"/>
          <w:sz w:val="21"/>
          <w:szCs w:val="21"/>
        </w:rPr>
      </w:pPr>
      <w:r w:rsidRPr="009F1170">
        <w:rPr>
          <w:rFonts w:ascii="Arial" w:eastAsia="Courier New" w:hAnsi="Arial" w:cs="Arial"/>
          <w:color w:val="A21515"/>
          <w:sz w:val="21"/>
          <w:szCs w:val="21"/>
        </w:rPr>
        <w:t>'</w:t>
      </w:r>
      <w:proofErr w:type="spellStart"/>
      <w:proofErr w:type="gramStart"/>
      <w:r w:rsidRPr="009F1170">
        <w:rPr>
          <w:rFonts w:ascii="Arial" w:eastAsia="Courier New" w:hAnsi="Arial" w:cs="Arial"/>
          <w:color w:val="A21515"/>
          <w:sz w:val="21"/>
          <w:szCs w:val="21"/>
        </w:rPr>
        <w:t>exclude</w:t>
      </w:r>
      <w:proofErr w:type="gramEnd"/>
      <w:r w:rsidRPr="009F1170">
        <w:rPr>
          <w:rFonts w:ascii="Arial" w:eastAsia="Courier New" w:hAnsi="Arial" w:cs="Arial"/>
          <w:color w:val="A21515"/>
          <w:sz w:val="21"/>
          <w:szCs w:val="21"/>
        </w:rPr>
        <w:t>_size</w:t>
      </w:r>
      <w:proofErr w:type="spellEnd"/>
      <w:r w:rsidRPr="009F1170">
        <w:rPr>
          <w:rFonts w:ascii="Arial" w:eastAsia="Courier New" w:hAnsi="Arial" w:cs="Arial"/>
          <w:color w:val="A21515"/>
          <w:sz w:val="21"/>
          <w:szCs w:val="21"/>
        </w:rPr>
        <w:t>'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 xml:space="preserve">: </w:t>
      </w:r>
      <w:r w:rsidRPr="009F1170">
        <w:rPr>
          <w:rFonts w:ascii="Arial" w:eastAsia="Courier New" w:hAnsi="Arial" w:cs="Arial"/>
          <w:color w:val="098658"/>
          <w:sz w:val="21"/>
          <w:szCs w:val="21"/>
        </w:rPr>
        <w:t>1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>,</w:t>
      </w:r>
    </w:p>
    <w:p w14:paraId="5E5D5580" w14:textId="77777777" w:rsidR="0074522A" w:rsidRPr="009F1170" w:rsidRDefault="0074522A">
      <w:pPr>
        <w:spacing w:before="9" w:line="100" w:lineRule="exact"/>
        <w:rPr>
          <w:rFonts w:ascii="Arial" w:hAnsi="Arial" w:cs="Arial"/>
          <w:sz w:val="11"/>
          <w:szCs w:val="11"/>
        </w:rPr>
      </w:pPr>
    </w:p>
    <w:p w14:paraId="3DA5F64D" w14:textId="77777777" w:rsidR="0074522A" w:rsidRPr="009F1170" w:rsidRDefault="00936419">
      <w:pPr>
        <w:ind w:left="583"/>
        <w:rPr>
          <w:rFonts w:ascii="Arial" w:eastAsia="Courier New" w:hAnsi="Arial" w:cs="Arial"/>
          <w:sz w:val="21"/>
          <w:szCs w:val="21"/>
        </w:rPr>
      </w:pPr>
      <w:r w:rsidRPr="009F1170">
        <w:rPr>
          <w:rFonts w:ascii="Arial" w:eastAsia="Courier New" w:hAnsi="Arial" w:cs="Arial"/>
          <w:color w:val="A21515"/>
          <w:sz w:val="21"/>
          <w:szCs w:val="21"/>
        </w:rPr>
        <w:t>'</w:t>
      </w:r>
      <w:proofErr w:type="spellStart"/>
      <w:r w:rsidRPr="009F1170">
        <w:rPr>
          <w:rFonts w:ascii="Arial" w:eastAsia="Courier New" w:hAnsi="Arial" w:cs="Arial"/>
          <w:color w:val="A21515"/>
          <w:sz w:val="21"/>
          <w:szCs w:val="21"/>
        </w:rPr>
        <w:t>failure_config</w:t>
      </w:r>
      <w:proofErr w:type="spellEnd"/>
      <w:r w:rsidRPr="009F1170">
        <w:rPr>
          <w:rFonts w:ascii="Arial" w:eastAsia="Courier New" w:hAnsi="Arial" w:cs="Arial"/>
          <w:color w:val="A21515"/>
          <w:sz w:val="21"/>
          <w:szCs w:val="21"/>
        </w:rPr>
        <w:t>'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 xml:space="preserve">: </w:t>
      </w:r>
      <w:proofErr w:type="spellStart"/>
      <w:proofErr w:type="gramStart"/>
      <w:r w:rsidRPr="009F1170">
        <w:rPr>
          <w:rFonts w:ascii="Arial" w:eastAsia="Courier New" w:hAnsi="Arial" w:cs="Arial"/>
          <w:color w:val="000000"/>
          <w:sz w:val="21"/>
          <w:szCs w:val="21"/>
        </w:rPr>
        <w:t>FailureConfig</w:t>
      </w:r>
      <w:proofErr w:type="spellEnd"/>
      <w:r w:rsidRPr="009F1170">
        <w:rPr>
          <w:rFonts w:ascii="Arial" w:eastAsia="Courier New" w:hAnsi="Arial" w:cs="Arial"/>
          <w:color w:val="000000"/>
          <w:sz w:val="21"/>
          <w:szCs w:val="21"/>
        </w:rPr>
        <w:t>(</w:t>
      </w:r>
      <w:proofErr w:type="gramEnd"/>
    </w:p>
    <w:p w14:paraId="22E6C9E8" w14:textId="77777777" w:rsidR="0074522A" w:rsidRPr="009F1170" w:rsidRDefault="0074522A">
      <w:pPr>
        <w:spacing w:before="9" w:line="100" w:lineRule="exact"/>
        <w:rPr>
          <w:rFonts w:ascii="Arial" w:hAnsi="Arial" w:cs="Arial"/>
          <w:sz w:val="11"/>
          <w:szCs w:val="11"/>
        </w:rPr>
      </w:pPr>
    </w:p>
    <w:p w14:paraId="0ADC8C45" w14:textId="77777777" w:rsidR="0074522A" w:rsidRPr="009F1170" w:rsidRDefault="00993CA2">
      <w:pPr>
        <w:ind w:left="1051" w:right="7177"/>
        <w:jc w:val="center"/>
        <w:rPr>
          <w:rFonts w:ascii="Arial" w:eastAsia="Courier New" w:hAnsi="Arial" w:cs="Arial"/>
          <w:sz w:val="21"/>
          <w:szCs w:val="21"/>
        </w:rPr>
      </w:pPr>
      <w:r>
        <w:rPr>
          <w:rFonts w:ascii="Arial" w:hAnsi="Arial" w:cs="Arial"/>
        </w:rPr>
        <w:pict w14:anchorId="05829406">
          <v:group id="_x0000_s2075" alt="" style="position:absolute;left:0;text-align:left;margin-left:71.5pt;margin-top:302.5pt;width:469.5pt;height:405.5pt;z-index:-251659264;mso-position-horizontal-relative:page;mso-position-vertical-relative:page" coordorigin="1430,6050" coordsize="9390,8110">
            <v:shape id="_x0000_s2076" alt="" style="position:absolute;left:1450;top:6060;width:0;height:8080" coordorigin="1450,6060" coordsize="0,8080" path="m1450,6060r,8080e" filled="f" strokeweight="1pt">
              <v:path arrowok="t"/>
            </v:shape>
            <v:shape id="_x0000_s2077" alt="" style="position:absolute;left:10810;top:6060;width:0;height:8080" coordorigin="10810,6060" coordsize="0,8080" path="m10810,6060r,8080e" filled="f" strokeweight="1pt">
              <v:path arrowok="t"/>
            </v:shape>
            <v:shape id="_x0000_s2078" alt="" style="position:absolute;left:1440;top:6070;width:9360;height:0" coordorigin="1440,6070" coordsize="9360,0" path="m1440,6070r9360,e" filled="f" strokeweight="1pt">
              <v:path arrowok="t"/>
            </v:shape>
            <v:shape id="_x0000_s2079" alt="" style="position:absolute;left:1440;top:14150;width:9360;height:0" coordorigin="1440,14150" coordsize="9360,0" path="m1440,14150r9360,e" filled="f" strokeweight="1pt">
              <v:path arrowok="t"/>
            </v:shape>
            <w10:wrap anchorx="page" anchory="page"/>
          </v:group>
        </w:pict>
      </w:r>
      <w:r w:rsidR="00936419" w:rsidRPr="009F1170">
        <w:rPr>
          <w:rFonts w:ascii="Arial" w:eastAsia="Courier New" w:hAnsi="Arial" w:cs="Arial"/>
          <w:color w:val="000F80"/>
          <w:sz w:val="21"/>
          <w:szCs w:val="21"/>
        </w:rPr>
        <w:t>failures</w:t>
      </w:r>
      <w:proofErr w:type="gramStart"/>
      <w:r w:rsidR="00936419" w:rsidRPr="009F1170">
        <w:rPr>
          <w:rFonts w:ascii="Arial" w:eastAsia="Courier New" w:hAnsi="Arial" w:cs="Arial"/>
          <w:color w:val="000000"/>
          <w:sz w:val="21"/>
          <w:szCs w:val="21"/>
        </w:rPr>
        <w:t>=[</w:t>
      </w:r>
      <w:proofErr w:type="gramEnd"/>
    </w:p>
    <w:p w14:paraId="49FDF561" w14:textId="77777777" w:rsidR="0074522A" w:rsidRPr="009F1170" w:rsidRDefault="0074522A">
      <w:pPr>
        <w:spacing w:before="9" w:line="100" w:lineRule="exact"/>
        <w:rPr>
          <w:rFonts w:ascii="Arial" w:hAnsi="Arial" w:cs="Arial"/>
          <w:sz w:val="11"/>
          <w:szCs w:val="11"/>
        </w:rPr>
      </w:pPr>
    </w:p>
    <w:p w14:paraId="2EBB5A90" w14:textId="77777777" w:rsidR="0074522A" w:rsidRPr="009F1170" w:rsidRDefault="00936419">
      <w:pPr>
        <w:ind w:left="1591"/>
        <w:rPr>
          <w:rFonts w:ascii="Arial" w:eastAsia="Courier New" w:hAnsi="Arial" w:cs="Arial"/>
          <w:sz w:val="21"/>
          <w:szCs w:val="21"/>
        </w:rPr>
      </w:pPr>
      <w:proofErr w:type="gramStart"/>
      <w:r w:rsidRPr="009F1170">
        <w:rPr>
          <w:rFonts w:ascii="Arial" w:eastAsia="Courier New" w:hAnsi="Arial" w:cs="Arial"/>
          <w:sz w:val="21"/>
          <w:szCs w:val="21"/>
        </w:rPr>
        <w:t>Failure(</w:t>
      </w:r>
      <w:proofErr w:type="spellStart"/>
      <w:proofErr w:type="gramEnd"/>
      <w:r w:rsidRPr="009F1170">
        <w:rPr>
          <w:rFonts w:ascii="Arial" w:eastAsia="Courier New" w:hAnsi="Arial" w:cs="Arial"/>
          <w:color w:val="000F80"/>
          <w:sz w:val="21"/>
          <w:szCs w:val="21"/>
        </w:rPr>
        <w:t>src</w:t>
      </w:r>
      <w:proofErr w:type="spellEnd"/>
      <w:r w:rsidRPr="009F1170">
        <w:rPr>
          <w:rFonts w:ascii="Arial" w:eastAsia="Courier New" w:hAnsi="Arial" w:cs="Arial"/>
          <w:color w:val="000000"/>
          <w:sz w:val="21"/>
          <w:szCs w:val="21"/>
        </w:rPr>
        <w:t>=</w:t>
      </w:r>
      <w:r w:rsidRPr="009F1170">
        <w:rPr>
          <w:rFonts w:ascii="Arial" w:eastAsia="Courier New" w:hAnsi="Arial" w:cs="Arial"/>
          <w:color w:val="098658"/>
          <w:sz w:val="21"/>
          <w:szCs w:val="21"/>
        </w:rPr>
        <w:t>2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 xml:space="preserve">, </w:t>
      </w:r>
      <w:proofErr w:type="spellStart"/>
      <w:r w:rsidRPr="009F1170">
        <w:rPr>
          <w:rFonts w:ascii="Arial" w:eastAsia="Courier New" w:hAnsi="Arial" w:cs="Arial"/>
          <w:color w:val="000F80"/>
          <w:sz w:val="21"/>
          <w:szCs w:val="21"/>
        </w:rPr>
        <w:t>dest</w:t>
      </w:r>
      <w:proofErr w:type="spellEnd"/>
      <w:r w:rsidRPr="009F1170">
        <w:rPr>
          <w:rFonts w:ascii="Arial" w:eastAsia="Courier New" w:hAnsi="Arial" w:cs="Arial"/>
          <w:color w:val="000000"/>
          <w:sz w:val="21"/>
          <w:szCs w:val="21"/>
        </w:rPr>
        <w:t>=</w:t>
      </w:r>
      <w:r w:rsidRPr="009F1170">
        <w:rPr>
          <w:rFonts w:ascii="Arial" w:eastAsia="Courier New" w:hAnsi="Arial" w:cs="Arial"/>
          <w:color w:val="A21515"/>
          <w:sz w:val="21"/>
          <w:szCs w:val="21"/>
        </w:rPr>
        <w:t>'_'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 xml:space="preserve">, </w:t>
      </w:r>
      <w:proofErr w:type="spellStart"/>
      <w:r w:rsidRPr="009F1170">
        <w:rPr>
          <w:rFonts w:ascii="Arial" w:eastAsia="Courier New" w:hAnsi="Arial" w:cs="Arial"/>
          <w:color w:val="000F80"/>
          <w:sz w:val="21"/>
          <w:szCs w:val="21"/>
        </w:rPr>
        <w:t>msg_type</w:t>
      </w:r>
      <w:proofErr w:type="spellEnd"/>
      <w:r w:rsidRPr="009F1170">
        <w:rPr>
          <w:rFonts w:ascii="Arial" w:eastAsia="Courier New" w:hAnsi="Arial" w:cs="Arial"/>
          <w:color w:val="000000"/>
          <w:sz w:val="21"/>
          <w:szCs w:val="21"/>
        </w:rPr>
        <w:t>=</w:t>
      </w:r>
      <w:proofErr w:type="spellStart"/>
      <w:r w:rsidRPr="009F1170">
        <w:rPr>
          <w:rFonts w:ascii="Arial" w:eastAsia="Courier New" w:hAnsi="Arial" w:cs="Arial"/>
          <w:color w:val="000000"/>
          <w:sz w:val="21"/>
          <w:szCs w:val="21"/>
        </w:rPr>
        <w:t>MsgType.Vote</w:t>
      </w:r>
      <w:proofErr w:type="spellEnd"/>
      <w:r w:rsidRPr="009F1170">
        <w:rPr>
          <w:rFonts w:ascii="Arial" w:eastAsia="Courier New" w:hAnsi="Arial" w:cs="Arial"/>
          <w:color w:val="000000"/>
          <w:sz w:val="21"/>
          <w:szCs w:val="21"/>
        </w:rPr>
        <w:t>,</w:t>
      </w:r>
    </w:p>
    <w:p w14:paraId="648E155C" w14:textId="77777777" w:rsidR="0074522A" w:rsidRPr="009F1170" w:rsidRDefault="0074522A">
      <w:pPr>
        <w:spacing w:before="9" w:line="100" w:lineRule="exact"/>
        <w:rPr>
          <w:rFonts w:ascii="Arial" w:hAnsi="Arial" w:cs="Arial"/>
          <w:sz w:val="11"/>
          <w:szCs w:val="11"/>
        </w:rPr>
      </w:pPr>
    </w:p>
    <w:p w14:paraId="39D65C77" w14:textId="77777777" w:rsidR="0074522A" w:rsidRPr="009F1170" w:rsidRDefault="00936419">
      <w:pPr>
        <w:spacing w:line="220" w:lineRule="exact"/>
        <w:ind w:left="2599"/>
        <w:rPr>
          <w:rFonts w:ascii="Arial" w:eastAsia="Courier New" w:hAnsi="Arial" w:cs="Arial"/>
          <w:sz w:val="21"/>
          <w:szCs w:val="21"/>
        </w:rPr>
      </w:pPr>
      <w:r w:rsidRPr="009F1170">
        <w:rPr>
          <w:rFonts w:ascii="Arial" w:eastAsia="Courier New" w:hAnsi="Arial" w:cs="Arial"/>
          <w:color w:val="000F80"/>
          <w:position w:val="1"/>
          <w:sz w:val="21"/>
          <w:szCs w:val="21"/>
        </w:rPr>
        <w:t>round</w:t>
      </w:r>
      <w:r w:rsidRPr="009F1170">
        <w:rPr>
          <w:rFonts w:ascii="Arial" w:eastAsia="Courier New" w:hAnsi="Arial" w:cs="Arial"/>
          <w:color w:val="000000"/>
          <w:position w:val="1"/>
          <w:sz w:val="21"/>
          <w:szCs w:val="21"/>
        </w:rPr>
        <w:t>=</w:t>
      </w:r>
      <w:r w:rsidRPr="009F1170">
        <w:rPr>
          <w:rFonts w:ascii="Arial" w:eastAsia="Courier New" w:hAnsi="Arial" w:cs="Arial"/>
          <w:color w:val="098658"/>
          <w:position w:val="1"/>
          <w:sz w:val="21"/>
          <w:szCs w:val="21"/>
        </w:rPr>
        <w:t>5</w:t>
      </w:r>
      <w:r w:rsidRPr="009F1170">
        <w:rPr>
          <w:rFonts w:ascii="Arial" w:eastAsia="Courier New" w:hAnsi="Arial" w:cs="Arial"/>
          <w:color w:val="000000"/>
          <w:position w:val="1"/>
          <w:sz w:val="21"/>
          <w:szCs w:val="21"/>
        </w:rPr>
        <w:t xml:space="preserve">, </w:t>
      </w:r>
      <w:r w:rsidRPr="009F1170">
        <w:rPr>
          <w:rFonts w:ascii="Arial" w:eastAsia="Courier New" w:hAnsi="Arial" w:cs="Arial"/>
          <w:color w:val="000F80"/>
          <w:position w:val="1"/>
          <w:sz w:val="21"/>
          <w:szCs w:val="21"/>
        </w:rPr>
        <w:t>prob</w:t>
      </w:r>
      <w:r w:rsidRPr="009F1170">
        <w:rPr>
          <w:rFonts w:ascii="Arial" w:eastAsia="Courier New" w:hAnsi="Arial" w:cs="Arial"/>
          <w:color w:val="000000"/>
          <w:position w:val="1"/>
          <w:sz w:val="21"/>
          <w:szCs w:val="21"/>
        </w:rPr>
        <w:t>=</w:t>
      </w:r>
      <w:r w:rsidRPr="009F1170">
        <w:rPr>
          <w:rFonts w:ascii="Arial" w:eastAsia="Courier New" w:hAnsi="Arial" w:cs="Arial"/>
          <w:color w:val="098658"/>
          <w:position w:val="1"/>
          <w:sz w:val="21"/>
          <w:szCs w:val="21"/>
        </w:rPr>
        <w:t>1</w:t>
      </w:r>
      <w:r w:rsidRPr="009F1170">
        <w:rPr>
          <w:rFonts w:ascii="Arial" w:eastAsia="Courier New" w:hAnsi="Arial" w:cs="Arial"/>
          <w:color w:val="000000"/>
          <w:position w:val="1"/>
          <w:sz w:val="21"/>
          <w:szCs w:val="21"/>
        </w:rPr>
        <w:t xml:space="preserve">, </w:t>
      </w:r>
      <w:proofErr w:type="spellStart"/>
      <w:r w:rsidRPr="009F1170">
        <w:rPr>
          <w:rFonts w:ascii="Arial" w:eastAsia="Courier New" w:hAnsi="Arial" w:cs="Arial"/>
          <w:color w:val="000F80"/>
          <w:position w:val="1"/>
          <w:sz w:val="21"/>
          <w:szCs w:val="21"/>
        </w:rPr>
        <w:t>fail_type</w:t>
      </w:r>
      <w:proofErr w:type="spellEnd"/>
      <w:r w:rsidRPr="009F1170">
        <w:rPr>
          <w:rFonts w:ascii="Arial" w:eastAsia="Courier New" w:hAnsi="Arial" w:cs="Arial"/>
          <w:color w:val="000000"/>
          <w:position w:val="1"/>
          <w:sz w:val="21"/>
          <w:szCs w:val="21"/>
        </w:rPr>
        <w:t>=</w:t>
      </w:r>
      <w:proofErr w:type="spellStart"/>
      <w:r w:rsidRPr="009F1170">
        <w:rPr>
          <w:rFonts w:ascii="Arial" w:eastAsia="Courier New" w:hAnsi="Arial" w:cs="Arial"/>
          <w:color w:val="000000"/>
          <w:position w:val="1"/>
          <w:sz w:val="21"/>
          <w:szCs w:val="21"/>
        </w:rPr>
        <w:t>FailType.Delay</w:t>
      </w:r>
      <w:proofErr w:type="spellEnd"/>
      <w:r w:rsidRPr="009F1170">
        <w:rPr>
          <w:rFonts w:ascii="Arial" w:eastAsia="Courier New" w:hAnsi="Arial" w:cs="Arial"/>
          <w:color w:val="000000"/>
          <w:position w:val="1"/>
          <w:sz w:val="21"/>
          <w:szCs w:val="21"/>
        </w:rPr>
        <w:t xml:space="preserve">, </w:t>
      </w:r>
      <w:proofErr w:type="spellStart"/>
      <w:r w:rsidRPr="009F1170">
        <w:rPr>
          <w:rFonts w:ascii="Arial" w:eastAsia="Courier New" w:hAnsi="Arial" w:cs="Arial"/>
          <w:color w:val="000F80"/>
          <w:position w:val="1"/>
          <w:sz w:val="21"/>
          <w:szCs w:val="21"/>
        </w:rPr>
        <w:t>val</w:t>
      </w:r>
      <w:proofErr w:type="spellEnd"/>
      <w:r w:rsidRPr="009F1170">
        <w:rPr>
          <w:rFonts w:ascii="Arial" w:eastAsia="Courier New" w:hAnsi="Arial" w:cs="Arial"/>
          <w:color w:val="000000"/>
          <w:position w:val="1"/>
          <w:sz w:val="21"/>
          <w:szCs w:val="21"/>
        </w:rPr>
        <w:t>=</w:t>
      </w:r>
      <w:r w:rsidRPr="009F1170">
        <w:rPr>
          <w:rFonts w:ascii="Arial" w:eastAsia="Courier New" w:hAnsi="Arial" w:cs="Arial"/>
          <w:color w:val="098658"/>
          <w:position w:val="1"/>
          <w:sz w:val="21"/>
          <w:szCs w:val="21"/>
        </w:rPr>
        <w:t>25</w:t>
      </w:r>
      <w:r w:rsidRPr="009F1170">
        <w:rPr>
          <w:rFonts w:ascii="Arial" w:eastAsia="Courier New" w:hAnsi="Arial" w:cs="Arial"/>
          <w:color w:val="000000"/>
          <w:position w:val="1"/>
          <w:sz w:val="21"/>
          <w:szCs w:val="21"/>
        </w:rPr>
        <w:t>,</w:t>
      </w:r>
    </w:p>
    <w:p w14:paraId="6FA6063D" w14:textId="77777777" w:rsidR="0074522A" w:rsidRPr="009F1170" w:rsidRDefault="0074522A">
      <w:pPr>
        <w:spacing w:before="6" w:line="120" w:lineRule="exact"/>
        <w:rPr>
          <w:rFonts w:ascii="Arial" w:hAnsi="Arial" w:cs="Arial"/>
          <w:sz w:val="12"/>
          <w:szCs w:val="12"/>
        </w:rPr>
      </w:pPr>
    </w:p>
    <w:p w14:paraId="4F4A372A" w14:textId="77777777" w:rsidR="0074522A" w:rsidRPr="009F1170" w:rsidRDefault="00936419">
      <w:pPr>
        <w:ind w:left="205"/>
        <w:rPr>
          <w:rFonts w:ascii="Arial" w:eastAsia="Courier New" w:hAnsi="Arial" w:cs="Arial"/>
          <w:sz w:val="21"/>
          <w:szCs w:val="21"/>
        </w:rPr>
      </w:pPr>
      <w:proofErr w:type="spellStart"/>
      <w:r w:rsidRPr="009F1170">
        <w:rPr>
          <w:rFonts w:ascii="Arial" w:eastAsia="Courier New" w:hAnsi="Arial" w:cs="Arial"/>
          <w:color w:val="000F80"/>
          <w:sz w:val="21"/>
          <w:szCs w:val="21"/>
        </w:rPr>
        <w:t>attr</w:t>
      </w:r>
      <w:proofErr w:type="spellEnd"/>
      <w:r w:rsidRPr="009F1170">
        <w:rPr>
          <w:rFonts w:ascii="Arial" w:eastAsia="Courier New" w:hAnsi="Arial" w:cs="Arial"/>
          <w:color w:val="000000"/>
          <w:sz w:val="21"/>
          <w:szCs w:val="21"/>
        </w:rPr>
        <w:t>=</w:t>
      </w:r>
      <w:r w:rsidRPr="009F1170">
        <w:rPr>
          <w:rFonts w:ascii="Arial" w:eastAsia="Courier New" w:hAnsi="Arial" w:cs="Arial"/>
          <w:color w:val="0000FF"/>
          <w:sz w:val="21"/>
          <w:szCs w:val="21"/>
        </w:rPr>
        <w:t>None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>),</w:t>
      </w:r>
    </w:p>
    <w:p w14:paraId="6D331A66" w14:textId="77777777" w:rsidR="0074522A" w:rsidRPr="009F1170" w:rsidRDefault="0074522A">
      <w:pPr>
        <w:spacing w:before="9" w:line="100" w:lineRule="exact"/>
        <w:rPr>
          <w:rFonts w:ascii="Arial" w:hAnsi="Arial" w:cs="Arial"/>
          <w:sz w:val="11"/>
          <w:szCs w:val="11"/>
        </w:rPr>
      </w:pPr>
    </w:p>
    <w:p w14:paraId="5C88BA95" w14:textId="77777777" w:rsidR="0074522A" w:rsidRPr="009F1170" w:rsidRDefault="00936419">
      <w:pPr>
        <w:ind w:left="1591"/>
        <w:rPr>
          <w:rFonts w:ascii="Arial" w:eastAsia="Courier New" w:hAnsi="Arial" w:cs="Arial"/>
          <w:sz w:val="21"/>
          <w:szCs w:val="21"/>
        </w:rPr>
      </w:pPr>
      <w:proofErr w:type="gramStart"/>
      <w:r w:rsidRPr="009F1170">
        <w:rPr>
          <w:rFonts w:ascii="Arial" w:eastAsia="Courier New" w:hAnsi="Arial" w:cs="Arial"/>
          <w:sz w:val="21"/>
          <w:szCs w:val="21"/>
        </w:rPr>
        <w:t>Failure(</w:t>
      </w:r>
      <w:proofErr w:type="spellStart"/>
      <w:proofErr w:type="gramEnd"/>
      <w:r w:rsidRPr="009F1170">
        <w:rPr>
          <w:rFonts w:ascii="Arial" w:eastAsia="Courier New" w:hAnsi="Arial" w:cs="Arial"/>
          <w:color w:val="000F80"/>
          <w:sz w:val="21"/>
          <w:szCs w:val="21"/>
        </w:rPr>
        <w:t>src</w:t>
      </w:r>
      <w:proofErr w:type="spellEnd"/>
      <w:r w:rsidRPr="009F1170">
        <w:rPr>
          <w:rFonts w:ascii="Arial" w:eastAsia="Courier New" w:hAnsi="Arial" w:cs="Arial"/>
          <w:color w:val="000000"/>
          <w:sz w:val="21"/>
          <w:szCs w:val="21"/>
        </w:rPr>
        <w:t>=</w:t>
      </w:r>
      <w:r w:rsidRPr="009F1170">
        <w:rPr>
          <w:rFonts w:ascii="Arial" w:eastAsia="Courier New" w:hAnsi="Arial" w:cs="Arial"/>
          <w:color w:val="098658"/>
          <w:sz w:val="21"/>
          <w:szCs w:val="21"/>
        </w:rPr>
        <w:t>1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 xml:space="preserve">, </w:t>
      </w:r>
      <w:proofErr w:type="spellStart"/>
      <w:r w:rsidRPr="009F1170">
        <w:rPr>
          <w:rFonts w:ascii="Arial" w:eastAsia="Courier New" w:hAnsi="Arial" w:cs="Arial"/>
          <w:color w:val="000F80"/>
          <w:sz w:val="21"/>
          <w:szCs w:val="21"/>
        </w:rPr>
        <w:t>dest</w:t>
      </w:r>
      <w:proofErr w:type="spellEnd"/>
      <w:r w:rsidRPr="009F1170">
        <w:rPr>
          <w:rFonts w:ascii="Arial" w:eastAsia="Courier New" w:hAnsi="Arial" w:cs="Arial"/>
          <w:color w:val="000000"/>
          <w:sz w:val="21"/>
          <w:szCs w:val="21"/>
        </w:rPr>
        <w:t>=</w:t>
      </w:r>
      <w:r w:rsidRPr="009F1170">
        <w:rPr>
          <w:rFonts w:ascii="Arial" w:eastAsia="Courier New" w:hAnsi="Arial" w:cs="Arial"/>
          <w:color w:val="A21515"/>
          <w:sz w:val="21"/>
          <w:szCs w:val="21"/>
        </w:rPr>
        <w:t>'_'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 xml:space="preserve">, </w:t>
      </w:r>
      <w:proofErr w:type="spellStart"/>
      <w:r w:rsidRPr="009F1170">
        <w:rPr>
          <w:rFonts w:ascii="Arial" w:eastAsia="Courier New" w:hAnsi="Arial" w:cs="Arial"/>
          <w:color w:val="000F80"/>
          <w:sz w:val="21"/>
          <w:szCs w:val="21"/>
        </w:rPr>
        <w:t>msg_type</w:t>
      </w:r>
      <w:proofErr w:type="spellEnd"/>
      <w:r w:rsidRPr="009F1170">
        <w:rPr>
          <w:rFonts w:ascii="Arial" w:eastAsia="Courier New" w:hAnsi="Arial" w:cs="Arial"/>
          <w:color w:val="000000"/>
          <w:sz w:val="21"/>
          <w:szCs w:val="21"/>
        </w:rPr>
        <w:t>=</w:t>
      </w:r>
      <w:proofErr w:type="spellStart"/>
      <w:r w:rsidRPr="009F1170">
        <w:rPr>
          <w:rFonts w:ascii="Arial" w:eastAsia="Courier New" w:hAnsi="Arial" w:cs="Arial"/>
          <w:color w:val="000000"/>
          <w:sz w:val="21"/>
          <w:szCs w:val="21"/>
        </w:rPr>
        <w:t>MsgType.Vote</w:t>
      </w:r>
      <w:proofErr w:type="spellEnd"/>
      <w:r w:rsidRPr="009F1170">
        <w:rPr>
          <w:rFonts w:ascii="Arial" w:eastAsia="Courier New" w:hAnsi="Arial" w:cs="Arial"/>
          <w:color w:val="000000"/>
          <w:sz w:val="21"/>
          <w:szCs w:val="21"/>
        </w:rPr>
        <w:t>,</w:t>
      </w:r>
    </w:p>
    <w:p w14:paraId="046AC5F7" w14:textId="77777777" w:rsidR="0074522A" w:rsidRPr="009F1170" w:rsidRDefault="0074522A">
      <w:pPr>
        <w:spacing w:before="9" w:line="100" w:lineRule="exact"/>
        <w:rPr>
          <w:rFonts w:ascii="Arial" w:hAnsi="Arial" w:cs="Arial"/>
          <w:sz w:val="11"/>
          <w:szCs w:val="11"/>
        </w:rPr>
      </w:pPr>
    </w:p>
    <w:p w14:paraId="0F39546C" w14:textId="77777777" w:rsidR="0074522A" w:rsidRPr="009F1170" w:rsidRDefault="00936419">
      <w:pPr>
        <w:spacing w:line="220" w:lineRule="exact"/>
        <w:ind w:left="2599"/>
        <w:rPr>
          <w:rFonts w:ascii="Arial" w:eastAsia="Courier New" w:hAnsi="Arial" w:cs="Arial"/>
          <w:sz w:val="21"/>
          <w:szCs w:val="21"/>
        </w:rPr>
      </w:pPr>
      <w:r w:rsidRPr="009F1170">
        <w:rPr>
          <w:rFonts w:ascii="Arial" w:eastAsia="Courier New" w:hAnsi="Arial" w:cs="Arial"/>
          <w:color w:val="000F80"/>
          <w:position w:val="1"/>
          <w:sz w:val="21"/>
          <w:szCs w:val="21"/>
        </w:rPr>
        <w:t>round</w:t>
      </w:r>
      <w:r w:rsidRPr="009F1170">
        <w:rPr>
          <w:rFonts w:ascii="Arial" w:eastAsia="Courier New" w:hAnsi="Arial" w:cs="Arial"/>
          <w:color w:val="000000"/>
          <w:position w:val="1"/>
          <w:sz w:val="21"/>
          <w:szCs w:val="21"/>
        </w:rPr>
        <w:t>=</w:t>
      </w:r>
      <w:r w:rsidRPr="009F1170">
        <w:rPr>
          <w:rFonts w:ascii="Arial" w:eastAsia="Courier New" w:hAnsi="Arial" w:cs="Arial"/>
          <w:color w:val="098658"/>
          <w:position w:val="1"/>
          <w:sz w:val="21"/>
          <w:szCs w:val="21"/>
        </w:rPr>
        <w:t>5</w:t>
      </w:r>
      <w:r w:rsidRPr="009F1170">
        <w:rPr>
          <w:rFonts w:ascii="Arial" w:eastAsia="Courier New" w:hAnsi="Arial" w:cs="Arial"/>
          <w:color w:val="000000"/>
          <w:position w:val="1"/>
          <w:sz w:val="21"/>
          <w:szCs w:val="21"/>
        </w:rPr>
        <w:t xml:space="preserve">, </w:t>
      </w:r>
      <w:r w:rsidRPr="009F1170">
        <w:rPr>
          <w:rFonts w:ascii="Arial" w:eastAsia="Courier New" w:hAnsi="Arial" w:cs="Arial"/>
          <w:color w:val="000F80"/>
          <w:position w:val="1"/>
          <w:sz w:val="21"/>
          <w:szCs w:val="21"/>
        </w:rPr>
        <w:t>prob</w:t>
      </w:r>
      <w:r w:rsidRPr="009F1170">
        <w:rPr>
          <w:rFonts w:ascii="Arial" w:eastAsia="Courier New" w:hAnsi="Arial" w:cs="Arial"/>
          <w:color w:val="000000"/>
          <w:position w:val="1"/>
          <w:sz w:val="21"/>
          <w:szCs w:val="21"/>
        </w:rPr>
        <w:t>=</w:t>
      </w:r>
      <w:r w:rsidRPr="009F1170">
        <w:rPr>
          <w:rFonts w:ascii="Arial" w:eastAsia="Courier New" w:hAnsi="Arial" w:cs="Arial"/>
          <w:color w:val="098658"/>
          <w:position w:val="1"/>
          <w:sz w:val="21"/>
          <w:szCs w:val="21"/>
        </w:rPr>
        <w:t>1</w:t>
      </w:r>
      <w:r w:rsidRPr="009F1170">
        <w:rPr>
          <w:rFonts w:ascii="Arial" w:eastAsia="Courier New" w:hAnsi="Arial" w:cs="Arial"/>
          <w:color w:val="000000"/>
          <w:position w:val="1"/>
          <w:sz w:val="21"/>
          <w:szCs w:val="21"/>
        </w:rPr>
        <w:t xml:space="preserve">, </w:t>
      </w:r>
      <w:proofErr w:type="spellStart"/>
      <w:r w:rsidRPr="009F1170">
        <w:rPr>
          <w:rFonts w:ascii="Arial" w:eastAsia="Courier New" w:hAnsi="Arial" w:cs="Arial"/>
          <w:color w:val="000F80"/>
          <w:position w:val="1"/>
          <w:sz w:val="21"/>
          <w:szCs w:val="21"/>
        </w:rPr>
        <w:t>fail_type</w:t>
      </w:r>
      <w:proofErr w:type="spellEnd"/>
      <w:r w:rsidRPr="009F1170">
        <w:rPr>
          <w:rFonts w:ascii="Arial" w:eastAsia="Courier New" w:hAnsi="Arial" w:cs="Arial"/>
          <w:color w:val="000000"/>
          <w:position w:val="1"/>
          <w:sz w:val="21"/>
          <w:szCs w:val="21"/>
        </w:rPr>
        <w:t>=</w:t>
      </w:r>
      <w:proofErr w:type="spellStart"/>
      <w:r w:rsidRPr="009F1170">
        <w:rPr>
          <w:rFonts w:ascii="Arial" w:eastAsia="Courier New" w:hAnsi="Arial" w:cs="Arial"/>
          <w:color w:val="000000"/>
          <w:position w:val="1"/>
          <w:sz w:val="21"/>
          <w:szCs w:val="21"/>
        </w:rPr>
        <w:t>FailType.Delay</w:t>
      </w:r>
      <w:proofErr w:type="spellEnd"/>
      <w:r w:rsidRPr="009F1170">
        <w:rPr>
          <w:rFonts w:ascii="Arial" w:eastAsia="Courier New" w:hAnsi="Arial" w:cs="Arial"/>
          <w:color w:val="000000"/>
          <w:position w:val="1"/>
          <w:sz w:val="21"/>
          <w:szCs w:val="21"/>
        </w:rPr>
        <w:t xml:space="preserve">, </w:t>
      </w:r>
      <w:proofErr w:type="spellStart"/>
      <w:r w:rsidRPr="009F1170">
        <w:rPr>
          <w:rFonts w:ascii="Arial" w:eastAsia="Courier New" w:hAnsi="Arial" w:cs="Arial"/>
          <w:color w:val="000F80"/>
          <w:position w:val="1"/>
          <w:sz w:val="21"/>
          <w:szCs w:val="21"/>
        </w:rPr>
        <w:t>val</w:t>
      </w:r>
      <w:proofErr w:type="spellEnd"/>
      <w:r w:rsidRPr="009F1170">
        <w:rPr>
          <w:rFonts w:ascii="Arial" w:eastAsia="Courier New" w:hAnsi="Arial" w:cs="Arial"/>
          <w:color w:val="000000"/>
          <w:position w:val="1"/>
          <w:sz w:val="21"/>
          <w:szCs w:val="21"/>
        </w:rPr>
        <w:t>=</w:t>
      </w:r>
      <w:r w:rsidRPr="009F1170">
        <w:rPr>
          <w:rFonts w:ascii="Arial" w:eastAsia="Courier New" w:hAnsi="Arial" w:cs="Arial"/>
          <w:color w:val="098658"/>
          <w:position w:val="1"/>
          <w:sz w:val="21"/>
          <w:szCs w:val="21"/>
        </w:rPr>
        <w:t>25</w:t>
      </w:r>
      <w:r w:rsidRPr="009F1170">
        <w:rPr>
          <w:rFonts w:ascii="Arial" w:eastAsia="Courier New" w:hAnsi="Arial" w:cs="Arial"/>
          <w:color w:val="000000"/>
          <w:position w:val="1"/>
          <w:sz w:val="21"/>
          <w:szCs w:val="21"/>
        </w:rPr>
        <w:t>,</w:t>
      </w:r>
    </w:p>
    <w:p w14:paraId="256875D9" w14:textId="77777777" w:rsidR="0074522A" w:rsidRPr="009F1170" w:rsidRDefault="0074522A">
      <w:pPr>
        <w:spacing w:before="6" w:line="120" w:lineRule="exact"/>
        <w:rPr>
          <w:rFonts w:ascii="Arial" w:hAnsi="Arial" w:cs="Arial"/>
          <w:sz w:val="12"/>
          <w:szCs w:val="12"/>
        </w:rPr>
      </w:pPr>
    </w:p>
    <w:p w14:paraId="337DCBAB" w14:textId="77777777" w:rsidR="0074522A" w:rsidRPr="009F1170" w:rsidRDefault="00936419">
      <w:pPr>
        <w:ind w:left="205"/>
        <w:rPr>
          <w:rFonts w:ascii="Arial" w:eastAsia="Courier New" w:hAnsi="Arial" w:cs="Arial"/>
          <w:sz w:val="21"/>
          <w:szCs w:val="21"/>
        </w:rPr>
      </w:pPr>
      <w:proofErr w:type="spellStart"/>
      <w:r w:rsidRPr="009F1170">
        <w:rPr>
          <w:rFonts w:ascii="Arial" w:eastAsia="Courier New" w:hAnsi="Arial" w:cs="Arial"/>
          <w:color w:val="000F80"/>
          <w:sz w:val="21"/>
          <w:szCs w:val="21"/>
        </w:rPr>
        <w:t>attr</w:t>
      </w:r>
      <w:proofErr w:type="spellEnd"/>
      <w:r w:rsidRPr="009F1170">
        <w:rPr>
          <w:rFonts w:ascii="Arial" w:eastAsia="Courier New" w:hAnsi="Arial" w:cs="Arial"/>
          <w:color w:val="000000"/>
          <w:sz w:val="21"/>
          <w:szCs w:val="21"/>
        </w:rPr>
        <w:t>=</w:t>
      </w:r>
      <w:r w:rsidRPr="009F1170">
        <w:rPr>
          <w:rFonts w:ascii="Arial" w:eastAsia="Courier New" w:hAnsi="Arial" w:cs="Arial"/>
          <w:color w:val="0000FF"/>
          <w:sz w:val="21"/>
          <w:szCs w:val="21"/>
        </w:rPr>
        <w:t>None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>)</w:t>
      </w:r>
    </w:p>
    <w:p w14:paraId="7BFB1DAF" w14:textId="77777777" w:rsidR="0074522A" w:rsidRPr="009F1170" w:rsidRDefault="00936419">
      <w:pPr>
        <w:spacing w:before="7" w:line="340" w:lineRule="atLeast"/>
        <w:ind w:left="1087" w:right="6673"/>
        <w:rPr>
          <w:rFonts w:ascii="Arial" w:eastAsia="Courier New" w:hAnsi="Arial" w:cs="Arial"/>
          <w:sz w:val="21"/>
          <w:szCs w:val="21"/>
        </w:rPr>
      </w:pPr>
      <w:r w:rsidRPr="009F1170">
        <w:rPr>
          <w:rFonts w:ascii="Arial" w:eastAsia="Courier New" w:hAnsi="Arial" w:cs="Arial"/>
          <w:sz w:val="21"/>
          <w:szCs w:val="21"/>
        </w:rPr>
        <w:t xml:space="preserve">], </w:t>
      </w:r>
      <w:r w:rsidRPr="009F1170">
        <w:rPr>
          <w:rFonts w:ascii="Arial" w:eastAsia="Courier New" w:hAnsi="Arial" w:cs="Arial"/>
          <w:color w:val="000F80"/>
          <w:sz w:val="21"/>
          <w:szCs w:val="21"/>
        </w:rPr>
        <w:t>seed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>=</w:t>
      </w:r>
      <w:r w:rsidRPr="009F1170">
        <w:rPr>
          <w:rFonts w:ascii="Arial" w:eastAsia="Courier New" w:hAnsi="Arial" w:cs="Arial"/>
          <w:color w:val="098658"/>
          <w:sz w:val="21"/>
          <w:szCs w:val="21"/>
        </w:rPr>
        <w:t>637713655</w:t>
      </w:r>
    </w:p>
    <w:p w14:paraId="6BAEB61C" w14:textId="77777777" w:rsidR="0074522A" w:rsidRPr="009F1170" w:rsidRDefault="0074522A">
      <w:pPr>
        <w:spacing w:before="9" w:line="100" w:lineRule="exact"/>
        <w:rPr>
          <w:rFonts w:ascii="Arial" w:hAnsi="Arial" w:cs="Arial"/>
          <w:sz w:val="11"/>
          <w:szCs w:val="11"/>
        </w:rPr>
      </w:pPr>
    </w:p>
    <w:p w14:paraId="288D53F9" w14:textId="77777777" w:rsidR="0074522A" w:rsidRPr="009F1170" w:rsidRDefault="00936419">
      <w:pPr>
        <w:ind w:left="583"/>
        <w:rPr>
          <w:rFonts w:ascii="Arial" w:eastAsia="Courier New" w:hAnsi="Arial" w:cs="Arial"/>
          <w:sz w:val="21"/>
          <w:szCs w:val="21"/>
        </w:rPr>
      </w:pPr>
      <w:r w:rsidRPr="009F1170">
        <w:rPr>
          <w:rFonts w:ascii="Arial" w:eastAsia="Courier New" w:hAnsi="Arial" w:cs="Arial"/>
          <w:sz w:val="21"/>
          <w:szCs w:val="21"/>
        </w:rPr>
        <w:t>)</w:t>
      </w:r>
    </w:p>
    <w:p w14:paraId="50DB3E6A" w14:textId="77777777" w:rsidR="0074522A" w:rsidRPr="009F1170" w:rsidRDefault="0074522A">
      <w:pPr>
        <w:spacing w:before="9" w:line="100" w:lineRule="exact"/>
        <w:rPr>
          <w:rFonts w:ascii="Arial" w:hAnsi="Arial" w:cs="Arial"/>
          <w:sz w:val="11"/>
          <w:szCs w:val="11"/>
        </w:rPr>
      </w:pPr>
    </w:p>
    <w:p w14:paraId="05F642E0" w14:textId="77777777" w:rsidR="0074522A" w:rsidRPr="009F1170" w:rsidRDefault="00936419">
      <w:pPr>
        <w:ind w:left="205"/>
        <w:rPr>
          <w:rFonts w:ascii="Arial" w:eastAsia="Courier New" w:hAnsi="Arial" w:cs="Arial"/>
          <w:sz w:val="21"/>
          <w:szCs w:val="21"/>
        </w:rPr>
        <w:sectPr w:rsidR="0074522A" w:rsidRPr="009F1170">
          <w:headerReference w:type="default" r:id="rId10"/>
          <w:pgSz w:w="12240" w:h="15840"/>
          <w:pgMar w:top="1720" w:right="1340" w:bottom="280" w:left="1340" w:header="1488" w:footer="0" w:gutter="0"/>
          <w:cols w:space="720"/>
        </w:sectPr>
      </w:pPr>
      <w:r w:rsidRPr="009F1170">
        <w:rPr>
          <w:rFonts w:ascii="Arial" w:eastAsia="Courier New" w:hAnsi="Arial" w:cs="Arial"/>
          <w:sz w:val="21"/>
          <w:szCs w:val="21"/>
        </w:rPr>
        <w:t>}</w:t>
      </w:r>
    </w:p>
    <w:p w14:paraId="53704119" w14:textId="77777777" w:rsidR="0074522A" w:rsidRPr="009F1170" w:rsidRDefault="0074522A">
      <w:pPr>
        <w:spacing w:before="2" w:line="160" w:lineRule="exact"/>
        <w:rPr>
          <w:rFonts w:ascii="Arial" w:hAnsi="Arial" w:cs="Arial"/>
          <w:sz w:val="17"/>
          <w:szCs w:val="17"/>
        </w:rPr>
      </w:pPr>
    </w:p>
    <w:p w14:paraId="147E3EFE" w14:textId="77777777" w:rsidR="0074522A" w:rsidRPr="009F1170" w:rsidRDefault="00936419">
      <w:pPr>
        <w:ind w:left="100"/>
        <w:rPr>
          <w:rFonts w:ascii="Arial" w:eastAsia="Arial" w:hAnsi="Arial" w:cs="Arial"/>
          <w:sz w:val="22"/>
          <w:szCs w:val="22"/>
        </w:rPr>
      </w:pPr>
      <w:r w:rsidRPr="009F1170">
        <w:rPr>
          <w:rFonts w:ascii="Arial" w:eastAsia="Arial" w:hAnsi="Arial" w:cs="Arial"/>
          <w:b/>
          <w:sz w:val="22"/>
          <w:szCs w:val="22"/>
        </w:rPr>
        <w:t>Fault Injection</w:t>
      </w:r>
      <w:r w:rsidRPr="009F1170">
        <w:rPr>
          <w:rFonts w:ascii="Arial" w:eastAsia="Arial" w:hAnsi="Arial" w:cs="Arial"/>
          <w:sz w:val="22"/>
          <w:szCs w:val="22"/>
        </w:rPr>
        <w:t xml:space="preserve">: </w:t>
      </w:r>
      <w:proofErr w:type="spellStart"/>
      <w:r w:rsidRPr="009F1170">
        <w:rPr>
          <w:rFonts w:ascii="Arial" w:eastAsia="Arial" w:hAnsi="Arial" w:cs="Arial"/>
          <w:sz w:val="22"/>
          <w:szCs w:val="22"/>
        </w:rPr>
        <w:t>SetAtt</w:t>
      </w:r>
      <w:r w:rsidRPr="009F1170">
        <w:rPr>
          <w:rFonts w:ascii="Arial" w:eastAsia="Arial" w:hAnsi="Arial" w:cs="Arial"/>
          <w:spacing w:val="-12"/>
          <w:sz w:val="22"/>
          <w:szCs w:val="22"/>
        </w:rPr>
        <w:t>r</w:t>
      </w:r>
      <w:proofErr w:type="spellEnd"/>
      <w:r w:rsidRPr="009F1170">
        <w:rPr>
          <w:rFonts w:ascii="Arial" w:eastAsia="Arial" w:hAnsi="Arial" w:cs="Arial"/>
          <w:sz w:val="22"/>
          <w:szCs w:val="22"/>
        </w:rPr>
        <w:t>.</w:t>
      </w:r>
    </w:p>
    <w:p w14:paraId="4A4340C2" w14:textId="77777777" w:rsidR="0074522A" w:rsidRPr="009F1170" w:rsidRDefault="0074522A">
      <w:pPr>
        <w:spacing w:before="6" w:line="120" w:lineRule="exact"/>
        <w:rPr>
          <w:rFonts w:ascii="Arial" w:hAnsi="Arial" w:cs="Arial"/>
          <w:sz w:val="12"/>
          <w:szCs w:val="12"/>
        </w:rPr>
      </w:pPr>
    </w:p>
    <w:p w14:paraId="11182BF2" w14:textId="77777777" w:rsidR="0074522A" w:rsidRPr="009F1170" w:rsidRDefault="00936419">
      <w:pPr>
        <w:spacing w:line="360" w:lineRule="auto"/>
        <w:ind w:left="100" w:right="71"/>
        <w:rPr>
          <w:rFonts w:ascii="Arial" w:eastAsia="Arial" w:hAnsi="Arial" w:cs="Arial"/>
          <w:sz w:val="22"/>
          <w:szCs w:val="22"/>
        </w:rPr>
      </w:pPr>
      <w:r w:rsidRPr="009F1170">
        <w:rPr>
          <w:rFonts w:ascii="Arial" w:eastAsia="Arial" w:hAnsi="Arial" w:cs="Arial"/>
          <w:b/>
          <w:sz w:val="22"/>
          <w:szCs w:val="22"/>
        </w:rPr>
        <w:t>Outcome:</w:t>
      </w:r>
      <w:r w:rsidRPr="009F1170">
        <w:rPr>
          <w:rFonts w:ascii="Arial" w:eastAsia="Arial" w:hAnsi="Arial" w:cs="Arial"/>
          <w:b/>
          <w:spacing w:val="30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>In</w:t>
      </w:r>
      <w:r w:rsidRPr="009F1170">
        <w:rPr>
          <w:rFonts w:ascii="Arial" w:eastAsia="Arial" w:hAnsi="Arial" w:cs="Arial"/>
          <w:spacing w:val="30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>this</w:t>
      </w:r>
      <w:r w:rsidRPr="009F1170">
        <w:rPr>
          <w:rFonts w:ascii="Arial" w:eastAsia="Arial" w:hAnsi="Arial" w:cs="Arial"/>
          <w:spacing w:val="30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>configuration,</w:t>
      </w:r>
      <w:r w:rsidRPr="009F1170">
        <w:rPr>
          <w:rFonts w:ascii="Arial" w:eastAsia="Arial" w:hAnsi="Arial" w:cs="Arial"/>
          <w:spacing w:val="30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>we</w:t>
      </w:r>
      <w:r w:rsidRPr="009F1170">
        <w:rPr>
          <w:rFonts w:ascii="Arial" w:eastAsia="Arial" w:hAnsi="Arial" w:cs="Arial"/>
          <w:spacing w:val="30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>introduce</w:t>
      </w:r>
      <w:r w:rsidRPr="009F1170">
        <w:rPr>
          <w:rFonts w:ascii="Arial" w:eastAsia="Arial" w:hAnsi="Arial" w:cs="Arial"/>
          <w:spacing w:val="30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>a</w:t>
      </w:r>
      <w:r w:rsidRPr="009F1170">
        <w:rPr>
          <w:rFonts w:ascii="Arial" w:eastAsia="Arial" w:hAnsi="Arial" w:cs="Arial"/>
          <w:spacing w:val="30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>byzantine</w:t>
      </w:r>
      <w:r w:rsidRPr="009F1170">
        <w:rPr>
          <w:rFonts w:ascii="Arial" w:eastAsia="Arial" w:hAnsi="Arial" w:cs="Arial"/>
          <w:spacing w:val="30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>failure</w:t>
      </w:r>
      <w:r w:rsidRPr="009F1170">
        <w:rPr>
          <w:rFonts w:ascii="Arial" w:eastAsia="Arial" w:hAnsi="Arial" w:cs="Arial"/>
          <w:spacing w:val="30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>in</w:t>
      </w:r>
      <w:r w:rsidRPr="009F1170"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>round</w:t>
      </w:r>
      <w:r w:rsidRPr="009F1170"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>8.</w:t>
      </w:r>
      <w:r w:rsidRPr="009F1170"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>The</w:t>
      </w:r>
      <w:r w:rsidRPr="009F1170"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>4th</w:t>
      </w:r>
      <w:r w:rsidRPr="009F1170"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 xml:space="preserve">validator while voting overwrites the </w:t>
      </w:r>
      <w:proofErr w:type="spellStart"/>
      <w:r w:rsidRPr="009F1170">
        <w:rPr>
          <w:rFonts w:ascii="Arial" w:eastAsia="Arial" w:hAnsi="Arial" w:cs="Arial"/>
          <w:sz w:val="22"/>
          <w:szCs w:val="22"/>
        </w:rPr>
        <w:t>current_round</w:t>
      </w:r>
      <w:proofErr w:type="spellEnd"/>
      <w:r w:rsidRPr="009F1170">
        <w:rPr>
          <w:rFonts w:ascii="Arial" w:eastAsia="Arial" w:hAnsi="Arial" w:cs="Arial"/>
          <w:sz w:val="22"/>
          <w:szCs w:val="22"/>
        </w:rPr>
        <w:t xml:space="preserve"> attribute to a lower value of 2.</w:t>
      </w:r>
    </w:p>
    <w:p w14:paraId="675A91BE" w14:textId="77777777" w:rsidR="0074522A" w:rsidRPr="009F1170" w:rsidRDefault="00936419">
      <w:pPr>
        <w:spacing w:before="3" w:line="360" w:lineRule="auto"/>
        <w:ind w:left="100" w:right="71"/>
        <w:rPr>
          <w:rFonts w:ascii="Arial" w:eastAsia="Arial" w:hAnsi="Arial" w:cs="Arial"/>
          <w:sz w:val="22"/>
          <w:szCs w:val="22"/>
        </w:rPr>
      </w:pPr>
      <w:r w:rsidRPr="009F1170">
        <w:rPr>
          <w:rFonts w:ascii="Arial" w:eastAsia="Arial" w:hAnsi="Arial" w:cs="Arial"/>
          <w:sz w:val="22"/>
          <w:szCs w:val="22"/>
        </w:rPr>
        <w:t>All</w:t>
      </w:r>
      <w:r w:rsidRPr="009F1170">
        <w:rPr>
          <w:rFonts w:ascii="Arial" w:eastAsia="Arial" w:hAnsi="Arial" w:cs="Arial"/>
          <w:spacing w:val="45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>the</w:t>
      </w:r>
      <w:r w:rsidRPr="009F1170">
        <w:rPr>
          <w:rFonts w:ascii="Arial" w:eastAsia="Arial" w:hAnsi="Arial" w:cs="Arial"/>
          <w:spacing w:val="45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>ledger</w:t>
      </w:r>
      <w:r w:rsidRPr="009F1170">
        <w:rPr>
          <w:rFonts w:ascii="Arial" w:eastAsia="Arial" w:hAnsi="Arial" w:cs="Arial"/>
          <w:spacing w:val="45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>files</w:t>
      </w:r>
      <w:r w:rsidRPr="009F1170">
        <w:rPr>
          <w:rFonts w:ascii="Arial" w:eastAsia="Arial" w:hAnsi="Arial" w:cs="Arial"/>
          <w:spacing w:val="45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>have</w:t>
      </w:r>
      <w:r w:rsidRPr="009F1170">
        <w:rPr>
          <w:rFonts w:ascii="Arial" w:eastAsia="Arial" w:hAnsi="Arial" w:cs="Arial"/>
          <w:spacing w:val="45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>consistent</w:t>
      </w:r>
      <w:r w:rsidRPr="009F1170">
        <w:rPr>
          <w:rFonts w:ascii="Arial" w:eastAsia="Arial" w:hAnsi="Arial" w:cs="Arial"/>
          <w:spacing w:val="45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>transactions</w:t>
      </w:r>
      <w:r w:rsidRPr="009F1170">
        <w:rPr>
          <w:rFonts w:ascii="Arial" w:eastAsia="Arial" w:hAnsi="Arial" w:cs="Arial"/>
          <w:spacing w:val="30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>written</w:t>
      </w:r>
      <w:r w:rsidRPr="009F1170">
        <w:rPr>
          <w:rFonts w:ascii="Arial" w:eastAsia="Arial" w:hAnsi="Arial" w:cs="Arial"/>
          <w:spacing w:val="30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>by</w:t>
      </w:r>
      <w:r w:rsidRPr="009F1170">
        <w:rPr>
          <w:rFonts w:ascii="Arial" w:eastAsia="Arial" w:hAnsi="Arial" w:cs="Arial"/>
          <w:spacing w:val="30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>their</w:t>
      </w:r>
      <w:r w:rsidRPr="009F1170">
        <w:rPr>
          <w:rFonts w:ascii="Arial" w:eastAsia="Arial" w:hAnsi="Arial" w:cs="Arial"/>
          <w:spacing w:val="30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>corresponding</w:t>
      </w:r>
      <w:r w:rsidRPr="009F1170">
        <w:rPr>
          <w:rFonts w:ascii="Arial" w:eastAsia="Arial" w:hAnsi="Arial" w:cs="Arial"/>
          <w:spacing w:val="30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>validato</w:t>
      </w:r>
      <w:r w:rsidRPr="009F1170">
        <w:rPr>
          <w:rFonts w:ascii="Arial" w:eastAsia="Arial" w:hAnsi="Arial" w:cs="Arial"/>
          <w:spacing w:val="-12"/>
          <w:sz w:val="22"/>
          <w:szCs w:val="22"/>
        </w:rPr>
        <w:t>r</w:t>
      </w:r>
      <w:r w:rsidRPr="009F1170">
        <w:rPr>
          <w:rFonts w:ascii="Arial" w:eastAsia="Arial" w:hAnsi="Arial" w:cs="Arial"/>
          <w:sz w:val="22"/>
          <w:szCs w:val="22"/>
        </w:rPr>
        <w:t>.</w:t>
      </w:r>
      <w:r w:rsidRPr="009F1170">
        <w:rPr>
          <w:rFonts w:ascii="Arial" w:eastAsia="Arial" w:hAnsi="Arial" w:cs="Arial"/>
          <w:spacing w:val="30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>The clients</w:t>
      </w:r>
      <w:r w:rsidRPr="009F1170"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>and validators terminate gracefully after all the commands by clients have been executed</w:t>
      </w:r>
    </w:p>
    <w:p w14:paraId="18961405" w14:textId="77777777" w:rsidR="0074522A" w:rsidRPr="009F1170" w:rsidRDefault="00936419">
      <w:pPr>
        <w:spacing w:before="3" w:line="240" w:lineRule="exact"/>
        <w:ind w:left="100"/>
        <w:rPr>
          <w:rFonts w:ascii="Arial" w:eastAsia="Arial" w:hAnsi="Arial" w:cs="Arial"/>
          <w:sz w:val="22"/>
          <w:szCs w:val="22"/>
        </w:rPr>
      </w:pPr>
      <w:r w:rsidRPr="009F1170">
        <w:rPr>
          <w:rFonts w:ascii="Arial" w:eastAsia="Arial" w:hAnsi="Arial" w:cs="Arial"/>
          <w:position w:val="-1"/>
          <w:sz w:val="22"/>
          <w:szCs w:val="22"/>
        </w:rPr>
        <w:t>in the ledge</w:t>
      </w:r>
      <w:r w:rsidRPr="009F1170">
        <w:rPr>
          <w:rFonts w:ascii="Arial" w:eastAsia="Arial" w:hAnsi="Arial" w:cs="Arial"/>
          <w:spacing w:val="-12"/>
          <w:position w:val="-1"/>
          <w:sz w:val="22"/>
          <w:szCs w:val="22"/>
        </w:rPr>
        <w:t>r</w:t>
      </w:r>
      <w:r w:rsidRPr="009F1170">
        <w:rPr>
          <w:rFonts w:ascii="Arial" w:eastAsia="Arial" w:hAnsi="Arial" w:cs="Arial"/>
          <w:position w:val="-1"/>
          <w:sz w:val="22"/>
          <w:szCs w:val="22"/>
        </w:rPr>
        <w:t>.</w:t>
      </w:r>
    </w:p>
    <w:p w14:paraId="508AD02B" w14:textId="77777777" w:rsidR="0074522A" w:rsidRPr="009F1170" w:rsidRDefault="0074522A">
      <w:pPr>
        <w:spacing w:before="12" w:line="200" w:lineRule="exact"/>
        <w:rPr>
          <w:rFonts w:ascii="Arial" w:hAnsi="Arial" w:cs="Arial"/>
        </w:rPr>
      </w:pPr>
    </w:p>
    <w:p w14:paraId="7860DEFB" w14:textId="77777777" w:rsidR="0074522A" w:rsidRPr="009F1170" w:rsidRDefault="00936419">
      <w:pPr>
        <w:spacing w:before="39"/>
        <w:ind w:left="205"/>
        <w:rPr>
          <w:rFonts w:ascii="Arial" w:eastAsia="Courier New" w:hAnsi="Arial" w:cs="Arial"/>
          <w:sz w:val="21"/>
          <w:szCs w:val="21"/>
        </w:rPr>
      </w:pPr>
      <w:r w:rsidRPr="009F1170">
        <w:rPr>
          <w:rFonts w:ascii="Arial" w:eastAsia="Courier New" w:hAnsi="Arial" w:cs="Arial"/>
          <w:sz w:val="21"/>
          <w:szCs w:val="21"/>
        </w:rPr>
        <w:t>{</w:t>
      </w:r>
    </w:p>
    <w:p w14:paraId="37572976" w14:textId="77777777" w:rsidR="0074522A" w:rsidRPr="009F1170" w:rsidRDefault="0074522A">
      <w:pPr>
        <w:spacing w:before="9" w:line="100" w:lineRule="exact"/>
        <w:rPr>
          <w:rFonts w:ascii="Arial" w:hAnsi="Arial" w:cs="Arial"/>
          <w:sz w:val="11"/>
          <w:szCs w:val="11"/>
        </w:rPr>
      </w:pPr>
    </w:p>
    <w:p w14:paraId="25DE6B76" w14:textId="77777777" w:rsidR="0074522A" w:rsidRPr="009F1170" w:rsidRDefault="00936419">
      <w:pPr>
        <w:ind w:left="583"/>
        <w:rPr>
          <w:rFonts w:ascii="Arial" w:eastAsia="Courier New" w:hAnsi="Arial" w:cs="Arial"/>
          <w:sz w:val="21"/>
          <w:szCs w:val="21"/>
        </w:rPr>
      </w:pPr>
      <w:r w:rsidRPr="009F1170">
        <w:rPr>
          <w:rFonts w:ascii="Arial" w:eastAsia="Courier New" w:hAnsi="Arial" w:cs="Arial"/>
          <w:color w:val="A21515"/>
          <w:sz w:val="21"/>
          <w:szCs w:val="21"/>
        </w:rPr>
        <w:t>'</w:t>
      </w:r>
      <w:proofErr w:type="spellStart"/>
      <w:r w:rsidRPr="009F1170">
        <w:rPr>
          <w:rFonts w:ascii="Arial" w:eastAsia="Courier New" w:hAnsi="Arial" w:cs="Arial"/>
          <w:color w:val="A21515"/>
          <w:sz w:val="21"/>
          <w:szCs w:val="21"/>
        </w:rPr>
        <w:t>nvalidators</w:t>
      </w:r>
      <w:proofErr w:type="spellEnd"/>
      <w:r w:rsidRPr="009F1170">
        <w:rPr>
          <w:rFonts w:ascii="Arial" w:eastAsia="Courier New" w:hAnsi="Arial" w:cs="Arial"/>
          <w:color w:val="A21515"/>
          <w:sz w:val="21"/>
          <w:szCs w:val="21"/>
        </w:rPr>
        <w:t>'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 xml:space="preserve">: </w:t>
      </w:r>
      <w:r w:rsidRPr="009F1170">
        <w:rPr>
          <w:rFonts w:ascii="Arial" w:eastAsia="Courier New" w:hAnsi="Arial" w:cs="Arial"/>
          <w:color w:val="098658"/>
          <w:sz w:val="21"/>
          <w:szCs w:val="21"/>
        </w:rPr>
        <w:t>4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>,</w:t>
      </w:r>
    </w:p>
    <w:p w14:paraId="60CD4E4E" w14:textId="77777777" w:rsidR="0074522A" w:rsidRPr="009F1170" w:rsidRDefault="0074522A">
      <w:pPr>
        <w:spacing w:before="9" w:line="100" w:lineRule="exact"/>
        <w:rPr>
          <w:rFonts w:ascii="Arial" w:hAnsi="Arial" w:cs="Arial"/>
          <w:sz w:val="11"/>
          <w:szCs w:val="11"/>
        </w:rPr>
      </w:pPr>
    </w:p>
    <w:p w14:paraId="3F41E845" w14:textId="77777777" w:rsidR="0074522A" w:rsidRPr="009F1170" w:rsidRDefault="00936419">
      <w:pPr>
        <w:ind w:left="583"/>
        <w:rPr>
          <w:rFonts w:ascii="Arial" w:eastAsia="Courier New" w:hAnsi="Arial" w:cs="Arial"/>
          <w:sz w:val="21"/>
          <w:szCs w:val="21"/>
        </w:rPr>
      </w:pPr>
      <w:r w:rsidRPr="009F1170">
        <w:rPr>
          <w:rFonts w:ascii="Arial" w:eastAsia="Courier New" w:hAnsi="Arial" w:cs="Arial"/>
          <w:color w:val="A21515"/>
          <w:sz w:val="21"/>
          <w:szCs w:val="21"/>
        </w:rPr>
        <w:t>'</w:t>
      </w:r>
      <w:proofErr w:type="spellStart"/>
      <w:r w:rsidRPr="009F1170">
        <w:rPr>
          <w:rFonts w:ascii="Arial" w:eastAsia="Courier New" w:hAnsi="Arial" w:cs="Arial"/>
          <w:color w:val="A21515"/>
          <w:sz w:val="21"/>
          <w:szCs w:val="21"/>
        </w:rPr>
        <w:t>nfaulty</w:t>
      </w:r>
      <w:proofErr w:type="spellEnd"/>
      <w:r w:rsidRPr="009F1170">
        <w:rPr>
          <w:rFonts w:ascii="Arial" w:eastAsia="Courier New" w:hAnsi="Arial" w:cs="Arial"/>
          <w:color w:val="A21515"/>
          <w:sz w:val="21"/>
          <w:szCs w:val="21"/>
        </w:rPr>
        <w:t>'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 xml:space="preserve">: </w:t>
      </w:r>
      <w:r w:rsidRPr="009F1170">
        <w:rPr>
          <w:rFonts w:ascii="Arial" w:eastAsia="Courier New" w:hAnsi="Arial" w:cs="Arial"/>
          <w:color w:val="098658"/>
          <w:sz w:val="21"/>
          <w:szCs w:val="21"/>
        </w:rPr>
        <w:t>1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>,</w:t>
      </w:r>
    </w:p>
    <w:p w14:paraId="5E78620D" w14:textId="77777777" w:rsidR="0074522A" w:rsidRPr="009F1170" w:rsidRDefault="0074522A">
      <w:pPr>
        <w:spacing w:before="9" w:line="100" w:lineRule="exact"/>
        <w:rPr>
          <w:rFonts w:ascii="Arial" w:hAnsi="Arial" w:cs="Arial"/>
          <w:sz w:val="11"/>
          <w:szCs w:val="11"/>
        </w:rPr>
      </w:pPr>
    </w:p>
    <w:p w14:paraId="4B567566" w14:textId="77777777" w:rsidR="0074522A" w:rsidRPr="009F1170" w:rsidRDefault="00936419">
      <w:pPr>
        <w:ind w:left="583"/>
        <w:rPr>
          <w:rFonts w:ascii="Arial" w:eastAsia="Courier New" w:hAnsi="Arial" w:cs="Arial"/>
          <w:sz w:val="21"/>
          <w:szCs w:val="21"/>
        </w:rPr>
      </w:pPr>
      <w:r w:rsidRPr="009F1170">
        <w:rPr>
          <w:rFonts w:ascii="Arial" w:eastAsia="Courier New" w:hAnsi="Arial" w:cs="Arial"/>
          <w:color w:val="A21515"/>
          <w:sz w:val="21"/>
          <w:szCs w:val="21"/>
        </w:rPr>
        <w:t>'</w:t>
      </w:r>
      <w:proofErr w:type="spellStart"/>
      <w:r w:rsidRPr="009F1170">
        <w:rPr>
          <w:rFonts w:ascii="Arial" w:eastAsia="Courier New" w:hAnsi="Arial" w:cs="Arial"/>
          <w:color w:val="A21515"/>
          <w:sz w:val="21"/>
          <w:szCs w:val="21"/>
        </w:rPr>
        <w:t>nclients</w:t>
      </w:r>
      <w:proofErr w:type="spellEnd"/>
      <w:r w:rsidRPr="009F1170">
        <w:rPr>
          <w:rFonts w:ascii="Arial" w:eastAsia="Courier New" w:hAnsi="Arial" w:cs="Arial"/>
          <w:color w:val="A21515"/>
          <w:sz w:val="21"/>
          <w:szCs w:val="21"/>
        </w:rPr>
        <w:t>'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 xml:space="preserve">: </w:t>
      </w:r>
      <w:r w:rsidRPr="009F1170">
        <w:rPr>
          <w:rFonts w:ascii="Arial" w:eastAsia="Courier New" w:hAnsi="Arial" w:cs="Arial"/>
          <w:color w:val="098658"/>
          <w:sz w:val="21"/>
          <w:szCs w:val="21"/>
        </w:rPr>
        <w:t>3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>,</w:t>
      </w:r>
    </w:p>
    <w:p w14:paraId="4EE29A61" w14:textId="77777777" w:rsidR="0074522A" w:rsidRPr="009F1170" w:rsidRDefault="0074522A">
      <w:pPr>
        <w:spacing w:before="9" w:line="100" w:lineRule="exact"/>
        <w:rPr>
          <w:rFonts w:ascii="Arial" w:hAnsi="Arial" w:cs="Arial"/>
          <w:sz w:val="11"/>
          <w:szCs w:val="11"/>
        </w:rPr>
      </w:pPr>
    </w:p>
    <w:p w14:paraId="66494A49" w14:textId="77777777" w:rsidR="0074522A" w:rsidRPr="009F1170" w:rsidRDefault="00936419">
      <w:pPr>
        <w:ind w:left="583"/>
        <w:rPr>
          <w:rFonts w:ascii="Arial" w:eastAsia="Courier New" w:hAnsi="Arial" w:cs="Arial"/>
          <w:sz w:val="21"/>
          <w:szCs w:val="21"/>
        </w:rPr>
      </w:pPr>
      <w:r w:rsidRPr="009F1170">
        <w:rPr>
          <w:rFonts w:ascii="Arial" w:eastAsia="Courier New" w:hAnsi="Arial" w:cs="Arial"/>
          <w:color w:val="A21515"/>
          <w:sz w:val="21"/>
          <w:szCs w:val="21"/>
        </w:rPr>
        <w:t>'</w:t>
      </w:r>
      <w:proofErr w:type="spellStart"/>
      <w:r w:rsidRPr="009F1170">
        <w:rPr>
          <w:rFonts w:ascii="Arial" w:eastAsia="Courier New" w:hAnsi="Arial" w:cs="Arial"/>
          <w:color w:val="A21515"/>
          <w:sz w:val="21"/>
          <w:szCs w:val="21"/>
        </w:rPr>
        <w:t>nclientops</w:t>
      </w:r>
      <w:proofErr w:type="spellEnd"/>
      <w:r w:rsidRPr="009F1170">
        <w:rPr>
          <w:rFonts w:ascii="Arial" w:eastAsia="Courier New" w:hAnsi="Arial" w:cs="Arial"/>
          <w:color w:val="A21515"/>
          <w:sz w:val="21"/>
          <w:szCs w:val="21"/>
        </w:rPr>
        <w:t>'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 xml:space="preserve">: </w:t>
      </w:r>
      <w:r w:rsidRPr="009F1170">
        <w:rPr>
          <w:rFonts w:ascii="Arial" w:eastAsia="Courier New" w:hAnsi="Arial" w:cs="Arial"/>
          <w:color w:val="098658"/>
          <w:sz w:val="21"/>
          <w:szCs w:val="21"/>
        </w:rPr>
        <w:t>6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>,</w:t>
      </w:r>
    </w:p>
    <w:p w14:paraId="24B3C490" w14:textId="77777777" w:rsidR="0074522A" w:rsidRPr="009F1170" w:rsidRDefault="0074522A">
      <w:pPr>
        <w:spacing w:before="9" w:line="100" w:lineRule="exact"/>
        <w:rPr>
          <w:rFonts w:ascii="Arial" w:hAnsi="Arial" w:cs="Arial"/>
          <w:sz w:val="11"/>
          <w:szCs w:val="11"/>
        </w:rPr>
      </w:pPr>
    </w:p>
    <w:p w14:paraId="1F888D53" w14:textId="77777777" w:rsidR="0074522A" w:rsidRPr="009F1170" w:rsidRDefault="00936419">
      <w:pPr>
        <w:ind w:left="583"/>
        <w:rPr>
          <w:rFonts w:ascii="Arial" w:eastAsia="Courier New" w:hAnsi="Arial" w:cs="Arial"/>
          <w:sz w:val="21"/>
          <w:szCs w:val="21"/>
        </w:rPr>
      </w:pPr>
      <w:r w:rsidRPr="009F1170">
        <w:rPr>
          <w:rFonts w:ascii="Arial" w:eastAsia="Courier New" w:hAnsi="Arial" w:cs="Arial"/>
          <w:color w:val="A21515"/>
          <w:sz w:val="21"/>
          <w:szCs w:val="21"/>
        </w:rPr>
        <w:t>'</w:t>
      </w:r>
      <w:proofErr w:type="spellStart"/>
      <w:r w:rsidRPr="009F1170">
        <w:rPr>
          <w:rFonts w:ascii="Arial" w:eastAsia="Courier New" w:hAnsi="Arial" w:cs="Arial"/>
          <w:color w:val="A21515"/>
          <w:sz w:val="21"/>
          <w:szCs w:val="21"/>
        </w:rPr>
        <w:t>sleeptime</w:t>
      </w:r>
      <w:proofErr w:type="spellEnd"/>
      <w:r w:rsidRPr="009F1170">
        <w:rPr>
          <w:rFonts w:ascii="Arial" w:eastAsia="Courier New" w:hAnsi="Arial" w:cs="Arial"/>
          <w:color w:val="A21515"/>
          <w:sz w:val="21"/>
          <w:szCs w:val="21"/>
        </w:rPr>
        <w:t>'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 xml:space="preserve">: </w:t>
      </w:r>
      <w:r w:rsidRPr="009F1170">
        <w:rPr>
          <w:rFonts w:ascii="Arial" w:eastAsia="Courier New" w:hAnsi="Arial" w:cs="Arial"/>
          <w:color w:val="098658"/>
          <w:sz w:val="21"/>
          <w:szCs w:val="21"/>
        </w:rPr>
        <w:t>1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>,</w:t>
      </w:r>
    </w:p>
    <w:p w14:paraId="54A267CB" w14:textId="77777777" w:rsidR="0074522A" w:rsidRPr="009F1170" w:rsidRDefault="0074522A">
      <w:pPr>
        <w:spacing w:before="9" w:line="100" w:lineRule="exact"/>
        <w:rPr>
          <w:rFonts w:ascii="Arial" w:hAnsi="Arial" w:cs="Arial"/>
          <w:sz w:val="11"/>
          <w:szCs w:val="11"/>
        </w:rPr>
      </w:pPr>
    </w:p>
    <w:p w14:paraId="7574AAE3" w14:textId="77777777" w:rsidR="0074522A" w:rsidRPr="009F1170" w:rsidRDefault="00936419">
      <w:pPr>
        <w:ind w:left="583"/>
        <w:rPr>
          <w:rFonts w:ascii="Arial" w:eastAsia="Courier New" w:hAnsi="Arial" w:cs="Arial"/>
          <w:sz w:val="21"/>
          <w:szCs w:val="21"/>
        </w:rPr>
      </w:pPr>
      <w:r w:rsidRPr="009F1170">
        <w:rPr>
          <w:rFonts w:ascii="Arial" w:eastAsia="Courier New" w:hAnsi="Arial" w:cs="Arial"/>
          <w:color w:val="A21515"/>
          <w:sz w:val="21"/>
          <w:szCs w:val="21"/>
        </w:rPr>
        <w:t>'</w:t>
      </w:r>
      <w:proofErr w:type="spellStart"/>
      <w:r w:rsidRPr="009F1170">
        <w:rPr>
          <w:rFonts w:ascii="Arial" w:eastAsia="Courier New" w:hAnsi="Arial" w:cs="Arial"/>
          <w:color w:val="A21515"/>
          <w:sz w:val="21"/>
          <w:szCs w:val="21"/>
        </w:rPr>
        <w:t>clienttimeout</w:t>
      </w:r>
      <w:proofErr w:type="spellEnd"/>
      <w:r w:rsidRPr="009F1170">
        <w:rPr>
          <w:rFonts w:ascii="Arial" w:eastAsia="Courier New" w:hAnsi="Arial" w:cs="Arial"/>
          <w:color w:val="A21515"/>
          <w:sz w:val="21"/>
          <w:szCs w:val="21"/>
        </w:rPr>
        <w:t>'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 xml:space="preserve">: </w:t>
      </w:r>
      <w:r w:rsidRPr="009F1170">
        <w:rPr>
          <w:rFonts w:ascii="Arial" w:eastAsia="Courier New" w:hAnsi="Arial" w:cs="Arial"/>
          <w:color w:val="098658"/>
          <w:sz w:val="21"/>
          <w:szCs w:val="21"/>
        </w:rPr>
        <w:t>10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>,</w:t>
      </w:r>
    </w:p>
    <w:p w14:paraId="17CCC5FF" w14:textId="77777777" w:rsidR="0074522A" w:rsidRPr="009F1170" w:rsidRDefault="0074522A">
      <w:pPr>
        <w:spacing w:before="9" w:line="100" w:lineRule="exact"/>
        <w:rPr>
          <w:rFonts w:ascii="Arial" w:hAnsi="Arial" w:cs="Arial"/>
          <w:sz w:val="11"/>
          <w:szCs w:val="11"/>
        </w:rPr>
      </w:pPr>
    </w:p>
    <w:p w14:paraId="25D4811C" w14:textId="77777777" w:rsidR="0074522A" w:rsidRPr="009F1170" w:rsidRDefault="00936419">
      <w:pPr>
        <w:ind w:left="583"/>
        <w:rPr>
          <w:rFonts w:ascii="Arial" w:eastAsia="Courier New" w:hAnsi="Arial" w:cs="Arial"/>
          <w:sz w:val="21"/>
          <w:szCs w:val="21"/>
        </w:rPr>
      </w:pPr>
      <w:r w:rsidRPr="009F1170">
        <w:rPr>
          <w:rFonts w:ascii="Arial" w:eastAsia="Courier New" w:hAnsi="Arial" w:cs="Arial"/>
          <w:color w:val="A21515"/>
          <w:sz w:val="21"/>
          <w:szCs w:val="21"/>
        </w:rPr>
        <w:t>'delta'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 xml:space="preserve">: </w:t>
      </w:r>
      <w:r w:rsidRPr="009F1170">
        <w:rPr>
          <w:rFonts w:ascii="Arial" w:eastAsia="Courier New" w:hAnsi="Arial" w:cs="Arial"/>
          <w:color w:val="098658"/>
          <w:sz w:val="21"/>
          <w:szCs w:val="21"/>
        </w:rPr>
        <w:t>3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>,</w:t>
      </w:r>
    </w:p>
    <w:p w14:paraId="6469CEDC" w14:textId="77777777" w:rsidR="0074522A" w:rsidRPr="009F1170" w:rsidRDefault="0074522A">
      <w:pPr>
        <w:spacing w:before="9" w:line="100" w:lineRule="exact"/>
        <w:rPr>
          <w:rFonts w:ascii="Arial" w:hAnsi="Arial" w:cs="Arial"/>
          <w:sz w:val="11"/>
          <w:szCs w:val="11"/>
        </w:rPr>
      </w:pPr>
    </w:p>
    <w:p w14:paraId="4A31B6E5" w14:textId="77777777" w:rsidR="0074522A" w:rsidRPr="009F1170" w:rsidRDefault="00936419">
      <w:pPr>
        <w:ind w:left="583"/>
        <w:rPr>
          <w:rFonts w:ascii="Arial" w:eastAsia="Courier New" w:hAnsi="Arial" w:cs="Arial"/>
          <w:sz w:val="21"/>
          <w:szCs w:val="21"/>
        </w:rPr>
      </w:pPr>
      <w:r w:rsidRPr="009F1170">
        <w:rPr>
          <w:rFonts w:ascii="Arial" w:eastAsia="Courier New" w:hAnsi="Arial" w:cs="Arial"/>
          <w:color w:val="A21515"/>
          <w:sz w:val="21"/>
          <w:szCs w:val="21"/>
        </w:rPr>
        <w:t>'</w:t>
      </w:r>
      <w:proofErr w:type="spellStart"/>
      <w:proofErr w:type="gramStart"/>
      <w:r w:rsidRPr="009F1170">
        <w:rPr>
          <w:rFonts w:ascii="Arial" w:eastAsia="Courier New" w:hAnsi="Arial" w:cs="Arial"/>
          <w:color w:val="A21515"/>
          <w:sz w:val="21"/>
          <w:szCs w:val="21"/>
        </w:rPr>
        <w:t>window</w:t>
      </w:r>
      <w:proofErr w:type="gramEnd"/>
      <w:r w:rsidRPr="009F1170">
        <w:rPr>
          <w:rFonts w:ascii="Arial" w:eastAsia="Courier New" w:hAnsi="Arial" w:cs="Arial"/>
          <w:color w:val="A21515"/>
          <w:sz w:val="21"/>
          <w:szCs w:val="21"/>
        </w:rPr>
        <w:t>_size</w:t>
      </w:r>
      <w:proofErr w:type="spellEnd"/>
      <w:r w:rsidRPr="009F1170">
        <w:rPr>
          <w:rFonts w:ascii="Arial" w:eastAsia="Courier New" w:hAnsi="Arial" w:cs="Arial"/>
          <w:color w:val="A21515"/>
          <w:sz w:val="21"/>
          <w:szCs w:val="21"/>
        </w:rPr>
        <w:t>'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 xml:space="preserve">: </w:t>
      </w:r>
      <w:r w:rsidRPr="009F1170">
        <w:rPr>
          <w:rFonts w:ascii="Arial" w:eastAsia="Courier New" w:hAnsi="Arial" w:cs="Arial"/>
          <w:color w:val="098658"/>
          <w:sz w:val="21"/>
          <w:szCs w:val="21"/>
        </w:rPr>
        <w:t>5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>,</w:t>
      </w:r>
    </w:p>
    <w:p w14:paraId="70425B63" w14:textId="77777777" w:rsidR="0074522A" w:rsidRPr="009F1170" w:rsidRDefault="0074522A">
      <w:pPr>
        <w:spacing w:before="9" w:line="100" w:lineRule="exact"/>
        <w:rPr>
          <w:rFonts w:ascii="Arial" w:hAnsi="Arial" w:cs="Arial"/>
          <w:sz w:val="11"/>
          <w:szCs w:val="11"/>
        </w:rPr>
      </w:pPr>
    </w:p>
    <w:p w14:paraId="3CB8C9E5" w14:textId="77777777" w:rsidR="0074522A" w:rsidRPr="009F1170" w:rsidRDefault="00993CA2">
      <w:pPr>
        <w:ind w:left="583"/>
        <w:rPr>
          <w:rFonts w:ascii="Arial" w:eastAsia="Courier New" w:hAnsi="Arial" w:cs="Arial"/>
          <w:sz w:val="21"/>
          <w:szCs w:val="21"/>
        </w:rPr>
      </w:pPr>
      <w:r>
        <w:rPr>
          <w:rFonts w:ascii="Arial" w:hAnsi="Arial" w:cs="Arial"/>
        </w:rPr>
        <w:pict w14:anchorId="7D755004">
          <v:group id="_x0000_s2070" alt="" style="position:absolute;left:0;text-align:left;margin-left:71.5pt;margin-top:207.5pt;width:469.5pt;height:352pt;z-index:-251658240;mso-position-horizontal-relative:page;mso-position-vertical-relative:page" coordorigin="1430,4150" coordsize="9390,7040">
            <v:shape id="_x0000_s2071" alt="" style="position:absolute;left:1450;top:4160;width:0;height:7020" coordorigin="1450,4160" coordsize="0,7020" path="m1450,4160r,7020e" filled="f" strokeweight="1pt">
              <v:path arrowok="t"/>
            </v:shape>
            <v:shape id="_x0000_s2072" alt="" style="position:absolute;left:10810;top:4160;width:0;height:7020" coordorigin="10810,4160" coordsize="0,7020" path="m10810,4160r,7020e" filled="f" strokeweight="1pt">
              <v:path arrowok="t"/>
            </v:shape>
            <v:shape id="_x0000_s2073" alt="" style="position:absolute;left:1440;top:4170;width:9360;height:0" coordorigin="1440,4170" coordsize="9360,0" path="m1440,4170r9360,e" filled="f" strokeweight="1pt">
              <v:path arrowok="t"/>
            </v:shape>
            <v:shape id="_x0000_s2074" alt="" style="position:absolute;left:1440;top:11170;width:9360;height:0" coordorigin="1440,11170" coordsize="9360,0" path="m1440,11170r9360,e" filled="f" strokeweight="1pt">
              <v:path arrowok="t"/>
            </v:shape>
            <w10:wrap anchorx="page" anchory="page"/>
          </v:group>
        </w:pict>
      </w:r>
      <w:r w:rsidR="00936419" w:rsidRPr="009F1170">
        <w:rPr>
          <w:rFonts w:ascii="Arial" w:eastAsia="Courier New" w:hAnsi="Arial" w:cs="Arial"/>
          <w:color w:val="A21515"/>
          <w:sz w:val="21"/>
          <w:szCs w:val="21"/>
        </w:rPr>
        <w:t>'</w:t>
      </w:r>
      <w:proofErr w:type="spellStart"/>
      <w:proofErr w:type="gramStart"/>
      <w:r w:rsidR="00936419" w:rsidRPr="009F1170">
        <w:rPr>
          <w:rFonts w:ascii="Arial" w:eastAsia="Courier New" w:hAnsi="Arial" w:cs="Arial"/>
          <w:color w:val="A21515"/>
          <w:sz w:val="21"/>
          <w:szCs w:val="21"/>
        </w:rPr>
        <w:t>exclude</w:t>
      </w:r>
      <w:proofErr w:type="gramEnd"/>
      <w:r w:rsidR="00936419" w:rsidRPr="009F1170">
        <w:rPr>
          <w:rFonts w:ascii="Arial" w:eastAsia="Courier New" w:hAnsi="Arial" w:cs="Arial"/>
          <w:color w:val="A21515"/>
          <w:sz w:val="21"/>
          <w:szCs w:val="21"/>
        </w:rPr>
        <w:t>_size</w:t>
      </w:r>
      <w:proofErr w:type="spellEnd"/>
      <w:r w:rsidR="00936419" w:rsidRPr="009F1170">
        <w:rPr>
          <w:rFonts w:ascii="Arial" w:eastAsia="Courier New" w:hAnsi="Arial" w:cs="Arial"/>
          <w:color w:val="A21515"/>
          <w:sz w:val="21"/>
          <w:szCs w:val="21"/>
        </w:rPr>
        <w:t>'</w:t>
      </w:r>
      <w:r w:rsidR="00936419" w:rsidRPr="009F1170">
        <w:rPr>
          <w:rFonts w:ascii="Arial" w:eastAsia="Courier New" w:hAnsi="Arial" w:cs="Arial"/>
          <w:color w:val="000000"/>
          <w:sz w:val="21"/>
          <w:szCs w:val="21"/>
        </w:rPr>
        <w:t xml:space="preserve">: </w:t>
      </w:r>
      <w:r w:rsidR="00936419" w:rsidRPr="009F1170">
        <w:rPr>
          <w:rFonts w:ascii="Arial" w:eastAsia="Courier New" w:hAnsi="Arial" w:cs="Arial"/>
          <w:color w:val="098658"/>
          <w:sz w:val="21"/>
          <w:szCs w:val="21"/>
        </w:rPr>
        <w:t>1</w:t>
      </w:r>
      <w:r w:rsidR="00936419" w:rsidRPr="009F1170">
        <w:rPr>
          <w:rFonts w:ascii="Arial" w:eastAsia="Courier New" w:hAnsi="Arial" w:cs="Arial"/>
          <w:color w:val="000000"/>
          <w:sz w:val="21"/>
          <w:szCs w:val="21"/>
        </w:rPr>
        <w:t>,</w:t>
      </w:r>
    </w:p>
    <w:p w14:paraId="18262372" w14:textId="77777777" w:rsidR="0074522A" w:rsidRPr="009F1170" w:rsidRDefault="0074522A">
      <w:pPr>
        <w:spacing w:before="9" w:line="100" w:lineRule="exact"/>
        <w:rPr>
          <w:rFonts w:ascii="Arial" w:hAnsi="Arial" w:cs="Arial"/>
          <w:sz w:val="11"/>
          <w:szCs w:val="11"/>
        </w:rPr>
      </w:pPr>
    </w:p>
    <w:p w14:paraId="0A2A8A4F" w14:textId="77777777" w:rsidR="0074522A" w:rsidRPr="009F1170" w:rsidRDefault="00936419">
      <w:pPr>
        <w:ind w:left="583"/>
        <w:rPr>
          <w:rFonts w:ascii="Arial" w:eastAsia="Courier New" w:hAnsi="Arial" w:cs="Arial"/>
          <w:sz w:val="21"/>
          <w:szCs w:val="21"/>
        </w:rPr>
      </w:pPr>
      <w:r w:rsidRPr="009F1170">
        <w:rPr>
          <w:rFonts w:ascii="Arial" w:eastAsia="Courier New" w:hAnsi="Arial" w:cs="Arial"/>
          <w:color w:val="A21515"/>
          <w:sz w:val="21"/>
          <w:szCs w:val="21"/>
        </w:rPr>
        <w:t>'</w:t>
      </w:r>
      <w:proofErr w:type="spellStart"/>
      <w:r w:rsidRPr="009F1170">
        <w:rPr>
          <w:rFonts w:ascii="Arial" w:eastAsia="Courier New" w:hAnsi="Arial" w:cs="Arial"/>
          <w:color w:val="A21515"/>
          <w:sz w:val="21"/>
          <w:szCs w:val="21"/>
        </w:rPr>
        <w:t>failure_config</w:t>
      </w:r>
      <w:proofErr w:type="spellEnd"/>
      <w:r w:rsidRPr="009F1170">
        <w:rPr>
          <w:rFonts w:ascii="Arial" w:eastAsia="Courier New" w:hAnsi="Arial" w:cs="Arial"/>
          <w:color w:val="A21515"/>
          <w:sz w:val="21"/>
          <w:szCs w:val="21"/>
        </w:rPr>
        <w:t>'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 xml:space="preserve">: </w:t>
      </w:r>
      <w:proofErr w:type="spellStart"/>
      <w:proofErr w:type="gramStart"/>
      <w:r w:rsidRPr="009F1170">
        <w:rPr>
          <w:rFonts w:ascii="Arial" w:eastAsia="Courier New" w:hAnsi="Arial" w:cs="Arial"/>
          <w:color w:val="000000"/>
          <w:sz w:val="21"/>
          <w:szCs w:val="21"/>
        </w:rPr>
        <w:t>FailureConfig</w:t>
      </w:r>
      <w:proofErr w:type="spellEnd"/>
      <w:r w:rsidRPr="009F1170">
        <w:rPr>
          <w:rFonts w:ascii="Arial" w:eastAsia="Courier New" w:hAnsi="Arial" w:cs="Arial"/>
          <w:color w:val="000000"/>
          <w:sz w:val="21"/>
          <w:szCs w:val="21"/>
        </w:rPr>
        <w:t>(</w:t>
      </w:r>
      <w:proofErr w:type="gramEnd"/>
    </w:p>
    <w:p w14:paraId="1D08AD87" w14:textId="77777777" w:rsidR="0074522A" w:rsidRPr="009F1170" w:rsidRDefault="0074522A">
      <w:pPr>
        <w:spacing w:before="9" w:line="100" w:lineRule="exact"/>
        <w:rPr>
          <w:rFonts w:ascii="Arial" w:hAnsi="Arial" w:cs="Arial"/>
          <w:sz w:val="11"/>
          <w:szCs w:val="11"/>
        </w:rPr>
      </w:pPr>
    </w:p>
    <w:p w14:paraId="70F5C9B0" w14:textId="77777777" w:rsidR="0074522A" w:rsidRPr="009F1170" w:rsidRDefault="00936419">
      <w:pPr>
        <w:ind w:left="1051" w:right="7177"/>
        <w:jc w:val="center"/>
        <w:rPr>
          <w:rFonts w:ascii="Arial" w:eastAsia="Courier New" w:hAnsi="Arial" w:cs="Arial"/>
          <w:sz w:val="21"/>
          <w:szCs w:val="21"/>
        </w:rPr>
      </w:pPr>
      <w:r w:rsidRPr="009F1170">
        <w:rPr>
          <w:rFonts w:ascii="Arial" w:eastAsia="Courier New" w:hAnsi="Arial" w:cs="Arial"/>
          <w:color w:val="000F80"/>
          <w:sz w:val="21"/>
          <w:szCs w:val="21"/>
        </w:rPr>
        <w:t>failures</w:t>
      </w:r>
      <w:proofErr w:type="gramStart"/>
      <w:r w:rsidRPr="009F1170">
        <w:rPr>
          <w:rFonts w:ascii="Arial" w:eastAsia="Courier New" w:hAnsi="Arial" w:cs="Arial"/>
          <w:color w:val="000000"/>
          <w:sz w:val="21"/>
          <w:szCs w:val="21"/>
        </w:rPr>
        <w:t>=[</w:t>
      </w:r>
      <w:proofErr w:type="gramEnd"/>
    </w:p>
    <w:p w14:paraId="2047673D" w14:textId="77777777" w:rsidR="0074522A" w:rsidRPr="009F1170" w:rsidRDefault="0074522A">
      <w:pPr>
        <w:spacing w:before="9" w:line="100" w:lineRule="exact"/>
        <w:rPr>
          <w:rFonts w:ascii="Arial" w:hAnsi="Arial" w:cs="Arial"/>
          <w:sz w:val="11"/>
          <w:szCs w:val="11"/>
        </w:rPr>
      </w:pPr>
    </w:p>
    <w:p w14:paraId="6E506434" w14:textId="77777777" w:rsidR="0074522A" w:rsidRPr="009F1170" w:rsidRDefault="00936419">
      <w:pPr>
        <w:ind w:left="1591"/>
        <w:rPr>
          <w:rFonts w:ascii="Arial" w:eastAsia="Courier New" w:hAnsi="Arial" w:cs="Arial"/>
          <w:sz w:val="21"/>
          <w:szCs w:val="21"/>
        </w:rPr>
      </w:pPr>
      <w:proofErr w:type="gramStart"/>
      <w:r w:rsidRPr="009F1170">
        <w:rPr>
          <w:rFonts w:ascii="Arial" w:eastAsia="Courier New" w:hAnsi="Arial" w:cs="Arial"/>
          <w:sz w:val="21"/>
          <w:szCs w:val="21"/>
        </w:rPr>
        <w:t>Failure(</w:t>
      </w:r>
      <w:proofErr w:type="spellStart"/>
      <w:proofErr w:type="gramEnd"/>
      <w:r w:rsidRPr="009F1170">
        <w:rPr>
          <w:rFonts w:ascii="Arial" w:eastAsia="Courier New" w:hAnsi="Arial" w:cs="Arial"/>
          <w:color w:val="000F80"/>
          <w:sz w:val="21"/>
          <w:szCs w:val="21"/>
        </w:rPr>
        <w:t>src</w:t>
      </w:r>
      <w:proofErr w:type="spellEnd"/>
      <w:r w:rsidRPr="009F1170">
        <w:rPr>
          <w:rFonts w:ascii="Arial" w:eastAsia="Courier New" w:hAnsi="Arial" w:cs="Arial"/>
          <w:color w:val="000000"/>
          <w:sz w:val="21"/>
          <w:szCs w:val="21"/>
        </w:rPr>
        <w:t>=</w:t>
      </w:r>
      <w:r w:rsidRPr="009F1170">
        <w:rPr>
          <w:rFonts w:ascii="Arial" w:eastAsia="Courier New" w:hAnsi="Arial" w:cs="Arial"/>
          <w:color w:val="098658"/>
          <w:sz w:val="21"/>
          <w:szCs w:val="21"/>
        </w:rPr>
        <w:t>3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 xml:space="preserve">, </w:t>
      </w:r>
      <w:proofErr w:type="spellStart"/>
      <w:r w:rsidRPr="009F1170">
        <w:rPr>
          <w:rFonts w:ascii="Arial" w:eastAsia="Courier New" w:hAnsi="Arial" w:cs="Arial"/>
          <w:color w:val="000F80"/>
          <w:sz w:val="21"/>
          <w:szCs w:val="21"/>
        </w:rPr>
        <w:t>dest</w:t>
      </w:r>
      <w:proofErr w:type="spellEnd"/>
      <w:r w:rsidRPr="009F1170">
        <w:rPr>
          <w:rFonts w:ascii="Arial" w:eastAsia="Courier New" w:hAnsi="Arial" w:cs="Arial"/>
          <w:color w:val="000000"/>
          <w:sz w:val="21"/>
          <w:szCs w:val="21"/>
        </w:rPr>
        <w:t>=</w:t>
      </w:r>
      <w:r w:rsidRPr="009F1170">
        <w:rPr>
          <w:rFonts w:ascii="Arial" w:eastAsia="Courier New" w:hAnsi="Arial" w:cs="Arial"/>
          <w:color w:val="A21515"/>
          <w:sz w:val="21"/>
          <w:szCs w:val="21"/>
        </w:rPr>
        <w:t>'_'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 xml:space="preserve">, </w:t>
      </w:r>
      <w:proofErr w:type="spellStart"/>
      <w:r w:rsidRPr="009F1170">
        <w:rPr>
          <w:rFonts w:ascii="Arial" w:eastAsia="Courier New" w:hAnsi="Arial" w:cs="Arial"/>
          <w:color w:val="000F80"/>
          <w:sz w:val="21"/>
          <w:szCs w:val="21"/>
        </w:rPr>
        <w:t>msg_type</w:t>
      </w:r>
      <w:proofErr w:type="spellEnd"/>
      <w:r w:rsidRPr="009F1170">
        <w:rPr>
          <w:rFonts w:ascii="Arial" w:eastAsia="Courier New" w:hAnsi="Arial" w:cs="Arial"/>
          <w:color w:val="000000"/>
          <w:sz w:val="21"/>
          <w:szCs w:val="21"/>
        </w:rPr>
        <w:t>=</w:t>
      </w:r>
      <w:proofErr w:type="spellStart"/>
      <w:r w:rsidRPr="009F1170">
        <w:rPr>
          <w:rFonts w:ascii="Arial" w:eastAsia="Courier New" w:hAnsi="Arial" w:cs="Arial"/>
          <w:color w:val="000000"/>
          <w:sz w:val="21"/>
          <w:szCs w:val="21"/>
        </w:rPr>
        <w:t>MsgType.Vote</w:t>
      </w:r>
      <w:proofErr w:type="spellEnd"/>
      <w:r w:rsidRPr="009F1170">
        <w:rPr>
          <w:rFonts w:ascii="Arial" w:eastAsia="Courier New" w:hAnsi="Arial" w:cs="Arial"/>
          <w:color w:val="000000"/>
          <w:sz w:val="21"/>
          <w:szCs w:val="21"/>
        </w:rPr>
        <w:t>,</w:t>
      </w:r>
    </w:p>
    <w:p w14:paraId="1D20FEF3" w14:textId="77777777" w:rsidR="0074522A" w:rsidRPr="009F1170" w:rsidRDefault="0074522A">
      <w:pPr>
        <w:spacing w:before="9" w:line="100" w:lineRule="exact"/>
        <w:rPr>
          <w:rFonts w:ascii="Arial" w:hAnsi="Arial" w:cs="Arial"/>
          <w:sz w:val="11"/>
          <w:szCs w:val="11"/>
        </w:rPr>
      </w:pPr>
    </w:p>
    <w:p w14:paraId="15E18506" w14:textId="77777777" w:rsidR="0074522A" w:rsidRPr="009F1170" w:rsidRDefault="00936419">
      <w:pPr>
        <w:spacing w:line="220" w:lineRule="exact"/>
        <w:ind w:left="2599"/>
        <w:rPr>
          <w:rFonts w:ascii="Arial" w:eastAsia="Courier New" w:hAnsi="Arial" w:cs="Arial"/>
          <w:sz w:val="21"/>
          <w:szCs w:val="21"/>
        </w:rPr>
      </w:pPr>
      <w:r w:rsidRPr="009F1170">
        <w:rPr>
          <w:rFonts w:ascii="Arial" w:eastAsia="Courier New" w:hAnsi="Arial" w:cs="Arial"/>
          <w:color w:val="000F80"/>
          <w:position w:val="1"/>
          <w:sz w:val="21"/>
          <w:szCs w:val="21"/>
        </w:rPr>
        <w:t>round</w:t>
      </w:r>
      <w:r w:rsidRPr="009F1170">
        <w:rPr>
          <w:rFonts w:ascii="Arial" w:eastAsia="Courier New" w:hAnsi="Arial" w:cs="Arial"/>
          <w:color w:val="000000"/>
          <w:position w:val="1"/>
          <w:sz w:val="21"/>
          <w:szCs w:val="21"/>
        </w:rPr>
        <w:t>=</w:t>
      </w:r>
      <w:r w:rsidRPr="009F1170">
        <w:rPr>
          <w:rFonts w:ascii="Arial" w:eastAsia="Courier New" w:hAnsi="Arial" w:cs="Arial"/>
          <w:color w:val="098658"/>
          <w:position w:val="1"/>
          <w:sz w:val="21"/>
          <w:szCs w:val="21"/>
        </w:rPr>
        <w:t>8</w:t>
      </w:r>
      <w:r w:rsidRPr="009F1170">
        <w:rPr>
          <w:rFonts w:ascii="Arial" w:eastAsia="Courier New" w:hAnsi="Arial" w:cs="Arial"/>
          <w:color w:val="000000"/>
          <w:position w:val="1"/>
          <w:sz w:val="21"/>
          <w:szCs w:val="21"/>
        </w:rPr>
        <w:t xml:space="preserve">, </w:t>
      </w:r>
      <w:r w:rsidRPr="009F1170">
        <w:rPr>
          <w:rFonts w:ascii="Arial" w:eastAsia="Courier New" w:hAnsi="Arial" w:cs="Arial"/>
          <w:color w:val="000F80"/>
          <w:position w:val="1"/>
          <w:sz w:val="21"/>
          <w:szCs w:val="21"/>
        </w:rPr>
        <w:t>prob</w:t>
      </w:r>
      <w:r w:rsidRPr="009F1170">
        <w:rPr>
          <w:rFonts w:ascii="Arial" w:eastAsia="Courier New" w:hAnsi="Arial" w:cs="Arial"/>
          <w:color w:val="000000"/>
          <w:position w:val="1"/>
          <w:sz w:val="21"/>
          <w:szCs w:val="21"/>
        </w:rPr>
        <w:t>=</w:t>
      </w:r>
      <w:r w:rsidRPr="009F1170">
        <w:rPr>
          <w:rFonts w:ascii="Arial" w:eastAsia="Courier New" w:hAnsi="Arial" w:cs="Arial"/>
          <w:color w:val="098658"/>
          <w:position w:val="1"/>
          <w:sz w:val="21"/>
          <w:szCs w:val="21"/>
        </w:rPr>
        <w:t>1</w:t>
      </w:r>
      <w:r w:rsidRPr="009F1170">
        <w:rPr>
          <w:rFonts w:ascii="Arial" w:eastAsia="Courier New" w:hAnsi="Arial" w:cs="Arial"/>
          <w:color w:val="000000"/>
          <w:position w:val="1"/>
          <w:sz w:val="21"/>
          <w:szCs w:val="21"/>
        </w:rPr>
        <w:t xml:space="preserve">, </w:t>
      </w:r>
      <w:proofErr w:type="spellStart"/>
      <w:r w:rsidRPr="009F1170">
        <w:rPr>
          <w:rFonts w:ascii="Arial" w:eastAsia="Courier New" w:hAnsi="Arial" w:cs="Arial"/>
          <w:color w:val="000F80"/>
          <w:position w:val="1"/>
          <w:sz w:val="21"/>
          <w:szCs w:val="21"/>
        </w:rPr>
        <w:t>fail_type</w:t>
      </w:r>
      <w:proofErr w:type="spellEnd"/>
      <w:r w:rsidRPr="009F1170">
        <w:rPr>
          <w:rFonts w:ascii="Arial" w:eastAsia="Courier New" w:hAnsi="Arial" w:cs="Arial"/>
          <w:color w:val="000000"/>
          <w:position w:val="1"/>
          <w:sz w:val="21"/>
          <w:szCs w:val="21"/>
        </w:rPr>
        <w:t>=</w:t>
      </w:r>
      <w:proofErr w:type="spellStart"/>
      <w:r w:rsidRPr="009F1170">
        <w:rPr>
          <w:rFonts w:ascii="Arial" w:eastAsia="Courier New" w:hAnsi="Arial" w:cs="Arial"/>
          <w:color w:val="000000"/>
          <w:position w:val="1"/>
          <w:sz w:val="21"/>
          <w:szCs w:val="21"/>
        </w:rPr>
        <w:t>FailType.SetAttr</w:t>
      </w:r>
      <w:proofErr w:type="spellEnd"/>
      <w:r w:rsidRPr="009F1170">
        <w:rPr>
          <w:rFonts w:ascii="Arial" w:eastAsia="Courier New" w:hAnsi="Arial" w:cs="Arial"/>
          <w:color w:val="000000"/>
          <w:position w:val="1"/>
          <w:sz w:val="21"/>
          <w:szCs w:val="21"/>
        </w:rPr>
        <w:t xml:space="preserve">, </w:t>
      </w:r>
      <w:proofErr w:type="spellStart"/>
      <w:r w:rsidRPr="009F1170">
        <w:rPr>
          <w:rFonts w:ascii="Arial" w:eastAsia="Courier New" w:hAnsi="Arial" w:cs="Arial"/>
          <w:color w:val="000F80"/>
          <w:position w:val="1"/>
          <w:sz w:val="21"/>
          <w:szCs w:val="21"/>
        </w:rPr>
        <w:t>val</w:t>
      </w:r>
      <w:proofErr w:type="spellEnd"/>
      <w:r w:rsidRPr="009F1170">
        <w:rPr>
          <w:rFonts w:ascii="Arial" w:eastAsia="Courier New" w:hAnsi="Arial" w:cs="Arial"/>
          <w:color w:val="000000"/>
          <w:position w:val="1"/>
          <w:sz w:val="21"/>
          <w:szCs w:val="21"/>
        </w:rPr>
        <w:t>=</w:t>
      </w:r>
      <w:r w:rsidRPr="009F1170">
        <w:rPr>
          <w:rFonts w:ascii="Arial" w:eastAsia="Courier New" w:hAnsi="Arial" w:cs="Arial"/>
          <w:color w:val="098658"/>
          <w:position w:val="1"/>
          <w:sz w:val="21"/>
          <w:szCs w:val="21"/>
        </w:rPr>
        <w:t>2</w:t>
      </w:r>
      <w:r w:rsidRPr="009F1170">
        <w:rPr>
          <w:rFonts w:ascii="Arial" w:eastAsia="Courier New" w:hAnsi="Arial" w:cs="Arial"/>
          <w:color w:val="000000"/>
          <w:position w:val="1"/>
          <w:sz w:val="21"/>
          <w:szCs w:val="21"/>
        </w:rPr>
        <w:t>,</w:t>
      </w:r>
    </w:p>
    <w:p w14:paraId="07B8FB5E" w14:textId="77777777" w:rsidR="0074522A" w:rsidRPr="009F1170" w:rsidRDefault="0074522A">
      <w:pPr>
        <w:spacing w:before="6" w:line="120" w:lineRule="exact"/>
        <w:rPr>
          <w:rFonts w:ascii="Arial" w:hAnsi="Arial" w:cs="Arial"/>
          <w:sz w:val="12"/>
          <w:szCs w:val="12"/>
        </w:rPr>
      </w:pPr>
    </w:p>
    <w:p w14:paraId="5E9003DD" w14:textId="77777777" w:rsidR="0074522A" w:rsidRPr="009F1170" w:rsidRDefault="00936419">
      <w:pPr>
        <w:ind w:left="205"/>
        <w:rPr>
          <w:rFonts w:ascii="Arial" w:eastAsia="Courier New" w:hAnsi="Arial" w:cs="Arial"/>
          <w:sz w:val="21"/>
          <w:szCs w:val="21"/>
        </w:rPr>
      </w:pPr>
      <w:proofErr w:type="spellStart"/>
      <w:r w:rsidRPr="009F1170">
        <w:rPr>
          <w:rFonts w:ascii="Arial" w:eastAsia="Courier New" w:hAnsi="Arial" w:cs="Arial"/>
          <w:color w:val="000F80"/>
          <w:sz w:val="21"/>
          <w:szCs w:val="21"/>
        </w:rPr>
        <w:t>attr</w:t>
      </w:r>
      <w:proofErr w:type="spellEnd"/>
      <w:r w:rsidRPr="009F1170">
        <w:rPr>
          <w:rFonts w:ascii="Arial" w:eastAsia="Courier New" w:hAnsi="Arial" w:cs="Arial"/>
          <w:color w:val="000000"/>
          <w:sz w:val="21"/>
          <w:szCs w:val="21"/>
        </w:rPr>
        <w:t>=</w:t>
      </w:r>
      <w:r w:rsidRPr="009F1170">
        <w:rPr>
          <w:rFonts w:ascii="Arial" w:eastAsia="Courier New" w:hAnsi="Arial" w:cs="Arial"/>
          <w:color w:val="A21515"/>
          <w:sz w:val="21"/>
          <w:szCs w:val="21"/>
        </w:rPr>
        <w:t>'</w:t>
      </w:r>
      <w:proofErr w:type="spellStart"/>
      <w:r w:rsidRPr="009F1170">
        <w:rPr>
          <w:rFonts w:ascii="Arial" w:eastAsia="Courier New" w:hAnsi="Arial" w:cs="Arial"/>
          <w:color w:val="A21515"/>
          <w:sz w:val="21"/>
          <w:szCs w:val="21"/>
        </w:rPr>
        <w:t>current_round</w:t>
      </w:r>
      <w:proofErr w:type="spellEnd"/>
      <w:r w:rsidRPr="009F1170">
        <w:rPr>
          <w:rFonts w:ascii="Arial" w:eastAsia="Courier New" w:hAnsi="Arial" w:cs="Arial"/>
          <w:color w:val="A21515"/>
          <w:sz w:val="21"/>
          <w:szCs w:val="21"/>
        </w:rPr>
        <w:t>'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>)</w:t>
      </w:r>
    </w:p>
    <w:p w14:paraId="55F11066" w14:textId="77777777" w:rsidR="0074522A" w:rsidRPr="009F1170" w:rsidRDefault="00936419">
      <w:pPr>
        <w:spacing w:before="7" w:line="340" w:lineRule="atLeast"/>
        <w:ind w:left="1087" w:right="6673"/>
        <w:rPr>
          <w:rFonts w:ascii="Arial" w:eastAsia="Courier New" w:hAnsi="Arial" w:cs="Arial"/>
          <w:sz w:val="21"/>
          <w:szCs w:val="21"/>
        </w:rPr>
      </w:pPr>
      <w:r w:rsidRPr="009F1170">
        <w:rPr>
          <w:rFonts w:ascii="Arial" w:eastAsia="Courier New" w:hAnsi="Arial" w:cs="Arial"/>
          <w:sz w:val="21"/>
          <w:szCs w:val="21"/>
        </w:rPr>
        <w:t xml:space="preserve">], </w:t>
      </w:r>
      <w:r w:rsidRPr="009F1170">
        <w:rPr>
          <w:rFonts w:ascii="Arial" w:eastAsia="Courier New" w:hAnsi="Arial" w:cs="Arial"/>
          <w:color w:val="000F80"/>
          <w:sz w:val="21"/>
          <w:szCs w:val="21"/>
        </w:rPr>
        <w:t>seed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>=</w:t>
      </w:r>
      <w:r w:rsidRPr="009F1170">
        <w:rPr>
          <w:rFonts w:ascii="Arial" w:eastAsia="Courier New" w:hAnsi="Arial" w:cs="Arial"/>
          <w:color w:val="098658"/>
          <w:sz w:val="21"/>
          <w:szCs w:val="21"/>
        </w:rPr>
        <w:t>637713655</w:t>
      </w:r>
    </w:p>
    <w:p w14:paraId="1C0EEE1A" w14:textId="77777777" w:rsidR="0074522A" w:rsidRPr="009F1170" w:rsidRDefault="0074522A">
      <w:pPr>
        <w:spacing w:before="9" w:line="100" w:lineRule="exact"/>
        <w:rPr>
          <w:rFonts w:ascii="Arial" w:hAnsi="Arial" w:cs="Arial"/>
          <w:sz w:val="11"/>
          <w:szCs w:val="11"/>
        </w:rPr>
      </w:pPr>
    </w:p>
    <w:p w14:paraId="03D11525" w14:textId="77777777" w:rsidR="0074522A" w:rsidRPr="009F1170" w:rsidRDefault="00936419">
      <w:pPr>
        <w:ind w:left="583"/>
        <w:rPr>
          <w:rFonts w:ascii="Arial" w:eastAsia="Courier New" w:hAnsi="Arial" w:cs="Arial"/>
          <w:sz w:val="21"/>
          <w:szCs w:val="21"/>
        </w:rPr>
      </w:pPr>
      <w:r w:rsidRPr="009F1170">
        <w:rPr>
          <w:rFonts w:ascii="Arial" w:eastAsia="Courier New" w:hAnsi="Arial" w:cs="Arial"/>
          <w:sz w:val="21"/>
          <w:szCs w:val="21"/>
        </w:rPr>
        <w:t>)</w:t>
      </w:r>
    </w:p>
    <w:p w14:paraId="0724DAAD" w14:textId="77777777" w:rsidR="0074522A" w:rsidRPr="009F1170" w:rsidRDefault="0074522A">
      <w:pPr>
        <w:spacing w:before="9" w:line="100" w:lineRule="exact"/>
        <w:rPr>
          <w:rFonts w:ascii="Arial" w:hAnsi="Arial" w:cs="Arial"/>
          <w:sz w:val="11"/>
          <w:szCs w:val="11"/>
        </w:rPr>
      </w:pPr>
    </w:p>
    <w:p w14:paraId="2BE5D519" w14:textId="77777777" w:rsidR="0074522A" w:rsidRPr="009F1170" w:rsidRDefault="00936419">
      <w:pPr>
        <w:ind w:left="205"/>
        <w:rPr>
          <w:rFonts w:ascii="Arial" w:eastAsia="Courier New" w:hAnsi="Arial" w:cs="Arial"/>
          <w:sz w:val="21"/>
          <w:szCs w:val="21"/>
        </w:rPr>
        <w:sectPr w:rsidR="0074522A" w:rsidRPr="009F1170">
          <w:headerReference w:type="default" r:id="rId11"/>
          <w:pgSz w:w="12240" w:h="15840"/>
          <w:pgMar w:top="1720" w:right="1340" w:bottom="280" w:left="1340" w:header="1488" w:footer="0" w:gutter="0"/>
          <w:cols w:space="720"/>
        </w:sectPr>
      </w:pPr>
      <w:r w:rsidRPr="009F1170">
        <w:rPr>
          <w:rFonts w:ascii="Arial" w:eastAsia="Courier New" w:hAnsi="Arial" w:cs="Arial"/>
          <w:sz w:val="21"/>
          <w:szCs w:val="21"/>
        </w:rPr>
        <w:t>}</w:t>
      </w:r>
    </w:p>
    <w:p w14:paraId="2B2CE70A" w14:textId="77777777" w:rsidR="0074522A" w:rsidRPr="009F1170" w:rsidRDefault="0074522A">
      <w:pPr>
        <w:spacing w:before="2" w:line="160" w:lineRule="exact"/>
        <w:rPr>
          <w:rFonts w:ascii="Arial" w:hAnsi="Arial" w:cs="Arial"/>
          <w:sz w:val="17"/>
          <w:szCs w:val="17"/>
        </w:rPr>
      </w:pPr>
    </w:p>
    <w:p w14:paraId="74A844FE" w14:textId="77777777" w:rsidR="0074522A" w:rsidRPr="009F1170" w:rsidRDefault="00936419">
      <w:pPr>
        <w:ind w:left="100" w:right="7289"/>
        <w:jc w:val="both"/>
        <w:rPr>
          <w:rFonts w:ascii="Arial" w:eastAsia="Arial" w:hAnsi="Arial" w:cs="Arial"/>
          <w:sz w:val="22"/>
          <w:szCs w:val="22"/>
        </w:rPr>
      </w:pPr>
      <w:r w:rsidRPr="009F1170">
        <w:rPr>
          <w:rFonts w:ascii="Arial" w:eastAsia="Arial" w:hAnsi="Arial" w:cs="Arial"/>
          <w:b/>
          <w:sz w:val="22"/>
          <w:szCs w:val="22"/>
        </w:rPr>
        <w:t>Fault Injection</w:t>
      </w:r>
      <w:r w:rsidRPr="009F1170">
        <w:rPr>
          <w:rFonts w:ascii="Arial" w:eastAsia="Arial" w:hAnsi="Arial" w:cs="Arial"/>
          <w:sz w:val="22"/>
          <w:szCs w:val="22"/>
        </w:rPr>
        <w:t>: None</w:t>
      </w:r>
    </w:p>
    <w:p w14:paraId="766BC6B8" w14:textId="77777777" w:rsidR="0074522A" w:rsidRPr="009F1170" w:rsidRDefault="0074522A">
      <w:pPr>
        <w:spacing w:before="6" w:line="120" w:lineRule="exact"/>
        <w:rPr>
          <w:rFonts w:ascii="Arial" w:hAnsi="Arial" w:cs="Arial"/>
          <w:sz w:val="12"/>
          <w:szCs w:val="12"/>
        </w:rPr>
      </w:pPr>
    </w:p>
    <w:p w14:paraId="1FB38A31" w14:textId="77777777" w:rsidR="0074522A" w:rsidRPr="009F1170" w:rsidRDefault="00936419">
      <w:pPr>
        <w:ind w:left="100" w:right="756"/>
        <w:jc w:val="both"/>
        <w:rPr>
          <w:rFonts w:ascii="Arial" w:eastAsia="Arial" w:hAnsi="Arial" w:cs="Arial"/>
          <w:sz w:val="22"/>
          <w:szCs w:val="22"/>
        </w:rPr>
      </w:pPr>
      <w:r w:rsidRPr="009F1170">
        <w:rPr>
          <w:rFonts w:ascii="Arial" w:eastAsia="Arial" w:hAnsi="Arial" w:cs="Arial"/>
          <w:b/>
          <w:sz w:val="22"/>
          <w:szCs w:val="22"/>
        </w:rPr>
        <w:t xml:space="preserve">Outcome: </w:t>
      </w:r>
      <w:r w:rsidRPr="009F1170">
        <w:rPr>
          <w:rFonts w:ascii="Arial" w:eastAsia="Arial" w:hAnsi="Arial" w:cs="Arial"/>
          <w:sz w:val="22"/>
          <w:szCs w:val="22"/>
        </w:rPr>
        <w:t xml:space="preserve">The system follows a “Happy Path” with 7 </w:t>
      </w:r>
      <w:r w:rsidRPr="009F1170">
        <w:rPr>
          <w:rFonts w:ascii="Arial" w:eastAsia="Arial" w:hAnsi="Arial" w:cs="Arial"/>
          <w:spacing w:val="-16"/>
          <w:sz w:val="22"/>
          <w:szCs w:val="22"/>
        </w:rPr>
        <w:t>V</w:t>
      </w:r>
      <w:r w:rsidRPr="009F1170">
        <w:rPr>
          <w:rFonts w:ascii="Arial" w:eastAsia="Arial" w:hAnsi="Arial" w:cs="Arial"/>
          <w:sz w:val="22"/>
          <w:szCs w:val="22"/>
        </w:rPr>
        <w:t xml:space="preserve">alidators including 2 </w:t>
      </w:r>
      <w:proofErr w:type="spellStart"/>
      <w:r w:rsidRPr="009F1170">
        <w:rPr>
          <w:rFonts w:ascii="Arial" w:eastAsia="Arial" w:hAnsi="Arial" w:cs="Arial"/>
          <w:sz w:val="22"/>
          <w:szCs w:val="22"/>
        </w:rPr>
        <w:t>Faullty</w:t>
      </w:r>
      <w:proofErr w:type="spellEnd"/>
      <w:r w:rsidRPr="009F1170">
        <w:rPr>
          <w:rFonts w:ascii="Arial" w:eastAsia="Arial" w:hAnsi="Arial" w:cs="Arial"/>
          <w:sz w:val="22"/>
          <w:szCs w:val="22"/>
        </w:rPr>
        <w:t xml:space="preserve"> Nodes</w:t>
      </w:r>
    </w:p>
    <w:p w14:paraId="45C92B54" w14:textId="77777777" w:rsidR="0074522A" w:rsidRPr="009F1170" w:rsidRDefault="00936419">
      <w:pPr>
        <w:spacing w:line="380" w:lineRule="atLeast"/>
        <w:ind w:left="100" w:right="71"/>
        <w:jc w:val="both"/>
        <w:rPr>
          <w:rFonts w:ascii="Arial" w:eastAsia="Arial" w:hAnsi="Arial" w:cs="Arial"/>
          <w:sz w:val="22"/>
          <w:szCs w:val="22"/>
        </w:rPr>
      </w:pPr>
      <w:r w:rsidRPr="009F1170">
        <w:rPr>
          <w:rFonts w:ascii="Arial" w:eastAsia="Arial" w:hAnsi="Arial" w:cs="Arial"/>
          <w:sz w:val="22"/>
          <w:szCs w:val="22"/>
        </w:rPr>
        <w:t>All</w:t>
      </w:r>
      <w:r w:rsidRPr="009F1170"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>the</w:t>
      </w:r>
      <w:r w:rsidRPr="009F1170"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>ledger</w:t>
      </w:r>
      <w:r w:rsidRPr="009F1170"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>files</w:t>
      </w:r>
      <w:r w:rsidRPr="009F1170"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>have</w:t>
      </w:r>
      <w:r w:rsidRPr="009F1170"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>consistent</w:t>
      </w:r>
      <w:r w:rsidRPr="009F1170"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>transactions written by their corresponding validato</w:t>
      </w:r>
      <w:r w:rsidRPr="009F1170">
        <w:rPr>
          <w:rFonts w:ascii="Arial" w:eastAsia="Arial" w:hAnsi="Arial" w:cs="Arial"/>
          <w:spacing w:val="-12"/>
          <w:sz w:val="22"/>
          <w:szCs w:val="22"/>
        </w:rPr>
        <w:t>r</w:t>
      </w:r>
      <w:r w:rsidRPr="009F1170">
        <w:rPr>
          <w:rFonts w:ascii="Arial" w:eastAsia="Arial" w:hAnsi="Arial" w:cs="Arial"/>
          <w:sz w:val="22"/>
          <w:szCs w:val="22"/>
        </w:rPr>
        <w:t>. The clients</w:t>
      </w:r>
      <w:r w:rsidRPr="009F1170"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>and validators terminate gracefully after all the commands by clients have been executed in the ledge</w:t>
      </w:r>
      <w:r w:rsidRPr="009F1170">
        <w:rPr>
          <w:rFonts w:ascii="Arial" w:eastAsia="Arial" w:hAnsi="Arial" w:cs="Arial"/>
          <w:spacing w:val="-12"/>
          <w:sz w:val="22"/>
          <w:szCs w:val="22"/>
        </w:rPr>
        <w:t>r</w:t>
      </w:r>
      <w:r w:rsidRPr="009F1170">
        <w:rPr>
          <w:rFonts w:ascii="Arial" w:eastAsia="Arial" w:hAnsi="Arial" w:cs="Arial"/>
          <w:sz w:val="22"/>
          <w:szCs w:val="22"/>
        </w:rPr>
        <w:t>.</w:t>
      </w:r>
    </w:p>
    <w:p w14:paraId="519011D4" w14:textId="77777777" w:rsidR="0074522A" w:rsidRPr="009F1170" w:rsidRDefault="0074522A">
      <w:pPr>
        <w:spacing w:before="7" w:line="200" w:lineRule="exact"/>
        <w:rPr>
          <w:rFonts w:ascii="Arial" w:hAnsi="Arial" w:cs="Arial"/>
        </w:rPr>
      </w:pPr>
    </w:p>
    <w:p w14:paraId="1F08C377" w14:textId="77777777" w:rsidR="0074522A" w:rsidRPr="009F1170" w:rsidRDefault="00936419">
      <w:pPr>
        <w:spacing w:before="39"/>
        <w:ind w:left="205"/>
        <w:rPr>
          <w:rFonts w:ascii="Arial" w:eastAsia="Courier New" w:hAnsi="Arial" w:cs="Arial"/>
          <w:sz w:val="21"/>
          <w:szCs w:val="21"/>
        </w:rPr>
      </w:pPr>
      <w:r w:rsidRPr="009F1170">
        <w:rPr>
          <w:rFonts w:ascii="Arial" w:eastAsia="Courier New" w:hAnsi="Arial" w:cs="Arial"/>
          <w:sz w:val="21"/>
          <w:szCs w:val="21"/>
        </w:rPr>
        <w:t>{</w:t>
      </w:r>
    </w:p>
    <w:p w14:paraId="2E3F70B7" w14:textId="77777777" w:rsidR="0074522A" w:rsidRPr="009F1170" w:rsidRDefault="0074522A">
      <w:pPr>
        <w:spacing w:before="9" w:line="100" w:lineRule="exact"/>
        <w:rPr>
          <w:rFonts w:ascii="Arial" w:hAnsi="Arial" w:cs="Arial"/>
          <w:sz w:val="11"/>
          <w:szCs w:val="11"/>
        </w:rPr>
      </w:pPr>
    </w:p>
    <w:p w14:paraId="52D3F711" w14:textId="77777777" w:rsidR="0074522A" w:rsidRPr="009F1170" w:rsidRDefault="00936419">
      <w:pPr>
        <w:ind w:left="583"/>
        <w:rPr>
          <w:rFonts w:ascii="Arial" w:eastAsia="Courier New" w:hAnsi="Arial" w:cs="Arial"/>
          <w:sz w:val="21"/>
          <w:szCs w:val="21"/>
        </w:rPr>
      </w:pPr>
      <w:r w:rsidRPr="009F1170">
        <w:rPr>
          <w:rFonts w:ascii="Arial" w:eastAsia="Courier New" w:hAnsi="Arial" w:cs="Arial"/>
          <w:color w:val="A21515"/>
          <w:sz w:val="21"/>
          <w:szCs w:val="21"/>
        </w:rPr>
        <w:t>'</w:t>
      </w:r>
      <w:proofErr w:type="spellStart"/>
      <w:r w:rsidRPr="009F1170">
        <w:rPr>
          <w:rFonts w:ascii="Arial" w:eastAsia="Courier New" w:hAnsi="Arial" w:cs="Arial"/>
          <w:color w:val="A21515"/>
          <w:sz w:val="21"/>
          <w:szCs w:val="21"/>
        </w:rPr>
        <w:t>nvalidators</w:t>
      </w:r>
      <w:proofErr w:type="spellEnd"/>
      <w:r w:rsidRPr="009F1170">
        <w:rPr>
          <w:rFonts w:ascii="Arial" w:eastAsia="Courier New" w:hAnsi="Arial" w:cs="Arial"/>
          <w:color w:val="A21515"/>
          <w:sz w:val="21"/>
          <w:szCs w:val="21"/>
        </w:rPr>
        <w:t>'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 xml:space="preserve">: </w:t>
      </w:r>
      <w:r w:rsidRPr="009F1170">
        <w:rPr>
          <w:rFonts w:ascii="Arial" w:eastAsia="Courier New" w:hAnsi="Arial" w:cs="Arial"/>
          <w:color w:val="098658"/>
          <w:sz w:val="21"/>
          <w:szCs w:val="21"/>
        </w:rPr>
        <w:t>7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>,</w:t>
      </w:r>
    </w:p>
    <w:p w14:paraId="28BA382B" w14:textId="77777777" w:rsidR="0074522A" w:rsidRPr="009F1170" w:rsidRDefault="0074522A">
      <w:pPr>
        <w:spacing w:before="9" w:line="100" w:lineRule="exact"/>
        <w:rPr>
          <w:rFonts w:ascii="Arial" w:hAnsi="Arial" w:cs="Arial"/>
          <w:sz w:val="11"/>
          <w:szCs w:val="11"/>
        </w:rPr>
      </w:pPr>
    </w:p>
    <w:p w14:paraId="0B09A02B" w14:textId="77777777" w:rsidR="0074522A" w:rsidRPr="009F1170" w:rsidRDefault="00936419">
      <w:pPr>
        <w:ind w:left="583"/>
        <w:rPr>
          <w:rFonts w:ascii="Arial" w:eastAsia="Courier New" w:hAnsi="Arial" w:cs="Arial"/>
          <w:sz w:val="21"/>
          <w:szCs w:val="21"/>
        </w:rPr>
      </w:pPr>
      <w:r w:rsidRPr="009F1170">
        <w:rPr>
          <w:rFonts w:ascii="Arial" w:eastAsia="Courier New" w:hAnsi="Arial" w:cs="Arial"/>
          <w:color w:val="A21515"/>
          <w:sz w:val="21"/>
          <w:szCs w:val="21"/>
        </w:rPr>
        <w:t>'</w:t>
      </w:r>
      <w:proofErr w:type="spellStart"/>
      <w:r w:rsidRPr="009F1170">
        <w:rPr>
          <w:rFonts w:ascii="Arial" w:eastAsia="Courier New" w:hAnsi="Arial" w:cs="Arial"/>
          <w:color w:val="A21515"/>
          <w:sz w:val="21"/>
          <w:szCs w:val="21"/>
        </w:rPr>
        <w:t>nfaulty</w:t>
      </w:r>
      <w:proofErr w:type="spellEnd"/>
      <w:r w:rsidRPr="009F1170">
        <w:rPr>
          <w:rFonts w:ascii="Arial" w:eastAsia="Courier New" w:hAnsi="Arial" w:cs="Arial"/>
          <w:color w:val="A21515"/>
          <w:sz w:val="21"/>
          <w:szCs w:val="21"/>
        </w:rPr>
        <w:t>'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 xml:space="preserve">: </w:t>
      </w:r>
      <w:r w:rsidRPr="009F1170">
        <w:rPr>
          <w:rFonts w:ascii="Arial" w:eastAsia="Courier New" w:hAnsi="Arial" w:cs="Arial"/>
          <w:color w:val="098658"/>
          <w:sz w:val="21"/>
          <w:szCs w:val="21"/>
        </w:rPr>
        <w:t>2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>,</w:t>
      </w:r>
    </w:p>
    <w:p w14:paraId="0B523D3C" w14:textId="77777777" w:rsidR="0074522A" w:rsidRPr="009F1170" w:rsidRDefault="0074522A">
      <w:pPr>
        <w:spacing w:before="9" w:line="100" w:lineRule="exact"/>
        <w:rPr>
          <w:rFonts w:ascii="Arial" w:hAnsi="Arial" w:cs="Arial"/>
          <w:sz w:val="11"/>
          <w:szCs w:val="11"/>
        </w:rPr>
      </w:pPr>
    </w:p>
    <w:p w14:paraId="6D03CF55" w14:textId="77777777" w:rsidR="0074522A" w:rsidRPr="009F1170" w:rsidRDefault="00936419">
      <w:pPr>
        <w:ind w:left="583"/>
        <w:rPr>
          <w:rFonts w:ascii="Arial" w:eastAsia="Courier New" w:hAnsi="Arial" w:cs="Arial"/>
          <w:sz w:val="21"/>
          <w:szCs w:val="21"/>
        </w:rPr>
      </w:pPr>
      <w:r w:rsidRPr="009F1170">
        <w:rPr>
          <w:rFonts w:ascii="Arial" w:eastAsia="Courier New" w:hAnsi="Arial" w:cs="Arial"/>
          <w:color w:val="A21515"/>
          <w:sz w:val="21"/>
          <w:szCs w:val="21"/>
        </w:rPr>
        <w:t>'</w:t>
      </w:r>
      <w:proofErr w:type="spellStart"/>
      <w:r w:rsidRPr="009F1170">
        <w:rPr>
          <w:rFonts w:ascii="Arial" w:eastAsia="Courier New" w:hAnsi="Arial" w:cs="Arial"/>
          <w:color w:val="A21515"/>
          <w:sz w:val="21"/>
          <w:szCs w:val="21"/>
        </w:rPr>
        <w:t>nclients</w:t>
      </w:r>
      <w:proofErr w:type="spellEnd"/>
      <w:r w:rsidRPr="009F1170">
        <w:rPr>
          <w:rFonts w:ascii="Arial" w:eastAsia="Courier New" w:hAnsi="Arial" w:cs="Arial"/>
          <w:color w:val="A21515"/>
          <w:sz w:val="21"/>
          <w:szCs w:val="21"/>
        </w:rPr>
        <w:t>'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 xml:space="preserve">: </w:t>
      </w:r>
      <w:r w:rsidRPr="009F1170">
        <w:rPr>
          <w:rFonts w:ascii="Arial" w:eastAsia="Courier New" w:hAnsi="Arial" w:cs="Arial"/>
          <w:color w:val="098658"/>
          <w:sz w:val="21"/>
          <w:szCs w:val="21"/>
        </w:rPr>
        <w:t>6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>,</w:t>
      </w:r>
    </w:p>
    <w:p w14:paraId="4635D3FC" w14:textId="77777777" w:rsidR="0074522A" w:rsidRPr="009F1170" w:rsidRDefault="0074522A">
      <w:pPr>
        <w:spacing w:before="9" w:line="100" w:lineRule="exact"/>
        <w:rPr>
          <w:rFonts w:ascii="Arial" w:hAnsi="Arial" w:cs="Arial"/>
          <w:sz w:val="11"/>
          <w:szCs w:val="11"/>
        </w:rPr>
      </w:pPr>
    </w:p>
    <w:p w14:paraId="1A1237CD" w14:textId="77777777" w:rsidR="0074522A" w:rsidRPr="009F1170" w:rsidRDefault="00936419">
      <w:pPr>
        <w:ind w:left="583"/>
        <w:rPr>
          <w:rFonts w:ascii="Arial" w:eastAsia="Courier New" w:hAnsi="Arial" w:cs="Arial"/>
          <w:sz w:val="21"/>
          <w:szCs w:val="21"/>
        </w:rPr>
      </w:pPr>
      <w:r w:rsidRPr="009F1170">
        <w:rPr>
          <w:rFonts w:ascii="Arial" w:eastAsia="Courier New" w:hAnsi="Arial" w:cs="Arial"/>
          <w:color w:val="A21515"/>
          <w:sz w:val="21"/>
          <w:szCs w:val="21"/>
        </w:rPr>
        <w:t>'</w:t>
      </w:r>
      <w:proofErr w:type="spellStart"/>
      <w:r w:rsidRPr="009F1170">
        <w:rPr>
          <w:rFonts w:ascii="Arial" w:eastAsia="Courier New" w:hAnsi="Arial" w:cs="Arial"/>
          <w:color w:val="A21515"/>
          <w:sz w:val="21"/>
          <w:szCs w:val="21"/>
        </w:rPr>
        <w:t>nclientops</w:t>
      </w:r>
      <w:proofErr w:type="spellEnd"/>
      <w:r w:rsidRPr="009F1170">
        <w:rPr>
          <w:rFonts w:ascii="Arial" w:eastAsia="Courier New" w:hAnsi="Arial" w:cs="Arial"/>
          <w:color w:val="A21515"/>
          <w:sz w:val="21"/>
          <w:szCs w:val="21"/>
        </w:rPr>
        <w:t>'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 xml:space="preserve">: </w:t>
      </w:r>
      <w:r w:rsidRPr="009F1170">
        <w:rPr>
          <w:rFonts w:ascii="Arial" w:eastAsia="Courier New" w:hAnsi="Arial" w:cs="Arial"/>
          <w:color w:val="098658"/>
          <w:sz w:val="21"/>
          <w:szCs w:val="21"/>
        </w:rPr>
        <w:t>9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>,</w:t>
      </w:r>
    </w:p>
    <w:p w14:paraId="47F3715D" w14:textId="77777777" w:rsidR="0074522A" w:rsidRPr="009F1170" w:rsidRDefault="0074522A">
      <w:pPr>
        <w:spacing w:before="9" w:line="100" w:lineRule="exact"/>
        <w:rPr>
          <w:rFonts w:ascii="Arial" w:hAnsi="Arial" w:cs="Arial"/>
          <w:sz w:val="11"/>
          <w:szCs w:val="11"/>
        </w:rPr>
      </w:pPr>
    </w:p>
    <w:p w14:paraId="6150D7F9" w14:textId="77777777" w:rsidR="0074522A" w:rsidRPr="009F1170" w:rsidRDefault="00936419">
      <w:pPr>
        <w:ind w:left="583"/>
        <w:rPr>
          <w:rFonts w:ascii="Arial" w:eastAsia="Courier New" w:hAnsi="Arial" w:cs="Arial"/>
          <w:sz w:val="21"/>
          <w:szCs w:val="21"/>
        </w:rPr>
      </w:pPr>
      <w:r w:rsidRPr="009F1170">
        <w:rPr>
          <w:rFonts w:ascii="Arial" w:eastAsia="Courier New" w:hAnsi="Arial" w:cs="Arial"/>
          <w:color w:val="A21515"/>
          <w:sz w:val="21"/>
          <w:szCs w:val="21"/>
        </w:rPr>
        <w:t>'</w:t>
      </w:r>
      <w:proofErr w:type="spellStart"/>
      <w:r w:rsidRPr="009F1170">
        <w:rPr>
          <w:rFonts w:ascii="Arial" w:eastAsia="Courier New" w:hAnsi="Arial" w:cs="Arial"/>
          <w:color w:val="A21515"/>
          <w:sz w:val="21"/>
          <w:szCs w:val="21"/>
        </w:rPr>
        <w:t>sleeptime</w:t>
      </w:r>
      <w:proofErr w:type="spellEnd"/>
      <w:r w:rsidRPr="009F1170">
        <w:rPr>
          <w:rFonts w:ascii="Arial" w:eastAsia="Courier New" w:hAnsi="Arial" w:cs="Arial"/>
          <w:color w:val="A21515"/>
          <w:sz w:val="21"/>
          <w:szCs w:val="21"/>
        </w:rPr>
        <w:t>'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 xml:space="preserve">: </w:t>
      </w:r>
      <w:r w:rsidRPr="009F1170">
        <w:rPr>
          <w:rFonts w:ascii="Arial" w:eastAsia="Courier New" w:hAnsi="Arial" w:cs="Arial"/>
          <w:color w:val="098658"/>
          <w:sz w:val="21"/>
          <w:szCs w:val="21"/>
        </w:rPr>
        <w:t>1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>,</w:t>
      </w:r>
    </w:p>
    <w:p w14:paraId="757A4777" w14:textId="77777777" w:rsidR="0074522A" w:rsidRPr="009F1170" w:rsidRDefault="0074522A">
      <w:pPr>
        <w:spacing w:before="9" w:line="100" w:lineRule="exact"/>
        <w:rPr>
          <w:rFonts w:ascii="Arial" w:hAnsi="Arial" w:cs="Arial"/>
          <w:sz w:val="11"/>
          <w:szCs w:val="11"/>
        </w:rPr>
      </w:pPr>
    </w:p>
    <w:p w14:paraId="6F14A287" w14:textId="77777777" w:rsidR="0074522A" w:rsidRPr="009F1170" w:rsidRDefault="00936419">
      <w:pPr>
        <w:ind w:left="583"/>
        <w:rPr>
          <w:rFonts w:ascii="Arial" w:eastAsia="Courier New" w:hAnsi="Arial" w:cs="Arial"/>
          <w:sz w:val="21"/>
          <w:szCs w:val="21"/>
        </w:rPr>
      </w:pPr>
      <w:r w:rsidRPr="009F1170">
        <w:rPr>
          <w:rFonts w:ascii="Arial" w:eastAsia="Courier New" w:hAnsi="Arial" w:cs="Arial"/>
          <w:color w:val="A21515"/>
          <w:sz w:val="21"/>
          <w:szCs w:val="21"/>
        </w:rPr>
        <w:t>'</w:t>
      </w:r>
      <w:proofErr w:type="spellStart"/>
      <w:r w:rsidRPr="009F1170">
        <w:rPr>
          <w:rFonts w:ascii="Arial" w:eastAsia="Courier New" w:hAnsi="Arial" w:cs="Arial"/>
          <w:color w:val="A21515"/>
          <w:sz w:val="21"/>
          <w:szCs w:val="21"/>
        </w:rPr>
        <w:t>clienttimeout</w:t>
      </w:r>
      <w:proofErr w:type="spellEnd"/>
      <w:r w:rsidRPr="009F1170">
        <w:rPr>
          <w:rFonts w:ascii="Arial" w:eastAsia="Courier New" w:hAnsi="Arial" w:cs="Arial"/>
          <w:color w:val="A21515"/>
          <w:sz w:val="21"/>
          <w:szCs w:val="21"/>
        </w:rPr>
        <w:t>'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 xml:space="preserve">: </w:t>
      </w:r>
      <w:r w:rsidRPr="009F1170">
        <w:rPr>
          <w:rFonts w:ascii="Arial" w:eastAsia="Courier New" w:hAnsi="Arial" w:cs="Arial"/>
          <w:color w:val="098658"/>
          <w:sz w:val="21"/>
          <w:szCs w:val="21"/>
        </w:rPr>
        <w:t>10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>,</w:t>
      </w:r>
    </w:p>
    <w:p w14:paraId="05AC1074" w14:textId="77777777" w:rsidR="0074522A" w:rsidRPr="009F1170" w:rsidRDefault="0074522A">
      <w:pPr>
        <w:spacing w:before="9" w:line="100" w:lineRule="exact"/>
        <w:rPr>
          <w:rFonts w:ascii="Arial" w:hAnsi="Arial" w:cs="Arial"/>
          <w:sz w:val="11"/>
          <w:szCs w:val="11"/>
        </w:rPr>
      </w:pPr>
    </w:p>
    <w:p w14:paraId="34FFEBE9" w14:textId="77777777" w:rsidR="0074522A" w:rsidRPr="009F1170" w:rsidRDefault="00993CA2">
      <w:pPr>
        <w:ind w:left="583"/>
        <w:rPr>
          <w:rFonts w:ascii="Arial" w:eastAsia="Courier New" w:hAnsi="Arial" w:cs="Arial"/>
          <w:sz w:val="21"/>
          <w:szCs w:val="21"/>
        </w:rPr>
      </w:pPr>
      <w:r>
        <w:rPr>
          <w:rFonts w:ascii="Arial" w:hAnsi="Arial" w:cs="Arial"/>
        </w:rPr>
        <w:pict w14:anchorId="188B9F3E">
          <v:group id="_x0000_s2065" alt="" style="position:absolute;left:0;text-align:left;margin-left:71.5pt;margin-top:188.5pt;width:469.5pt;height:281pt;z-index:-251657216;mso-position-horizontal-relative:page;mso-position-vertical-relative:page" coordorigin="1430,3770" coordsize="9390,5620">
            <v:shape id="_x0000_s2066" alt="" style="position:absolute;left:1450;top:3780;width:0;height:5600" coordorigin="1450,3780" coordsize="0,5600" path="m1450,3780r,5600e" filled="f" strokeweight="1pt">
              <v:path arrowok="t"/>
            </v:shape>
            <v:shape id="_x0000_s2067" alt="" style="position:absolute;left:10810;top:3780;width:0;height:5600" coordorigin="10810,3780" coordsize="0,5600" path="m10810,3780r,5600e" filled="f" strokeweight="1pt">
              <v:path arrowok="t"/>
            </v:shape>
            <v:shape id="_x0000_s2068" alt="" style="position:absolute;left:1440;top:3790;width:9360;height:0" coordorigin="1440,3790" coordsize="9360,0" path="m1440,3790r9360,e" filled="f" strokeweight="1pt">
              <v:path arrowok="t"/>
            </v:shape>
            <v:shape id="_x0000_s2069" alt="" style="position:absolute;left:1440;top:9370;width:9360;height:0" coordorigin="1440,9370" coordsize="9360,0" path="m1440,9370r9360,e" filled="f" strokeweight="1pt">
              <v:path arrowok="t"/>
            </v:shape>
            <w10:wrap anchorx="page" anchory="page"/>
          </v:group>
        </w:pict>
      </w:r>
      <w:r w:rsidR="00936419" w:rsidRPr="009F1170">
        <w:rPr>
          <w:rFonts w:ascii="Arial" w:eastAsia="Courier New" w:hAnsi="Arial" w:cs="Arial"/>
          <w:color w:val="A21515"/>
          <w:sz w:val="21"/>
          <w:szCs w:val="21"/>
        </w:rPr>
        <w:t>'delta'</w:t>
      </w:r>
      <w:r w:rsidR="00936419" w:rsidRPr="009F1170">
        <w:rPr>
          <w:rFonts w:ascii="Arial" w:eastAsia="Courier New" w:hAnsi="Arial" w:cs="Arial"/>
          <w:color w:val="000000"/>
          <w:sz w:val="21"/>
          <w:szCs w:val="21"/>
        </w:rPr>
        <w:t xml:space="preserve">: </w:t>
      </w:r>
      <w:r w:rsidR="00936419" w:rsidRPr="009F1170">
        <w:rPr>
          <w:rFonts w:ascii="Arial" w:eastAsia="Courier New" w:hAnsi="Arial" w:cs="Arial"/>
          <w:color w:val="098658"/>
          <w:sz w:val="21"/>
          <w:szCs w:val="21"/>
        </w:rPr>
        <w:t>2</w:t>
      </w:r>
      <w:r w:rsidR="00936419" w:rsidRPr="009F1170">
        <w:rPr>
          <w:rFonts w:ascii="Arial" w:eastAsia="Courier New" w:hAnsi="Arial" w:cs="Arial"/>
          <w:color w:val="000000"/>
          <w:sz w:val="21"/>
          <w:szCs w:val="21"/>
        </w:rPr>
        <w:t>,</w:t>
      </w:r>
    </w:p>
    <w:p w14:paraId="590A2535" w14:textId="77777777" w:rsidR="0074522A" w:rsidRPr="009F1170" w:rsidRDefault="0074522A">
      <w:pPr>
        <w:spacing w:before="9" w:line="100" w:lineRule="exact"/>
        <w:rPr>
          <w:rFonts w:ascii="Arial" w:hAnsi="Arial" w:cs="Arial"/>
          <w:sz w:val="11"/>
          <w:szCs w:val="11"/>
        </w:rPr>
      </w:pPr>
    </w:p>
    <w:p w14:paraId="75423ABE" w14:textId="77777777" w:rsidR="0074522A" w:rsidRPr="009F1170" w:rsidRDefault="00936419">
      <w:pPr>
        <w:ind w:left="583"/>
        <w:rPr>
          <w:rFonts w:ascii="Arial" w:eastAsia="Courier New" w:hAnsi="Arial" w:cs="Arial"/>
          <w:sz w:val="21"/>
          <w:szCs w:val="21"/>
        </w:rPr>
      </w:pPr>
      <w:r w:rsidRPr="009F1170">
        <w:rPr>
          <w:rFonts w:ascii="Arial" w:eastAsia="Courier New" w:hAnsi="Arial" w:cs="Arial"/>
          <w:color w:val="A21515"/>
          <w:sz w:val="21"/>
          <w:szCs w:val="21"/>
        </w:rPr>
        <w:t>'</w:t>
      </w:r>
      <w:proofErr w:type="spellStart"/>
      <w:proofErr w:type="gramStart"/>
      <w:r w:rsidRPr="009F1170">
        <w:rPr>
          <w:rFonts w:ascii="Arial" w:eastAsia="Courier New" w:hAnsi="Arial" w:cs="Arial"/>
          <w:color w:val="A21515"/>
          <w:sz w:val="21"/>
          <w:szCs w:val="21"/>
        </w:rPr>
        <w:t>window</w:t>
      </w:r>
      <w:proofErr w:type="gramEnd"/>
      <w:r w:rsidRPr="009F1170">
        <w:rPr>
          <w:rFonts w:ascii="Arial" w:eastAsia="Courier New" w:hAnsi="Arial" w:cs="Arial"/>
          <w:color w:val="A21515"/>
          <w:sz w:val="21"/>
          <w:szCs w:val="21"/>
        </w:rPr>
        <w:t>_size</w:t>
      </w:r>
      <w:proofErr w:type="spellEnd"/>
      <w:r w:rsidRPr="009F1170">
        <w:rPr>
          <w:rFonts w:ascii="Arial" w:eastAsia="Courier New" w:hAnsi="Arial" w:cs="Arial"/>
          <w:color w:val="A21515"/>
          <w:sz w:val="21"/>
          <w:szCs w:val="21"/>
        </w:rPr>
        <w:t>'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 xml:space="preserve">: </w:t>
      </w:r>
      <w:r w:rsidRPr="009F1170">
        <w:rPr>
          <w:rFonts w:ascii="Arial" w:eastAsia="Courier New" w:hAnsi="Arial" w:cs="Arial"/>
          <w:color w:val="098658"/>
          <w:sz w:val="21"/>
          <w:szCs w:val="21"/>
        </w:rPr>
        <w:t>5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>,</w:t>
      </w:r>
    </w:p>
    <w:p w14:paraId="08D478B9" w14:textId="77777777" w:rsidR="0074522A" w:rsidRPr="009F1170" w:rsidRDefault="0074522A">
      <w:pPr>
        <w:spacing w:before="9" w:line="100" w:lineRule="exact"/>
        <w:rPr>
          <w:rFonts w:ascii="Arial" w:hAnsi="Arial" w:cs="Arial"/>
          <w:sz w:val="11"/>
          <w:szCs w:val="11"/>
        </w:rPr>
      </w:pPr>
    </w:p>
    <w:p w14:paraId="5A2801AF" w14:textId="77777777" w:rsidR="0074522A" w:rsidRPr="009F1170" w:rsidRDefault="00936419">
      <w:pPr>
        <w:ind w:left="583"/>
        <w:rPr>
          <w:rFonts w:ascii="Arial" w:eastAsia="Courier New" w:hAnsi="Arial" w:cs="Arial"/>
          <w:sz w:val="21"/>
          <w:szCs w:val="21"/>
        </w:rPr>
      </w:pPr>
      <w:r w:rsidRPr="009F1170">
        <w:rPr>
          <w:rFonts w:ascii="Arial" w:eastAsia="Courier New" w:hAnsi="Arial" w:cs="Arial"/>
          <w:color w:val="A21515"/>
          <w:sz w:val="21"/>
          <w:szCs w:val="21"/>
        </w:rPr>
        <w:t>'</w:t>
      </w:r>
      <w:proofErr w:type="spellStart"/>
      <w:proofErr w:type="gramStart"/>
      <w:r w:rsidRPr="009F1170">
        <w:rPr>
          <w:rFonts w:ascii="Arial" w:eastAsia="Courier New" w:hAnsi="Arial" w:cs="Arial"/>
          <w:color w:val="A21515"/>
          <w:sz w:val="21"/>
          <w:szCs w:val="21"/>
        </w:rPr>
        <w:t>exclude</w:t>
      </w:r>
      <w:proofErr w:type="gramEnd"/>
      <w:r w:rsidRPr="009F1170">
        <w:rPr>
          <w:rFonts w:ascii="Arial" w:eastAsia="Courier New" w:hAnsi="Arial" w:cs="Arial"/>
          <w:color w:val="A21515"/>
          <w:sz w:val="21"/>
          <w:szCs w:val="21"/>
        </w:rPr>
        <w:t>_size</w:t>
      </w:r>
      <w:proofErr w:type="spellEnd"/>
      <w:r w:rsidRPr="009F1170">
        <w:rPr>
          <w:rFonts w:ascii="Arial" w:eastAsia="Courier New" w:hAnsi="Arial" w:cs="Arial"/>
          <w:color w:val="A21515"/>
          <w:sz w:val="21"/>
          <w:szCs w:val="21"/>
        </w:rPr>
        <w:t>'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 xml:space="preserve">: </w:t>
      </w:r>
      <w:r w:rsidRPr="009F1170">
        <w:rPr>
          <w:rFonts w:ascii="Arial" w:eastAsia="Courier New" w:hAnsi="Arial" w:cs="Arial"/>
          <w:color w:val="098658"/>
          <w:sz w:val="21"/>
          <w:szCs w:val="21"/>
        </w:rPr>
        <w:t>3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>,</w:t>
      </w:r>
    </w:p>
    <w:p w14:paraId="4BD5846B" w14:textId="77777777" w:rsidR="0074522A" w:rsidRPr="009F1170" w:rsidRDefault="0074522A">
      <w:pPr>
        <w:spacing w:before="9" w:line="100" w:lineRule="exact"/>
        <w:rPr>
          <w:rFonts w:ascii="Arial" w:hAnsi="Arial" w:cs="Arial"/>
          <w:sz w:val="11"/>
          <w:szCs w:val="11"/>
        </w:rPr>
      </w:pPr>
    </w:p>
    <w:p w14:paraId="5945E1A6" w14:textId="77777777" w:rsidR="0074522A" w:rsidRPr="009F1170" w:rsidRDefault="00936419">
      <w:pPr>
        <w:ind w:left="583"/>
        <w:rPr>
          <w:rFonts w:ascii="Arial" w:eastAsia="Courier New" w:hAnsi="Arial" w:cs="Arial"/>
          <w:sz w:val="21"/>
          <w:szCs w:val="21"/>
        </w:rPr>
      </w:pPr>
      <w:r w:rsidRPr="009F1170">
        <w:rPr>
          <w:rFonts w:ascii="Arial" w:eastAsia="Courier New" w:hAnsi="Arial" w:cs="Arial"/>
          <w:color w:val="A21515"/>
          <w:sz w:val="21"/>
          <w:szCs w:val="21"/>
        </w:rPr>
        <w:t>'</w:t>
      </w:r>
      <w:proofErr w:type="spellStart"/>
      <w:r w:rsidRPr="009F1170">
        <w:rPr>
          <w:rFonts w:ascii="Arial" w:eastAsia="Courier New" w:hAnsi="Arial" w:cs="Arial"/>
          <w:color w:val="A21515"/>
          <w:sz w:val="21"/>
          <w:szCs w:val="21"/>
        </w:rPr>
        <w:t>failure_config</w:t>
      </w:r>
      <w:proofErr w:type="spellEnd"/>
      <w:r w:rsidRPr="009F1170">
        <w:rPr>
          <w:rFonts w:ascii="Arial" w:eastAsia="Courier New" w:hAnsi="Arial" w:cs="Arial"/>
          <w:color w:val="A21515"/>
          <w:sz w:val="21"/>
          <w:szCs w:val="21"/>
        </w:rPr>
        <w:t>'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 xml:space="preserve">: </w:t>
      </w:r>
      <w:proofErr w:type="spellStart"/>
      <w:proofErr w:type="gramStart"/>
      <w:r w:rsidRPr="009F1170">
        <w:rPr>
          <w:rFonts w:ascii="Arial" w:eastAsia="Courier New" w:hAnsi="Arial" w:cs="Arial"/>
          <w:color w:val="000000"/>
          <w:sz w:val="21"/>
          <w:szCs w:val="21"/>
        </w:rPr>
        <w:t>FailureConfig</w:t>
      </w:r>
      <w:proofErr w:type="spellEnd"/>
      <w:r w:rsidRPr="009F1170">
        <w:rPr>
          <w:rFonts w:ascii="Arial" w:eastAsia="Courier New" w:hAnsi="Arial" w:cs="Arial"/>
          <w:color w:val="000000"/>
          <w:sz w:val="21"/>
          <w:szCs w:val="21"/>
        </w:rPr>
        <w:t>(</w:t>
      </w:r>
      <w:proofErr w:type="gramEnd"/>
    </w:p>
    <w:p w14:paraId="68EE82E8" w14:textId="77777777" w:rsidR="0074522A" w:rsidRPr="009F1170" w:rsidRDefault="00936419">
      <w:pPr>
        <w:spacing w:before="7" w:line="340" w:lineRule="atLeast"/>
        <w:ind w:left="1087" w:right="6673"/>
        <w:rPr>
          <w:rFonts w:ascii="Arial" w:eastAsia="Courier New" w:hAnsi="Arial" w:cs="Arial"/>
          <w:sz w:val="21"/>
          <w:szCs w:val="21"/>
        </w:rPr>
      </w:pPr>
      <w:r w:rsidRPr="009F1170">
        <w:rPr>
          <w:rFonts w:ascii="Arial" w:eastAsia="Courier New" w:hAnsi="Arial" w:cs="Arial"/>
          <w:color w:val="000F80"/>
          <w:sz w:val="21"/>
          <w:szCs w:val="21"/>
        </w:rPr>
        <w:t>failures</w:t>
      </w:r>
      <w:proofErr w:type="gramStart"/>
      <w:r w:rsidRPr="009F1170">
        <w:rPr>
          <w:rFonts w:ascii="Arial" w:eastAsia="Courier New" w:hAnsi="Arial" w:cs="Arial"/>
          <w:color w:val="000000"/>
          <w:sz w:val="21"/>
          <w:szCs w:val="21"/>
        </w:rPr>
        <w:t>=[</w:t>
      </w:r>
      <w:proofErr w:type="gramEnd"/>
      <w:r w:rsidRPr="009F1170">
        <w:rPr>
          <w:rFonts w:ascii="Arial" w:eastAsia="Courier New" w:hAnsi="Arial" w:cs="Arial"/>
          <w:color w:val="000000"/>
          <w:sz w:val="21"/>
          <w:szCs w:val="21"/>
        </w:rPr>
        <w:t xml:space="preserve">], </w:t>
      </w:r>
      <w:r w:rsidRPr="009F1170">
        <w:rPr>
          <w:rFonts w:ascii="Arial" w:eastAsia="Courier New" w:hAnsi="Arial" w:cs="Arial"/>
          <w:color w:val="000F80"/>
          <w:sz w:val="21"/>
          <w:szCs w:val="21"/>
        </w:rPr>
        <w:t>seed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>=</w:t>
      </w:r>
      <w:r w:rsidRPr="009F1170">
        <w:rPr>
          <w:rFonts w:ascii="Arial" w:eastAsia="Courier New" w:hAnsi="Arial" w:cs="Arial"/>
          <w:color w:val="098658"/>
          <w:sz w:val="21"/>
          <w:szCs w:val="21"/>
        </w:rPr>
        <w:t>637713655</w:t>
      </w:r>
    </w:p>
    <w:p w14:paraId="2120E3D0" w14:textId="77777777" w:rsidR="0074522A" w:rsidRPr="009F1170" w:rsidRDefault="0074522A">
      <w:pPr>
        <w:spacing w:before="9" w:line="100" w:lineRule="exact"/>
        <w:rPr>
          <w:rFonts w:ascii="Arial" w:hAnsi="Arial" w:cs="Arial"/>
          <w:sz w:val="11"/>
          <w:szCs w:val="11"/>
        </w:rPr>
      </w:pPr>
    </w:p>
    <w:p w14:paraId="05D05AC3" w14:textId="77777777" w:rsidR="0074522A" w:rsidRPr="009F1170" w:rsidRDefault="00936419">
      <w:pPr>
        <w:ind w:left="583"/>
        <w:rPr>
          <w:rFonts w:ascii="Arial" w:eastAsia="Courier New" w:hAnsi="Arial" w:cs="Arial"/>
          <w:sz w:val="21"/>
          <w:szCs w:val="21"/>
        </w:rPr>
      </w:pPr>
      <w:r w:rsidRPr="009F1170">
        <w:rPr>
          <w:rFonts w:ascii="Arial" w:eastAsia="Courier New" w:hAnsi="Arial" w:cs="Arial"/>
          <w:sz w:val="21"/>
          <w:szCs w:val="21"/>
        </w:rPr>
        <w:t>)</w:t>
      </w:r>
    </w:p>
    <w:p w14:paraId="2536A729" w14:textId="77777777" w:rsidR="0074522A" w:rsidRPr="009F1170" w:rsidRDefault="0074522A">
      <w:pPr>
        <w:spacing w:before="9" w:line="100" w:lineRule="exact"/>
        <w:rPr>
          <w:rFonts w:ascii="Arial" w:hAnsi="Arial" w:cs="Arial"/>
          <w:sz w:val="11"/>
          <w:szCs w:val="11"/>
        </w:rPr>
      </w:pPr>
    </w:p>
    <w:p w14:paraId="3CB78BD6" w14:textId="77777777" w:rsidR="0074522A" w:rsidRPr="009F1170" w:rsidRDefault="00936419">
      <w:pPr>
        <w:ind w:left="205"/>
        <w:rPr>
          <w:rFonts w:ascii="Arial" w:eastAsia="Courier New" w:hAnsi="Arial" w:cs="Arial"/>
          <w:sz w:val="21"/>
          <w:szCs w:val="21"/>
        </w:rPr>
        <w:sectPr w:rsidR="0074522A" w:rsidRPr="009F1170">
          <w:headerReference w:type="default" r:id="rId12"/>
          <w:pgSz w:w="12240" w:h="15840"/>
          <w:pgMar w:top="1720" w:right="1340" w:bottom="280" w:left="1340" w:header="1488" w:footer="0" w:gutter="0"/>
          <w:cols w:space="720"/>
        </w:sectPr>
      </w:pPr>
      <w:r w:rsidRPr="009F1170">
        <w:rPr>
          <w:rFonts w:ascii="Arial" w:eastAsia="Courier New" w:hAnsi="Arial" w:cs="Arial"/>
          <w:sz w:val="21"/>
          <w:szCs w:val="21"/>
        </w:rPr>
        <w:t>}</w:t>
      </w:r>
    </w:p>
    <w:p w14:paraId="687C7691" w14:textId="77777777" w:rsidR="0074522A" w:rsidRPr="009F1170" w:rsidRDefault="0074522A">
      <w:pPr>
        <w:spacing w:before="2" w:line="160" w:lineRule="exact"/>
        <w:rPr>
          <w:rFonts w:ascii="Arial" w:hAnsi="Arial" w:cs="Arial"/>
          <w:sz w:val="17"/>
          <w:szCs w:val="17"/>
        </w:rPr>
      </w:pPr>
    </w:p>
    <w:p w14:paraId="09DD931D" w14:textId="77777777" w:rsidR="0074522A" w:rsidRPr="009F1170" w:rsidRDefault="00936419">
      <w:pPr>
        <w:ind w:left="100"/>
        <w:rPr>
          <w:rFonts w:ascii="Arial" w:eastAsia="Arial" w:hAnsi="Arial" w:cs="Arial"/>
          <w:sz w:val="22"/>
          <w:szCs w:val="22"/>
        </w:rPr>
      </w:pPr>
      <w:r w:rsidRPr="009F1170">
        <w:rPr>
          <w:rFonts w:ascii="Arial" w:eastAsia="Arial" w:hAnsi="Arial" w:cs="Arial"/>
          <w:b/>
          <w:sz w:val="22"/>
          <w:szCs w:val="22"/>
        </w:rPr>
        <w:t>Fault Injection</w:t>
      </w:r>
      <w:r w:rsidRPr="009F1170">
        <w:rPr>
          <w:rFonts w:ascii="Arial" w:eastAsia="Arial" w:hAnsi="Arial" w:cs="Arial"/>
          <w:sz w:val="22"/>
          <w:szCs w:val="22"/>
        </w:rPr>
        <w:t xml:space="preserve">: </w:t>
      </w:r>
      <w:proofErr w:type="spellStart"/>
      <w:r w:rsidRPr="009F1170">
        <w:rPr>
          <w:rFonts w:ascii="Arial" w:eastAsia="Arial" w:hAnsi="Arial" w:cs="Arial"/>
          <w:spacing w:val="-12"/>
          <w:sz w:val="22"/>
          <w:szCs w:val="22"/>
        </w:rPr>
        <w:t>V</w:t>
      </w:r>
      <w:r w:rsidRPr="009F1170">
        <w:rPr>
          <w:rFonts w:ascii="Arial" w:eastAsia="Arial" w:hAnsi="Arial" w:cs="Arial"/>
          <w:sz w:val="22"/>
          <w:szCs w:val="22"/>
        </w:rPr>
        <w:t>oteMsg</w:t>
      </w:r>
      <w:proofErr w:type="spellEnd"/>
      <w:r w:rsidRPr="009F1170">
        <w:rPr>
          <w:rFonts w:ascii="Arial" w:eastAsia="Arial" w:hAnsi="Arial" w:cs="Arial"/>
          <w:sz w:val="22"/>
          <w:szCs w:val="22"/>
        </w:rPr>
        <w:t xml:space="preserve"> loss, Proposal Msg dela</w:t>
      </w:r>
      <w:r w:rsidRPr="009F1170">
        <w:rPr>
          <w:rFonts w:ascii="Arial" w:eastAsia="Arial" w:hAnsi="Arial" w:cs="Arial"/>
          <w:spacing w:val="-16"/>
          <w:sz w:val="22"/>
          <w:szCs w:val="22"/>
        </w:rPr>
        <w:t>y</w:t>
      </w:r>
      <w:r w:rsidRPr="009F1170"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 w:rsidRPr="009F1170">
        <w:rPr>
          <w:rFonts w:ascii="Arial" w:eastAsia="Arial" w:hAnsi="Arial" w:cs="Arial"/>
          <w:sz w:val="22"/>
          <w:szCs w:val="22"/>
        </w:rPr>
        <w:t>SetAttr</w:t>
      </w:r>
      <w:proofErr w:type="spellEnd"/>
    </w:p>
    <w:p w14:paraId="14616B5F" w14:textId="77777777" w:rsidR="0074522A" w:rsidRPr="009F1170" w:rsidRDefault="0074522A">
      <w:pPr>
        <w:spacing w:before="6" w:line="120" w:lineRule="exact"/>
        <w:rPr>
          <w:rFonts w:ascii="Arial" w:hAnsi="Arial" w:cs="Arial"/>
          <w:sz w:val="12"/>
          <w:szCs w:val="12"/>
        </w:rPr>
      </w:pPr>
    </w:p>
    <w:p w14:paraId="7860D8F3" w14:textId="77777777" w:rsidR="0074522A" w:rsidRPr="009F1170" w:rsidRDefault="00936419">
      <w:pPr>
        <w:spacing w:line="360" w:lineRule="auto"/>
        <w:ind w:left="100" w:right="66"/>
        <w:rPr>
          <w:rFonts w:ascii="Arial" w:eastAsia="Arial" w:hAnsi="Arial" w:cs="Arial"/>
          <w:sz w:val="22"/>
          <w:szCs w:val="22"/>
        </w:rPr>
      </w:pPr>
      <w:r w:rsidRPr="009F1170">
        <w:rPr>
          <w:rFonts w:ascii="Arial" w:eastAsia="Arial" w:hAnsi="Arial" w:cs="Arial"/>
          <w:b/>
          <w:sz w:val="22"/>
          <w:szCs w:val="22"/>
        </w:rPr>
        <w:t xml:space="preserve">Outcome: </w:t>
      </w:r>
      <w:r w:rsidRPr="009F1170">
        <w:rPr>
          <w:rFonts w:ascii="Arial" w:eastAsia="Arial" w:hAnsi="Arial" w:cs="Arial"/>
          <w:sz w:val="22"/>
          <w:szCs w:val="22"/>
        </w:rPr>
        <w:t>Here, we have 7 validators out of which 2 are fault</w:t>
      </w:r>
      <w:r w:rsidRPr="009F1170">
        <w:rPr>
          <w:rFonts w:ascii="Arial" w:eastAsia="Arial" w:hAnsi="Arial" w:cs="Arial"/>
          <w:spacing w:val="-16"/>
          <w:sz w:val="22"/>
          <w:szCs w:val="22"/>
        </w:rPr>
        <w:t>y</w:t>
      </w:r>
      <w:r w:rsidRPr="009F1170">
        <w:rPr>
          <w:rFonts w:ascii="Arial" w:eastAsia="Arial" w:hAnsi="Arial" w:cs="Arial"/>
          <w:sz w:val="22"/>
          <w:szCs w:val="22"/>
        </w:rPr>
        <w:t xml:space="preserve">. </w:t>
      </w:r>
      <w:r w:rsidRPr="009F1170">
        <w:rPr>
          <w:rFonts w:ascii="Arial" w:eastAsia="Arial" w:hAnsi="Arial" w:cs="Arial"/>
          <w:spacing w:val="-4"/>
          <w:sz w:val="22"/>
          <w:szCs w:val="22"/>
        </w:rPr>
        <w:t>W</w:t>
      </w:r>
      <w:r w:rsidRPr="009F1170">
        <w:rPr>
          <w:rFonts w:ascii="Arial" w:eastAsia="Arial" w:hAnsi="Arial" w:cs="Arial"/>
          <w:sz w:val="22"/>
          <w:szCs w:val="22"/>
        </w:rPr>
        <w:t>e introduce multiple faults in this config. Firstl</w:t>
      </w:r>
      <w:r w:rsidRPr="009F1170">
        <w:rPr>
          <w:rFonts w:ascii="Arial" w:eastAsia="Arial" w:hAnsi="Arial" w:cs="Arial"/>
          <w:spacing w:val="-16"/>
          <w:sz w:val="22"/>
          <w:szCs w:val="22"/>
        </w:rPr>
        <w:t>y</w:t>
      </w:r>
      <w:r w:rsidRPr="009F1170">
        <w:rPr>
          <w:rFonts w:ascii="Arial" w:eastAsia="Arial" w:hAnsi="Arial" w:cs="Arial"/>
          <w:sz w:val="22"/>
          <w:szCs w:val="22"/>
        </w:rPr>
        <w:t>, in the 4th round, we drop all the vote messages which cause a</w:t>
      </w:r>
      <w:r w:rsidRPr="009F1170"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pacing w:val="-8"/>
          <w:sz w:val="22"/>
          <w:szCs w:val="22"/>
        </w:rPr>
        <w:t>T</w:t>
      </w:r>
      <w:r w:rsidRPr="009F1170">
        <w:rPr>
          <w:rFonts w:ascii="Arial" w:eastAsia="Arial" w:hAnsi="Arial" w:cs="Arial"/>
          <w:sz w:val="22"/>
          <w:szCs w:val="22"/>
        </w:rPr>
        <w:t>imeout for that round. Next, in the 5th round, we delay the Proposal message sent by the leader which again will cause a timeout. In the same round, we introduce a byzantine fault by setting the current</w:t>
      </w:r>
      <w:r w:rsidRPr="009F1170">
        <w:rPr>
          <w:rFonts w:ascii="Arial" w:eastAsia="Arial" w:hAnsi="Arial" w:cs="Arial"/>
          <w:spacing w:val="61"/>
          <w:sz w:val="22"/>
          <w:szCs w:val="22"/>
        </w:rPr>
        <w:t xml:space="preserve"> </w:t>
      </w:r>
      <w:proofErr w:type="gramStart"/>
      <w:r w:rsidRPr="009F1170">
        <w:rPr>
          <w:rFonts w:ascii="Arial" w:eastAsia="Arial" w:hAnsi="Arial" w:cs="Arial"/>
          <w:sz w:val="22"/>
          <w:szCs w:val="22"/>
        </w:rPr>
        <w:t>In</w:t>
      </w:r>
      <w:proofErr w:type="gramEnd"/>
      <w:r w:rsidRPr="009F1170">
        <w:rPr>
          <w:rFonts w:ascii="Arial" w:eastAsia="Arial" w:hAnsi="Arial" w:cs="Arial"/>
          <w:sz w:val="22"/>
          <w:szCs w:val="22"/>
        </w:rPr>
        <w:t xml:space="preserve"> round 8, we introduce two byzantine faults with the two faulty validators by setting the </w:t>
      </w:r>
      <w:proofErr w:type="spellStart"/>
      <w:r w:rsidRPr="009F1170">
        <w:rPr>
          <w:rFonts w:ascii="Arial" w:eastAsia="Arial" w:hAnsi="Arial" w:cs="Arial"/>
          <w:sz w:val="22"/>
          <w:szCs w:val="22"/>
        </w:rPr>
        <w:t>highest_vote_round</w:t>
      </w:r>
      <w:proofErr w:type="spellEnd"/>
      <w:r w:rsidRPr="009F1170">
        <w:rPr>
          <w:rFonts w:ascii="Arial" w:eastAsia="Arial" w:hAnsi="Arial" w:cs="Arial"/>
          <w:sz w:val="22"/>
          <w:szCs w:val="22"/>
        </w:rPr>
        <w:t xml:space="preserve"> to a higher value and the </w:t>
      </w:r>
      <w:proofErr w:type="spellStart"/>
      <w:r w:rsidRPr="009F1170">
        <w:rPr>
          <w:rFonts w:ascii="Arial" w:eastAsia="Arial" w:hAnsi="Arial" w:cs="Arial"/>
          <w:sz w:val="22"/>
          <w:szCs w:val="22"/>
        </w:rPr>
        <w:t>current_round</w:t>
      </w:r>
      <w:proofErr w:type="spellEnd"/>
      <w:r w:rsidRPr="009F1170">
        <w:rPr>
          <w:rFonts w:ascii="Arial" w:eastAsia="Arial" w:hAnsi="Arial" w:cs="Arial"/>
          <w:sz w:val="22"/>
          <w:szCs w:val="22"/>
        </w:rPr>
        <w:t xml:space="preserve"> to a lower value. Lastl</w:t>
      </w:r>
      <w:r w:rsidRPr="009F1170">
        <w:rPr>
          <w:rFonts w:ascii="Arial" w:eastAsia="Arial" w:hAnsi="Arial" w:cs="Arial"/>
          <w:spacing w:val="-16"/>
          <w:sz w:val="22"/>
          <w:szCs w:val="22"/>
        </w:rPr>
        <w:t>y</w:t>
      </w:r>
      <w:r w:rsidRPr="009F1170">
        <w:rPr>
          <w:rFonts w:ascii="Arial" w:eastAsia="Arial" w:hAnsi="Arial" w:cs="Arial"/>
          <w:sz w:val="22"/>
          <w:szCs w:val="22"/>
        </w:rPr>
        <w:t>, in round</w:t>
      </w:r>
    </w:p>
    <w:p w14:paraId="366FE062" w14:textId="77777777" w:rsidR="0074522A" w:rsidRPr="009F1170" w:rsidRDefault="00936419">
      <w:pPr>
        <w:spacing w:before="3" w:line="360" w:lineRule="auto"/>
        <w:ind w:left="100" w:right="396"/>
        <w:jc w:val="both"/>
        <w:rPr>
          <w:rFonts w:ascii="Arial" w:eastAsia="Arial" w:hAnsi="Arial" w:cs="Arial"/>
          <w:sz w:val="22"/>
          <w:szCs w:val="22"/>
        </w:rPr>
      </w:pPr>
      <w:r w:rsidRPr="009F1170">
        <w:rPr>
          <w:rFonts w:ascii="Arial" w:eastAsia="Arial" w:hAnsi="Arial" w:cs="Arial"/>
          <w:sz w:val="22"/>
          <w:szCs w:val="22"/>
        </w:rPr>
        <w:t>10, we drop the votes sent by these two faulty validators, but now it won’t cause a timeout as the leader will receive at least 2f + 1 votes which will lead to QC and commit of a block in the ledger advancing the round.</w:t>
      </w:r>
    </w:p>
    <w:p w14:paraId="7CFFDE0C" w14:textId="77777777" w:rsidR="0074522A" w:rsidRPr="009F1170" w:rsidRDefault="00936419">
      <w:pPr>
        <w:spacing w:before="3" w:line="360" w:lineRule="auto"/>
        <w:ind w:left="100" w:right="66"/>
        <w:rPr>
          <w:rFonts w:ascii="Arial" w:eastAsia="Arial" w:hAnsi="Arial" w:cs="Arial"/>
          <w:sz w:val="22"/>
          <w:szCs w:val="22"/>
        </w:rPr>
      </w:pPr>
      <w:r w:rsidRPr="009F1170">
        <w:rPr>
          <w:rFonts w:ascii="Arial" w:eastAsia="Arial" w:hAnsi="Arial" w:cs="Arial"/>
          <w:sz w:val="22"/>
          <w:szCs w:val="22"/>
        </w:rPr>
        <w:t>All the ledger files have consistent transactions written by their corresponding validato</w:t>
      </w:r>
      <w:r w:rsidRPr="009F1170">
        <w:rPr>
          <w:rFonts w:ascii="Arial" w:eastAsia="Arial" w:hAnsi="Arial" w:cs="Arial"/>
          <w:spacing w:val="-12"/>
          <w:sz w:val="22"/>
          <w:szCs w:val="22"/>
        </w:rPr>
        <w:t>r</w:t>
      </w:r>
      <w:r w:rsidRPr="009F1170">
        <w:rPr>
          <w:rFonts w:ascii="Arial" w:eastAsia="Arial" w:hAnsi="Arial" w:cs="Arial"/>
          <w:sz w:val="22"/>
          <w:szCs w:val="22"/>
        </w:rPr>
        <w:t>.</w:t>
      </w:r>
      <w:r w:rsidRPr="009F1170"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>The clients and validators terminate gracefully after all the commands by clients have been executed</w:t>
      </w:r>
    </w:p>
    <w:p w14:paraId="7EF67960" w14:textId="77777777" w:rsidR="0074522A" w:rsidRPr="009F1170" w:rsidRDefault="00936419">
      <w:pPr>
        <w:spacing w:before="3" w:line="240" w:lineRule="exact"/>
        <w:ind w:left="100"/>
        <w:rPr>
          <w:rFonts w:ascii="Arial" w:eastAsia="Arial" w:hAnsi="Arial" w:cs="Arial"/>
          <w:sz w:val="22"/>
          <w:szCs w:val="22"/>
        </w:rPr>
      </w:pPr>
      <w:r w:rsidRPr="009F1170">
        <w:rPr>
          <w:rFonts w:ascii="Arial" w:eastAsia="Arial" w:hAnsi="Arial" w:cs="Arial"/>
          <w:position w:val="-1"/>
          <w:sz w:val="22"/>
          <w:szCs w:val="22"/>
        </w:rPr>
        <w:t>in the ledge</w:t>
      </w:r>
      <w:r w:rsidRPr="009F1170">
        <w:rPr>
          <w:rFonts w:ascii="Arial" w:eastAsia="Arial" w:hAnsi="Arial" w:cs="Arial"/>
          <w:spacing w:val="-12"/>
          <w:position w:val="-1"/>
          <w:sz w:val="22"/>
          <w:szCs w:val="22"/>
        </w:rPr>
        <w:t>r</w:t>
      </w:r>
      <w:r w:rsidRPr="009F1170">
        <w:rPr>
          <w:rFonts w:ascii="Arial" w:eastAsia="Arial" w:hAnsi="Arial" w:cs="Arial"/>
          <w:position w:val="-1"/>
          <w:sz w:val="22"/>
          <w:szCs w:val="22"/>
        </w:rPr>
        <w:t>.</w:t>
      </w:r>
    </w:p>
    <w:p w14:paraId="509B645D" w14:textId="77777777" w:rsidR="0074522A" w:rsidRPr="009F1170" w:rsidRDefault="0074522A">
      <w:pPr>
        <w:spacing w:before="12" w:line="200" w:lineRule="exact"/>
        <w:rPr>
          <w:rFonts w:ascii="Arial" w:hAnsi="Arial" w:cs="Arial"/>
        </w:rPr>
      </w:pPr>
    </w:p>
    <w:p w14:paraId="746633CD" w14:textId="77777777" w:rsidR="0074522A" w:rsidRPr="009F1170" w:rsidRDefault="00936419">
      <w:pPr>
        <w:spacing w:before="39"/>
        <w:ind w:left="205"/>
        <w:rPr>
          <w:rFonts w:ascii="Arial" w:eastAsia="Courier New" w:hAnsi="Arial" w:cs="Arial"/>
          <w:sz w:val="21"/>
          <w:szCs w:val="21"/>
        </w:rPr>
      </w:pPr>
      <w:r w:rsidRPr="009F1170">
        <w:rPr>
          <w:rFonts w:ascii="Arial" w:eastAsia="Courier New" w:hAnsi="Arial" w:cs="Arial"/>
          <w:sz w:val="21"/>
          <w:szCs w:val="21"/>
        </w:rPr>
        <w:t>{</w:t>
      </w:r>
    </w:p>
    <w:p w14:paraId="0FDE2E85" w14:textId="77777777" w:rsidR="0074522A" w:rsidRPr="009F1170" w:rsidRDefault="0074522A">
      <w:pPr>
        <w:spacing w:before="9" w:line="100" w:lineRule="exact"/>
        <w:rPr>
          <w:rFonts w:ascii="Arial" w:hAnsi="Arial" w:cs="Arial"/>
          <w:sz w:val="11"/>
          <w:szCs w:val="11"/>
        </w:rPr>
      </w:pPr>
    </w:p>
    <w:p w14:paraId="59AB5F49" w14:textId="77777777" w:rsidR="0074522A" w:rsidRPr="009F1170" w:rsidRDefault="00936419">
      <w:pPr>
        <w:ind w:left="583"/>
        <w:rPr>
          <w:rFonts w:ascii="Arial" w:eastAsia="Courier New" w:hAnsi="Arial" w:cs="Arial"/>
          <w:sz w:val="21"/>
          <w:szCs w:val="21"/>
        </w:rPr>
      </w:pPr>
      <w:r w:rsidRPr="009F1170">
        <w:rPr>
          <w:rFonts w:ascii="Arial" w:eastAsia="Courier New" w:hAnsi="Arial" w:cs="Arial"/>
          <w:color w:val="A21515"/>
          <w:sz w:val="21"/>
          <w:szCs w:val="21"/>
        </w:rPr>
        <w:t>'</w:t>
      </w:r>
      <w:proofErr w:type="spellStart"/>
      <w:r w:rsidRPr="009F1170">
        <w:rPr>
          <w:rFonts w:ascii="Arial" w:eastAsia="Courier New" w:hAnsi="Arial" w:cs="Arial"/>
          <w:color w:val="A21515"/>
          <w:sz w:val="21"/>
          <w:szCs w:val="21"/>
        </w:rPr>
        <w:t>nvalidators</w:t>
      </w:r>
      <w:proofErr w:type="spellEnd"/>
      <w:r w:rsidRPr="009F1170">
        <w:rPr>
          <w:rFonts w:ascii="Arial" w:eastAsia="Courier New" w:hAnsi="Arial" w:cs="Arial"/>
          <w:color w:val="A21515"/>
          <w:sz w:val="21"/>
          <w:szCs w:val="21"/>
        </w:rPr>
        <w:t>'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 xml:space="preserve">: </w:t>
      </w:r>
      <w:r w:rsidRPr="009F1170">
        <w:rPr>
          <w:rFonts w:ascii="Arial" w:eastAsia="Courier New" w:hAnsi="Arial" w:cs="Arial"/>
          <w:color w:val="098658"/>
          <w:sz w:val="21"/>
          <w:szCs w:val="21"/>
        </w:rPr>
        <w:t>7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>,</w:t>
      </w:r>
    </w:p>
    <w:p w14:paraId="1E734B7D" w14:textId="77777777" w:rsidR="0074522A" w:rsidRPr="009F1170" w:rsidRDefault="0074522A">
      <w:pPr>
        <w:spacing w:before="9" w:line="100" w:lineRule="exact"/>
        <w:rPr>
          <w:rFonts w:ascii="Arial" w:hAnsi="Arial" w:cs="Arial"/>
          <w:sz w:val="11"/>
          <w:szCs w:val="11"/>
        </w:rPr>
      </w:pPr>
    </w:p>
    <w:p w14:paraId="4823B754" w14:textId="77777777" w:rsidR="0074522A" w:rsidRPr="009F1170" w:rsidRDefault="00936419">
      <w:pPr>
        <w:ind w:left="583"/>
        <w:rPr>
          <w:rFonts w:ascii="Arial" w:eastAsia="Courier New" w:hAnsi="Arial" w:cs="Arial"/>
          <w:sz w:val="21"/>
          <w:szCs w:val="21"/>
        </w:rPr>
      </w:pPr>
      <w:r w:rsidRPr="009F1170">
        <w:rPr>
          <w:rFonts w:ascii="Arial" w:eastAsia="Courier New" w:hAnsi="Arial" w:cs="Arial"/>
          <w:color w:val="A21515"/>
          <w:sz w:val="21"/>
          <w:szCs w:val="21"/>
        </w:rPr>
        <w:t>'</w:t>
      </w:r>
      <w:proofErr w:type="spellStart"/>
      <w:r w:rsidRPr="009F1170">
        <w:rPr>
          <w:rFonts w:ascii="Arial" w:eastAsia="Courier New" w:hAnsi="Arial" w:cs="Arial"/>
          <w:color w:val="A21515"/>
          <w:sz w:val="21"/>
          <w:szCs w:val="21"/>
        </w:rPr>
        <w:t>nfaulty</w:t>
      </w:r>
      <w:proofErr w:type="spellEnd"/>
      <w:r w:rsidRPr="009F1170">
        <w:rPr>
          <w:rFonts w:ascii="Arial" w:eastAsia="Courier New" w:hAnsi="Arial" w:cs="Arial"/>
          <w:color w:val="A21515"/>
          <w:sz w:val="21"/>
          <w:szCs w:val="21"/>
        </w:rPr>
        <w:t>'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 xml:space="preserve">: </w:t>
      </w:r>
      <w:r w:rsidRPr="009F1170">
        <w:rPr>
          <w:rFonts w:ascii="Arial" w:eastAsia="Courier New" w:hAnsi="Arial" w:cs="Arial"/>
          <w:color w:val="098658"/>
          <w:sz w:val="21"/>
          <w:szCs w:val="21"/>
        </w:rPr>
        <w:t>2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>,</w:t>
      </w:r>
    </w:p>
    <w:p w14:paraId="1D3CDED8" w14:textId="77777777" w:rsidR="0074522A" w:rsidRPr="009F1170" w:rsidRDefault="0074522A">
      <w:pPr>
        <w:spacing w:before="9" w:line="100" w:lineRule="exact"/>
        <w:rPr>
          <w:rFonts w:ascii="Arial" w:hAnsi="Arial" w:cs="Arial"/>
          <w:sz w:val="11"/>
          <w:szCs w:val="11"/>
        </w:rPr>
      </w:pPr>
    </w:p>
    <w:p w14:paraId="433DC954" w14:textId="77777777" w:rsidR="0074522A" w:rsidRPr="009F1170" w:rsidRDefault="00936419">
      <w:pPr>
        <w:ind w:left="583"/>
        <w:rPr>
          <w:rFonts w:ascii="Arial" w:eastAsia="Courier New" w:hAnsi="Arial" w:cs="Arial"/>
          <w:sz w:val="21"/>
          <w:szCs w:val="21"/>
        </w:rPr>
      </w:pPr>
      <w:r w:rsidRPr="009F1170">
        <w:rPr>
          <w:rFonts w:ascii="Arial" w:eastAsia="Courier New" w:hAnsi="Arial" w:cs="Arial"/>
          <w:color w:val="A21515"/>
          <w:sz w:val="21"/>
          <w:szCs w:val="21"/>
        </w:rPr>
        <w:t>'</w:t>
      </w:r>
      <w:proofErr w:type="spellStart"/>
      <w:r w:rsidRPr="009F1170">
        <w:rPr>
          <w:rFonts w:ascii="Arial" w:eastAsia="Courier New" w:hAnsi="Arial" w:cs="Arial"/>
          <w:color w:val="A21515"/>
          <w:sz w:val="21"/>
          <w:szCs w:val="21"/>
        </w:rPr>
        <w:t>nclients</w:t>
      </w:r>
      <w:proofErr w:type="spellEnd"/>
      <w:r w:rsidRPr="009F1170">
        <w:rPr>
          <w:rFonts w:ascii="Arial" w:eastAsia="Courier New" w:hAnsi="Arial" w:cs="Arial"/>
          <w:color w:val="A21515"/>
          <w:sz w:val="21"/>
          <w:szCs w:val="21"/>
        </w:rPr>
        <w:t>'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 xml:space="preserve">: </w:t>
      </w:r>
      <w:r w:rsidRPr="009F1170">
        <w:rPr>
          <w:rFonts w:ascii="Arial" w:eastAsia="Courier New" w:hAnsi="Arial" w:cs="Arial"/>
          <w:color w:val="098658"/>
          <w:sz w:val="21"/>
          <w:szCs w:val="21"/>
        </w:rPr>
        <w:t>6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>,</w:t>
      </w:r>
    </w:p>
    <w:p w14:paraId="34617295" w14:textId="77777777" w:rsidR="0074522A" w:rsidRPr="009F1170" w:rsidRDefault="0074522A">
      <w:pPr>
        <w:spacing w:before="9" w:line="100" w:lineRule="exact"/>
        <w:rPr>
          <w:rFonts w:ascii="Arial" w:hAnsi="Arial" w:cs="Arial"/>
          <w:sz w:val="11"/>
          <w:szCs w:val="11"/>
        </w:rPr>
      </w:pPr>
    </w:p>
    <w:p w14:paraId="19759A85" w14:textId="77777777" w:rsidR="0074522A" w:rsidRPr="009F1170" w:rsidRDefault="00936419">
      <w:pPr>
        <w:ind w:left="583"/>
        <w:rPr>
          <w:rFonts w:ascii="Arial" w:eastAsia="Courier New" w:hAnsi="Arial" w:cs="Arial"/>
          <w:sz w:val="21"/>
          <w:szCs w:val="21"/>
        </w:rPr>
      </w:pPr>
      <w:r w:rsidRPr="009F1170">
        <w:rPr>
          <w:rFonts w:ascii="Arial" w:eastAsia="Courier New" w:hAnsi="Arial" w:cs="Arial"/>
          <w:color w:val="A21515"/>
          <w:sz w:val="21"/>
          <w:szCs w:val="21"/>
        </w:rPr>
        <w:t>'</w:t>
      </w:r>
      <w:proofErr w:type="spellStart"/>
      <w:r w:rsidRPr="009F1170">
        <w:rPr>
          <w:rFonts w:ascii="Arial" w:eastAsia="Courier New" w:hAnsi="Arial" w:cs="Arial"/>
          <w:color w:val="A21515"/>
          <w:sz w:val="21"/>
          <w:szCs w:val="21"/>
        </w:rPr>
        <w:t>nclientops</w:t>
      </w:r>
      <w:proofErr w:type="spellEnd"/>
      <w:r w:rsidRPr="009F1170">
        <w:rPr>
          <w:rFonts w:ascii="Arial" w:eastAsia="Courier New" w:hAnsi="Arial" w:cs="Arial"/>
          <w:color w:val="A21515"/>
          <w:sz w:val="21"/>
          <w:szCs w:val="21"/>
        </w:rPr>
        <w:t>'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 xml:space="preserve">: </w:t>
      </w:r>
      <w:r w:rsidRPr="009F1170">
        <w:rPr>
          <w:rFonts w:ascii="Arial" w:eastAsia="Courier New" w:hAnsi="Arial" w:cs="Arial"/>
          <w:color w:val="098658"/>
          <w:sz w:val="21"/>
          <w:szCs w:val="21"/>
        </w:rPr>
        <w:t>9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>,</w:t>
      </w:r>
    </w:p>
    <w:p w14:paraId="4FB5925E" w14:textId="77777777" w:rsidR="0074522A" w:rsidRPr="009F1170" w:rsidRDefault="0074522A">
      <w:pPr>
        <w:spacing w:before="9" w:line="100" w:lineRule="exact"/>
        <w:rPr>
          <w:rFonts w:ascii="Arial" w:hAnsi="Arial" w:cs="Arial"/>
          <w:sz w:val="11"/>
          <w:szCs w:val="11"/>
        </w:rPr>
      </w:pPr>
    </w:p>
    <w:p w14:paraId="03BD06E1" w14:textId="77777777" w:rsidR="0074522A" w:rsidRPr="009F1170" w:rsidRDefault="00936419">
      <w:pPr>
        <w:ind w:left="583"/>
        <w:rPr>
          <w:rFonts w:ascii="Arial" w:eastAsia="Courier New" w:hAnsi="Arial" w:cs="Arial"/>
          <w:sz w:val="21"/>
          <w:szCs w:val="21"/>
        </w:rPr>
      </w:pPr>
      <w:r w:rsidRPr="009F1170">
        <w:rPr>
          <w:rFonts w:ascii="Arial" w:eastAsia="Courier New" w:hAnsi="Arial" w:cs="Arial"/>
          <w:color w:val="A21515"/>
          <w:sz w:val="21"/>
          <w:szCs w:val="21"/>
        </w:rPr>
        <w:t>'</w:t>
      </w:r>
      <w:proofErr w:type="spellStart"/>
      <w:r w:rsidRPr="009F1170">
        <w:rPr>
          <w:rFonts w:ascii="Arial" w:eastAsia="Courier New" w:hAnsi="Arial" w:cs="Arial"/>
          <w:color w:val="A21515"/>
          <w:sz w:val="21"/>
          <w:szCs w:val="21"/>
        </w:rPr>
        <w:t>sleeptime</w:t>
      </w:r>
      <w:proofErr w:type="spellEnd"/>
      <w:r w:rsidRPr="009F1170">
        <w:rPr>
          <w:rFonts w:ascii="Arial" w:eastAsia="Courier New" w:hAnsi="Arial" w:cs="Arial"/>
          <w:color w:val="A21515"/>
          <w:sz w:val="21"/>
          <w:szCs w:val="21"/>
        </w:rPr>
        <w:t>'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 xml:space="preserve">: </w:t>
      </w:r>
      <w:r w:rsidRPr="009F1170">
        <w:rPr>
          <w:rFonts w:ascii="Arial" w:eastAsia="Courier New" w:hAnsi="Arial" w:cs="Arial"/>
          <w:color w:val="098658"/>
          <w:sz w:val="21"/>
          <w:szCs w:val="21"/>
        </w:rPr>
        <w:t>1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>,</w:t>
      </w:r>
    </w:p>
    <w:p w14:paraId="05BD9A58" w14:textId="77777777" w:rsidR="0074522A" w:rsidRPr="009F1170" w:rsidRDefault="0074522A">
      <w:pPr>
        <w:spacing w:before="9" w:line="100" w:lineRule="exact"/>
        <w:rPr>
          <w:rFonts w:ascii="Arial" w:hAnsi="Arial" w:cs="Arial"/>
          <w:sz w:val="11"/>
          <w:szCs w:val="11"/>
        </w:rPr>
      </w:pPr>
    </w:p>
    <w:p w14:paraId="55D6C2B6" w14:textId="77777777" w:rsidR="0074522A" w:rsidRPr="009F1170" w:rsidRDefault="00936419">
      <w:pPr>
        <w:ind w:left="583"/>
        <w:rPr>
          <w:rFonts w:ascii="Arial" w:eastAsia="Courier New" w:hAnsi="Arial" w:cs="Arial"/>
          <w:sz w:val="21"/>
          <w:szCs w:val="21"/>
        </w:rPr>
      </w:pPr>
      <w:r w:rsidRPr="009F1170">
        <w:rPr>
          <w:rFonts w:ascii="Arial" w:eastAsia="Courier New" w:hAnsi="Arial" w:cs="Arial"/>
          <w:color w:val="A21515"/>
          <w:sz w:val="21"/>
          <w:szCs w:val="21"/>
        </w:rPr>
        <w:t>'</w:t>
      </w:r>
      <w:proofErr w:type="spellStart"/>
      <w:r w:rsidRPr="009F1170">
        <w:rPr>
          <w:rFonts w:ascii="Arial" w:eastAsia="Courier New" w:hAnsi="Arial" w:cs="Arial"/>
          <w:color w:val="A21515"/>
          <w:sz w:val="21"/>
          <w:szCs w:val="21"/>
        </w:rPr>
        <w:t>clienttimeout</w:t>
      </w:r>
      <w:proofErr w:type="spellEnd"/>
      <w:r w:rsidRPr="009F1170">
        <w:rPr>
          <w:rFonts w:ascii="Arial" w:eastAsia="Courier New" w:hAnsi="Arial" w:cs="Arial"/>
          <w:color w:val="A21515"/>
          <w:sz w:val="21"/>
          <w:szCs w:val="21"/>
        </w:rPr>
        <w:t>'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 xml:space="preserve">: </w:t>
      </w:r>
      <w:r w:rsidRPr="009F1170">
        <w:rPr>
          <w:rFonts w:ascii="Arial" w:eastAsia="Courier New" w:hAnsi="Arial" w:cs="Arial"/>
          <w:color w:val="098658"/>
          <w:sz w:val="21"/>
          <w:szCs w:val="21"/>
        </w:rPr>
        <w:t>10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>,</w:t>
      </w:r>
    </w:p>
    <w:p w14:paraId="2AF8A86B" w14:textId="77777777" w:rsidR="0074522A" w:rsidRPr="009F1170" w:rsidRDefault="0074522A">
      <w:pPr>
        <w:spacing w:before="9" w:line="100" w:lineRule="exact"/>
        <w:rPr>
          <w:rFonts w:ascii="Arial" w:hAnsi="Arial" w:cs="Arial"/>
          <w:sz w:val="11"/>
          <w:szCs w:val="11"/>
        </w:rPr>
      </w:pPr>
    </w:p>
    <w:p w14:paraId="2061E4B8" w14:textId="77777777" w:rsidR="0074522A" w:rsidRPr="009F1170" w:rsidRDefault="00936419">
      <w:pPr>
        <w:ind w:left="583"/>
        <w:rPr>
          <w:rFonts w:ascii="Arial" w:eastAsia="Courier New" w:hAnsi="Arial" w:cs="Arial"/>
          <w:sz w:val="21"/>
          <w:szCs w:val="21"/>
        </w:rPr>
      </w:pPr>
      <w:r w:rsidRPr="009F1170">
        <w:rPr>
          <w:rFonts w:ascii="Arial" w:eastAsia="Courier New" w:hAnsi="Arial" w:cs="Arial"/>
          <w:color w:val="A21515"/>
          <w:sz w:val="21"/>
          <w:szCs w:val="21"/>
        </w:rPr>
        <w:t>'delta'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 xml:space="preserve">: </w:t>
      </w:r>
      <w:r w:rsidRPr="009F1170">
        <w:rPr>
          <w:rFonts w:ascii="Arial" w:eastAsia="Courier New" w:hAnsi="Arial" w:cs="Arial"/>
          <w:color w:val="098658"/>
          <w:sz w:val="21"/>
          <w:szCs w:val="21"/>
        </w:rPr>
        <w:t>2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>,</w:t>
      </w:r>
    </w:p>
    <w:p w14:paraId="66902422" w14:textId="77777777" w:rsidR="0074522A" w:rsidRPr="009F1170" w:rsidRDefault="0074522A">
      <w:pPr>
        <w:spacing w:before="9" w:line="100" w:lineRule="exact"/>
        <w:rPr>
          <w:rFonts w:ascii="Arial" w:hAnsi="Arial" w:cs="Arial"/>
          <w:sz w:val="11"/>
          <w:szCs w:val="11"/>
        </w:rPr>
      </w:pPr>
    </w:p>
    <w:p w14:paraId="42C71C85" w14:textId="77777777" w:rsidR="0074522A" w:rsidRPr="009F1170" w:rsidRDefault="00936419">
      <w:pPr>
        <w:ind w:left="583"/>
        <w:rPr>
          <w:rFonts w:ascii="Arial" w:eastAsia="Courier New" w:hAnsi="Arial" w:cs="Arial"/>
          <w:sz w:val="21"/>
          <w:szCs w:val="21"/>
        </w:rPr>
      </w:pPr>
      <w:r w:rsidRPr="009F1170">
        <w:rPr>
          <w:rFonts w:ascii="Arial" w:eastAsia="Courier New" w:hAnsi="Arial" w:cs="Arial"/>
          <w:color w:val="A21515"/>
          <w:sz w:val="21"/>
          <w:szCs w:val="21"/>
        </w:rPr>
        <w:t>'</w:t>
      </w:r>
      <w:proofErr w:type="spellStart"/>
      <w:proofErr w:type="gramStart"/>
      <w:r w:rsidRPr="009F1170">
        <w:rPr>
          <w:rFonts w:ascii="Arial" w:eastAsia="Courier New" w:hAnsi="Arial" w:cs="Arial"/>
          <w:color w:val="A21515"/>
          <w:sz w:val="21"/>
          <w:szCs w:val="21"/>
        </w:rPr>
        <w:t>window</w:t>
      </w:r>
      <w:proofErr w:type="gramEnd"/>
      <w:r w:rsidRPr="009F1170">
        <w:rPr>
          <w:rFonts w:ascii="Arial" w:eastAsia="Courier New" w:hAnsi="Arial" w:cs="Arial"/>
          <w:color w:val="A21515"/>
          <w:sz w:val="21"/>
          <w:szCs w:val="21"/>
        </w:rPr>
        <w:t>_size</w:t>
      </w:r>
      <w:proofErr w:type="spellEnd"/>
      <w:r w:rsidRPr="009F1170">
        <w:rPr>
          <w:rFonts w:ascii="Arial" w:eastAsia="Courier New" w:hAnsi="Arial" w:cs="Arial"/>
          <w:color w:val="A21515"/>
          <w:sz w:val="21"/>
          <w:szCs w:val="21"/>
        </w:rPr>
        <w:t>'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 xml:space="preserve">: </w:t>
      </w:r>
      <w:r w:rsidRPr="009F1170">
        <w:rPr>
          <w:rFonts w:ascii="Arial" w:eastAsia="Courier New" w:hAnsi="Arial" w:cs="Arial"/>
          <w:color w:val="098658"/>
          <w:sz w:val="21"/>
          <w:szCs w:val="21"/>
        </w:rPr>
        <w:t>5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>,</w:t>
      </w:r>
    </w:p>
    <w:p w14:paraId="6B9DF0EE" w14:textId="77777777" w:rsidR="0074522A" w:rsidRPr="009F1170" w:rsidRDefault="0074522A">
      <w:pPr>
        <w:spacing w:before="9" w:line="100" w:lineRule="exact"/>
        <w:rPr>
          <w:rFonts w:ascii="Arial" w:hAnsi="Arial" w:cs="Arial"/>
          <w:sz w:val="11"/>
          <w:szCs w:val="11"/>
        </w:rPr>
      </w:pPr>
    </w:p>
    <w:p w14:paraId="2530D9C4" w14:textId="77777777" w:rsidR="0074522A" w:rsidRPr="009F1170" w:rsidRDefault="00936419">
      <w:pPr>
        <w:ind w:left="583"/>
        <w:rPr>
          <w:rFonts w:ascii="Arial" w:eastAsia="Courier New" w:hAnsi="Arial" w:cs="Arial"/>
          <w:sz w:val="21"/>
          <w:szCs w:val="21"/>
        </w:rPr>
      </w:pPr>
      <w:r w:rsidRPr="009F1170">
        <w:rPr>
          <w:rFonts w:ascii="Arial" w:eastAsia="Courier New" w:hAnsi="Arial" w:cs="Arial"/>
          <w:color w:val="A21515"/>
          <w:sz w:val="21"/>
          <w:szCs w:val="21"/>
        </w:rPr>
        <w:t>'</w:t>
      </w:r>
      <w:proofErr w:type="spellStart"/>
      <w:proofErr w:type="gramStart"/>
      <w:r w:rsidRPr="009F1170">
        <w:rPr>
          <w:rFonts w:ascii="Arial" w:eastAsia="Courier New" w:hAnsi="Arial" w:cs="Arial"/>
          <w:color w:val="A21515"/>
          <w:sz w:val="21"/>
          <w:szCs w:val="21"/>
        </w:rPr>
        <w:t>exclude</w:t>
      </w:r>
      <w:proofErr w:type="gramEnd"/>
      <w:r w:rsidRPr="009F1170">
        <w:rPr>
          <w:rFonts w:ascii="Arial" w:eastAsia="Courier New" w:hAnsi="Arial" w:cs="Arial"/>
          <w:color w:val="A21515"/>
          <w:sz w:val="21"/>
          <w:szCs w:val="21"/>
        </w:rPr>
        <w:t>_size</w:t>
      </w:r>
      <w:proofErr w:type="spellEnd"/>
      <w:r w:rsidRPr="009F1170">
        <w:rPr>
          <w:rFonts w:ascii="Arial" w:eastAsia="Courier New" w:hAnsi="Arial" w:cs="Arial"/>
          <w:color w:val="A21515"/>
          <w:sz w:val="21"/>
          <w:szCs w:val="21"/>
        </w:rPr>
        <w:t>'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 xml:space="preserve">: </w:t>
      </w:r>
      <w:r w:rsidRPr="009F1170">
        <w:rPr>
          <w:rFonts w:ascii="Arial" w:eastAsia="Courier New" w:hAnsi="Arial" w:cs="Arial"/>
          <w:color w:val="098658"/>
          <w:sz w:val="21"/>
          <w:szCs w:val="21"/>
        </w:rPr>
        <w:t>3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>,</w:t>
      </w:r>
    </w:p>
    <w:p w14:paraId="5E1EFF0E" w14:textId="77777777" w:rsidR="0074522A" w:rsidRPr="009F1170" w:rsidRDefault="0074522A">
      <w:pPr>
        <w:spacing w:before="9" w:line="100" w:lineRule="exact"/>
        <w:rPr>
          <w:rFonts w:ascii="Arial" w:hAnsi="Arial" w:cs="Arial"/>
          <w:sz w:val="11"/>
          <w:szCs w:val="11"/>
        </w:rPr>
      </w:pPr>
    </w:p>
    <w:p w14:paraId="662BA788" w14:textId="77777777" w:rsidR="0074522A" w:rsidRPr="009F1170" w:rsidRDefault="00993CA2">
      <w:pPr>
        <w:ind w:left="583"/>
        <w:rPr>
          <w:rFonts w:ascii="Arial" w:eastAsia="Courier New" w:hAnsi="Arial" w:cs="Arial"/>
          <w:sz w:val="21"/>
          <w:szCs w:val="21"/>
        </w:rPr>
      </w:pPr>
      <w:r>
        <w:rPr>
          <w:rFonts w:ascii="Arial" w:hAnsi="Arial" w:cs="Arial"/>
        </w:rPr>
        <w:pict w14:anchorId="3F68D5AE">
          <v:group id="_x0000_s2060" alt="" style="position:absolute;left:0;text-align:left;margin-left:71.5pt;margin-top:340.5pt;width:469.5pt;height:370pt;z-index:-251656192;mso-position-horizontal-relative:page;mso-position-vertical-relative:page" coordorigin="1430,6810" coordsize="9390,7400">
            <v:shape id="_x0000_s2061" alt="" style="position:absolute;left:1450;top:6820;width:0;height:7380" coordorigin="1450,6820" coordsize="0,7380" path="m1450,6820r,7380e" filled="f" strokeweight="1pt">
              <v:path arrowok="t"/>
            </v:shape>
            <v:shape id="_x0000_s2062" alt="" style="position:absolute;left:10810;top:6820;width:0;height:7380" coordorigin="10810,6820" coordsize="0,7380" path="m10810,6820r,7380e" filled="f" strokeweight="1pt">
              <v:path arrowok="t"/>
            </v:shape>
            <v:shape id="_x0000_s2063" alt="" style="position:absolute;left:1440;top:6830;width:9360;height:0" coordorigin="1440,6830" coordsize="9360,0" path="m1440,6830r9360,e" filled="f" strokeweight="1pt">
              <v:path arrowok="t"/>
            </v:shape>
            <v:shape id="_x0000_s2064" alt="" style="position:absolute;left:1440;top:14190;width:9360;height:0" coordorigin="1440,14190" coordsize="9360,0" path="m1440,14190r9360,e" filled="f" strokeweight="1pt">
              <v:path arrowok="t"/>
            </v:shape>
            <w10:wrap anchorx="page" anchory="page"/>
          </v:group>
        </w:pict>
      </w:r>
      <w:r w:rsidR="00936419" w:rsidRPr="009F1170">
        <w:rPr>
          <w:rFonts w:ascii="Arial" w:eastAsia="Courier New" w:hAnsi="Arial" w:cs="Arial"/>
          <w:color w:val="A21515"/>
          <w:sz w:val="21"/>
          <w:szCs w:val="21"/>
        </w:rPr>
        <w:t>'</w:t>
      </w:r>
      <w:proofErr w:type="spellStart"/>
      <w:r w:rsidR="00936419" w:rsidRPr="009F1170">
        <w:rPr>
          <w:rFonts w:ascii="Arial" w:eastAsia="Courier New" w:hAnsi="Arial" w:cs="Arial"/>
          <w:color w:val="A21515"/>
          <w:sz w:val="21"/>
          <w:szCs w:val="21"/>
        </w:rPr>
        <w:t>failure_config</w:t>
      </w:r>
      <w:proofErr w:type="spellEnd"/>
      <w:r w:rsidR="00936419" w:rsidRPr="009F1170">
        <w:rPr>
          <w:rFonts w:ascii="Arial" w:eastAsia="Courier New" w:hAnsi="Arial" w:cs="Arial"/>
          <w:color w:val="A21515"/>
          <w:sz w:val="21"/>
          <w:szCs w:val="21"/>
        </w:rPr>
        <w:t>'</w:t>
      </w:r>
      <w:r w:rsidR="00936419" w:rsidRPr="009F1170">
        <w:rPr>
          <w:rFonts w:ascii="Arial" w:eastAsia="Courier New" w:hAnsi="Arial" w:cs="Arial"/>
          <w:color w:val="000000"/>
          <w:sz w:val="21"/>
          <w:szCs w:val="21"/>
        </w:rPr>
        <w:t xml:space="preserve">: </w:t>
      </w:r>
      <w:proofErr w:type="spellStart"/>
      <w:proofErr w:type="gramStart"/>
      <w:r w:rsidR="00936419" w:rsidRPr="009F1170">
        <w:rPr>
          <w:rFonts w:ascii="Arial" w:eastAsia="Courier New" w:hAnsi="Arial" w:cs="Arial"/>
          <w:color w:val="000000"/>
          <w:sz w:val="21"/>
          <w:szCs w:val="21"/>
        </w:rPr>
        <w:t>FailureConfig</w:t>
      </w:r>
      <w:proofErr w:type="spellEnd"/>
      <w:r w:rsidR="00936419" w:rsidRPr="009F1170">
        <w:rPr>
          <w:rFonts w:ascii="Arial" w:eastAsia="Courier New" w:hAnsi="Arial" w:cs="Arial"/>
          <w:color w:val="000000"/>
          <w:sz w:val="21"/>
          <w:szCs w:val="21"/>
        </w:rPr>
        <w:t>(</w:t>
      </w:r>
      <w:proofErr w:type="gramEnd"/>
    </w:p>
    <w:p w14:paraId="33C6F861" w14:textId="77777777" w:rsidR="0074522A" w:rsidRPr="009F1170" w:rsidRDefault="0074522A">
      <w:pPr>
        <w:spacing w:before="9" w:line="100" w:lineRule="exact"/>
        <w:rPr>
          <w:rFonts w:ascii="Arial" w:hAnsi="Arial" w:cs="Arial"/>
          <w:sz w:val="11"/>
          <w:szCs w:val="11"/>
        </w:rPr>
      </w:pPr>
    </w:p>
    <w:p w14:paraId="73337142" w14:textId="77777777" w:rsidR="0074522A" w:rsidRPr="009F1170" w:rsidRDefault="00936419">
      <w:pPr>
        <w:ind w:left="1051" w:right="7157"/>
        <w:jc w:val="center"/>
        <w:rPr>
          <w:rFonts w:ascii="Arial" w:eastAsia="Courier New" w:hAnsi="Arial" w:cs="Arial"/>
          <w:sz w:val="21"/>
          <w:szCs w:val="21"/>
        </w:rPr>
      </w:pPr>
      <w:r w:rsidRPr="009F1170">
        <w:rPr>
          <w:rFonts w:ascii="Arial" w:eastAsia="Courier New" w:hAnsi="Arial" w:cs="Arial"/>
          <w:color w:val="000F80"/>
          <w:sz w:val="21"/>
          <w:szCs w:val="21"/>
        </w:rPr>
        <w:t>failures</w:t>
      </w:r>
      <w:proofErr w:type="gramStart"/>
      <w:r w:rsidRPr="009F1170">
        <w:rPr>
          <w:rFonts w:ascii="Arial" w:eastAsia="Courier New" w:hAnsi="Arial" w:cs="Arial"/>
          <w:color w:val="000000"/>
          <w:sz w:val="21"/>
          <w:szCs w:val="21"/>
        </w:rPr>
        <w:t>=[</w:t>
      </w:r>
      <w:proofErr w:type="gramEnd"/>
    </w:p>
    <w:p w14:paraId="178CF0E2" w14:textId="77777777" w:rsidR="0074522A" w:rsidRPr="009F1170" w:rsidRDefault="00936419">
      <w:pPr>
        <w:spacing w:before="7" w:line="340" w:lineRule="atLeast"/>
        <w:ind w:left="2599" w:right="1108" w:hanging="1008"/>
        <w:rPr>
          <w:rFonts w:ascii="Arial" w:eastAsia="Courier New" w:hAnsi="Arial" w:cs="Arial"/>
          <w:sz w:val="21"/>
          <w:szCs w:val="21"/>
        </w:rPr>
      </w:pPr>
      <w:proofErr w:type="gramStart"/>
      <w:r w:rsidRPr="009F1170">
        <w:rPr>
          <w:rFonts w:ascii="Arial" w:eastAsia="Courier New" w:hAnsi="Arial" w:cs="Arial"/>
          <w:sz w:val="21"/>
          <w:szCs w:val="21"/>
        </w:rPr>
        <w:t>Failure(</w:t>
      </w:r>
      <w:proofErr w:type="spellStart"/>
      <w:proofErr w:type="gramEnd"/>
      <w:r w:rsidRPr="009F1170">
        <w:rPr>
          <w:rFonts w:ascii="Arial" w:eastAsia="Courier New" w:hAnsi="Arial" w:cs="Arial"/>
          <w:color w:val="000F80"/>
          <w:sz w:val="21"/>
          <w:szCs w:val="21"/>
        </w:rPr>
        <w:t>src</w:t>
      </w:r>
      <w:proofErr w:type="spellEnd"/>
      <w:r w:rsidRPr="009F1170">
        <w:rPr>
          <w:rFonts w:ascii="Arial" w:eastAsia="Courier New" w:hAnsi="Arial" w:cs="Arial"/>
          <w:color w:val="000000"/>
          <w:sz w:val="21"/>
          <w:szCs w:val="21"/>
        </w:rPr>
        <w:t>=</w:t>
      </w:r>
      <w:r w:rsidRPr="009F1170">
        <w:rPr>
          <w:rFonts w:ascii="Arial" w:eastAsia="Courier New" w:hAnsi="Arial" w:cs="Arial"/>
          <w:color w:val="A21515"/>
          <w:sz w:val="21"/>
          <w:szCs w:val="21"/>
        </w:rPr>
        <w:t>'_'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 xml:space="preserve">, </w:t>
      </w:r>
      <w:proofErr w:type="spellStart"/>
      <w:r w:rsidRPr="009F1170">
        <w:rPr>
          <w:rFonts w:ascii="Arial" w:eastAsia="Courier New" w:hAnsi="Arial" w:cs="Arial"/>
          <w:color w:val="000F80"/>
          <w:sz w:val="21"/>
          <w:szCs w:val="21"/>
        </w:rPr>
        <w:t>dest</w:t>
      </w:r>
      <w:proofErr w:type="spellEnd"/>
      <w:r w:rsidRPr="009F1170">
        <w:rPr>
          <w:rFonts w:ascii="Arial" w:eastAsia="Courier New" w:hAnsi="Arial" w:cs="Arial"/>
          <w:color w:val="000000"/>
          <w:sz w:val="21"/>
          <w:szCs w:val="21"/>
        </w:rPr>
        <w:t>=</w:t>
      </w:r>
      <w:r w:rsidRPr="009F1170">
        <w:rPr>
          <w:rFonts w:ascii="Arial" w:eastAsia="Courier New" w:hAnsi="Arial" w:cs="Arial"/>
          <w:color w:val="A21515"/>
          <w:sz w:val="21"/>
          <w:szCs w:val="21"/>
        </w:rPr>
        <w:t>'leader'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 xml:space="preserve">, </w:t>
      </w:r>
      <w:proofErr w:type="spellStart"/>
      <w:r w:rsidRPr="009F1170">
        <w:rPr>
          <w:rFonts w:ascii="Arial" w:eastAsia="Courier New" w:hAnsi="Arial" w:cs="Arial"/>
          <w:color w:val="000F80"/>
          <w:sz w:val="21"/>
          <w:szCs w:val="21"/>
        </w:rPr>
        <w:t>msg_type</w:t>
      </w:r>
      <w:proofErr w:type="spellEnd"/>
      <w:r w:rsidRPr="009F1170">
        <w:rPr>
          <w:rFonts w:ascii="Arial" w:eastAsia="Courier New" w:hAnsi="Arial" w:cs="Arial"/>
          <w:color w:val="000000"/>
          <w:sz w:val="21"/>
          <w:szCs w:val="21"/>
        </w:rPr>
        <w:t>=</w:t>
      </w:r>
      <w:proofErr w:type="spellStart"/>
      <w:r w:rsidRPr="009F1170">
        <w:rPr>
          <w:rFonts w:ascii="Arial" w:eastAsia="Courier New" w:hAnsi="Arial" w:cs="Arial"/>
          <w:color w:val="000000"/>
          <w:sz w:val="21"/>
          <w:szCs w:val="21"/>
        </w:rPr>
        <w:t>MsgType.Vote</w:t>
      </w:r>
      <w:proofErr w:type="spellEnd"/>
      <w:r w:rsidRPr="009F1170">
        <w:rPr>
          <w:rFonts w:ascii="Arial" w:eastAsia="Courier New" w:hAnsi="Arial" w:cs="Arial"/>
          <w:color w:val="000000"/>
          <w:sz w:val="21"/>
          <w:szCs w:val="21"/>
        </w:rPr>
        <w:t xml:space="preserve">, </w:t>
      </w:r>
      <w:r w:rsidRPr="009F1170">
        <w:rPr>
          <w:rFonts w:ascii="Arial" w:eastAsia="Courier New" w:hAnsi="Arial" w:cs="Arial"/>
          <w:color w:val="000F80"/>
          <w:sz w:val="21"/>
          <w:szCs w:val="21"/>
        </w:rPr>
        <w:t>round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>=</w:t>
      </w:r>
      <w:r w:rsidRPr="009F1170">
        <w:rPr>
          <w:rFonts w:ascii="Arial" w:eastAsia="Courier New" w:hAnsi="Arial" w:cs="Arial"/>
          <w:color w:val="098658"/>
          <w:sz w:val="21"/>
          <w:szCs w:val="21"/>
        </w:rPr>
        <w:t>4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 xml:space="preserve">, </w:t>
      </w:r>
      <w:r w:rsidRPr="009F1170">
        <w:rPr>
          <w:rFonts w:ascii="Arial" w:eastAsia="Courier New" w:hAnsi="Arial" w:cs="Arial"/>
          <w:color w:val="000F80"/>
          <w:sz w:val="21"/>
          <w:szCs w:val="21"/>
        </w:rPr>
        <w:t>prob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>=</w:t>
      </w:r>
      <w:r w:rsidRPr="009F1170">
        <w:rPr>
          <w:rFonts w:ascii="Arial" w:eastAsia="Courier New" w:hAnsi="Arial" w:cs="Arial"/>
          <w:color w:val="098658"/>
          <w:sz w:val="21"/>
          <w:szCs w:val="21"/>
        </w:rPr>
        <w:t>1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 xml:space="preserve">, </w:t>
      </w:r>
      <w:proofErr w:type="spellStart"/>
      <w:r w:rsidRPr="009F1170">
        <w:rPr>
          <w:rFonts w:ascii="Arial" w:eastAsia="Courier New" w:hAnsi="Arial" w:cs="Arial"/>
          <w:color w:val="000F80"/>
          <w:sz w:val="21"/>
          <w:szCs w:val="21"/>
        </w:rPr>
        <w:t>fail_type</w:t>
      </w:r>
      <w:proofErr w:type="spellEnd"/>
      <w:r w:rsidRPr="009F1170">
        <w:rPr>
          <w:rFonts w:ascii="Arial" w:eastAsia="Courier New" w:hAnsi="Arial" w:cs="Arial"/>
          <w:color w:val="000000"/>
          <w:sz w:val="21"/>
          <w:szCs w:val="21"/>
        </w:rPr>
        <w:t>=</w:t>
      </w:r>
      <w:proofErr w:type="spellStart"/>
      <w:r w:rsidRPr="009F1170">
        <w:rPr>
          <w:rFonts w:ascii="Arial" w:eastAsia="Courier New" w:hAnsi="Arial" w:cs="Arial"/>
          <w:color w:val="000000"/>
          <w:sz w:val="21"/>
          <w:szCs w:val="21"/>
        </w:rPr>
        <w:t>FailType.MsgLoss</w:t>
      </w:r>
      <w:proofErr w:type="spellEnd"/>
      <w:r w:rsidRPr="009F1170">
        <w:rPr>
          <w:rFonts w:ascii="Arial" w:eastAsia="Courier New" w:hAnsi="Arial" w:cs="Arial"/>
          <w:color w:val="000000"/>
          <w:sz w:val="21"/>
          <w:szCs w:val="21"/>
        </w:rPr>
        <w:t>,</w:t>
      </w:r>
    </w:p>
    <w:p w14:paraId="1501C3FA" w14:textId="77777777" w:rsidR="0074522A" w:rsidRPr="009F1170" w:rsidRDefault="0074522A">
      <w:pPr>
        <w:spacing w:before="9" w:line="100" w:lineRule="exact"/>
        <w:rPr>
          <w:rFonts w:ascii="Arial" w:hAnsi="Arial" w:cs="Arial"/>
          <w:sz w:val="11"/>
          <w:szCs w:val="11"/>
        </w:rPr>
      </w:pPr>
    </w:p>
    <w:p w14:paraId="7FC8184C" w14:textId="77777777" w:rsidR="0074522A" w:rsidRPr="009F1170" w:rsidRDefault="00936419">
      <w:pPr>
        <w:ind w:left="205"/>
        <w:rPr>
          <w:rFonts w:ascii="Arial" w:eastAsia="Courier New" w:hAnsi="Arial" w:cs="Arial"/>
          <w:sz w:val="21"/>
          <w:szCs w:val="21"/>
        </w:rPr>
      </w:pPr>
      <w:proofErr w:type="spellStart"/>
      <w:r w:rsidRPr="009F1170">
        <w:rPr>
          <w:rFonts w:ascii="Arial" w:eastAsia="Courier New" w:hAnsi="Arial" w:cs="Arial"/>
          <w:color w:val="000F80"/>
          <w:sz w:val="21"/>
          <w:szCs w:val="21"/>
        </w:rPr>
        <w:t>val</w:t>
      </w:r>
      <w:proofErr w:type="spellEnd"/>
      <w:r w:rsidRPr="009F1170">
        <w:rPr>
          <w:rFonts w:ascii="Arial" w:eastAsia="Courier New" w:hAnsi="Arial" w:cs="Arial"/>
          <w:color w:val="000000"/>
          <w:sz w:val="21"/>
          <w:szCs w:val="21"/>
        </w:rPr>
        <w:t>=</w:t>
      </w:r>
      <w:r w:rsidRPr="009F1170">
        <w:rPr>
          <w:rFonts w:ascii="Arial" w:eastAsia="Courier New" w:hAnsi="Arial" w:cs="Arial"/>
          <w:color w:val="0000FF"/>
          <w:sz w:val="21"/>
          <w:szCs w:val="21"/>
        </w:rPr>
        <w:t>None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 xml:space="preserve">, </w:t>
      </w:r>
      <w:proofErr w:type="spellStart"/>
      <w:r w:rsidRPr="009F1170">
        <w:rPr>
          <w:rFonts w:ascii="Arial" w:eastAsia="Courier New" w:hAnsi="Arial" w:cs="Arial"/>
          <w:color w:val="000F80"/>
          <w:sz w:val="21"/>
          <w:szCs w:val="21"/>
        </w:rPr>
        <w:t>attr</w:t>
      </w:r>
      <w:proofErr w:type="spellEnd"/>
      <w:r w:rsidRPr="009F1170">
        <w:rPr>
          <w:rFonts w:ascii="Arial" w:eastAsia="Courier New" w:hAnsi="Arial" w:cs="Arial"/>
          <w:color w:val="000000"/>
          <w:sz w:val="21"/>
          <w:szCs w:val="21"/>
        </w:rPr>
        <w:t>=</w:t>
      </w:r>
      <w:r w:rsidRPr="009F1170">
        <w:rPr>
          <w:rFonts w:ascii="Arial" w:eastAsia="Courier New" w:hAnsi="Arial" w:cs="Arial"/>
          <w:color w:val="0000FF"/>
          <w:sz w:val="21"/>
          <w:szCs w:val="21"/>
        </w:rPr>
        <w:t>None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>),</w:t>
      </w:r>
    </w:p>
    <w:p w14:paraId="3A590A94" w14:textId="77777777" w:rsidR="0074522A" w:rsidRPr="009F1170" w:rsidRDefault="00936419">
      <w:pPr>
        <w:spacing w:before="7" w:line="340" w:lineRule="atLeast"/>
        <w:ind w:left="2599" w:right="604" w:hanging="1008"/>
        <w:rPr>
          <w:rFonts w:ascii="Arial" w:eastAsia="Courier New" w:hAnsi="Arial" w:cs="Arial"/>
          <w:sz w:val="21"/>
          <w:szCs w:val="21"/>
        </w:rPr>
      </w:pPr>
      <w:proofErr w:type="gramStart"/>
      <w:r w:rsidRPr="009F1170">
        <w:rPr>
          <w:rFonts w:ascii="Arial" w:eastAsia="Courier New" w:hAnsi="Arial" w:cs="Arial"/>
          <w:sz w:val="21"/>
          <w:szCs w:val="21"/>
        </w:rPr>
        <w:t>Failure(</w:t>
      </w:r>
      <w:proofErr w:type="spellStart"/>
      <w:proofErr w:type="gramEnd"/>
      <w:r w:rsidRPr="009F1170">
        <w:rPr>
          <w:rFonts w:ascii="Arial" w:eastAsia="Courier New" w:hAnsi="Arial" w:cs="Arial"/>
          <w:color w:val="000F80"/>
          <w:sz w:val="21"/>
          <w:szCs w:val="21"/>
        </w:rPr>
        <w:t>src</w:t>
      </w:r>
      <w:proofErr w:type="spellEnd"/>
      <w:r w:rsidRPr="009F1170">
        <w:rPr>
          <w:rFonts w:ascii="Arial" w:eastAsia="Courier New" w:hAnsi="Arial" w:cs="Arial"/>
          <w:color w:val="000000"/>
          <w:sz w:val="21"/>
          <w:szCs w:val="21"/>
        </w:rPr>
        <w:t>=</w:t>
      </w:r>
      <w:r w:rsidRPr="009F1170">
        <w:rPr>
          <w:rFonts w:ascii="Arial" w:eastAsia="Courier New" w:hAnsi="Arial" w:cs="Arial"/>
          <w:color w:val="A21515"/>
          <w:sz w:val="21"/>
          <w:szCs w:val="21"/>
        </w:rPr>
        <w:t>'leader'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 xml:space="preserve">, </w:t>
      </w:r>
      <w:proofErr w:type="spellStart"/>
      <w:r w:rsidRPr="009F1170">
        <w:rPr>
          <w:rFonts w:ascii="Arial" w:eastAsia="Courier New" w:hAnsi="Arial" w:cs="Arial"/>
          <w:color w:val="000F80"/>
          <w:sz w:val="21"/>
          <w:szCs w:val="21"/>
        </w:rPr>
        <w:t>dest</w:t>
      </w:r>
      <w:proofErr w:type="spellEnd"/>
      <w:r w:rsidRPr="009F1170">
        <w:rPr>
          <w:rFonts w:ascii="Arial" w:eastAsia="Courier New" w:hAnsi="Arial" w:cs="Arial"/>
          <w:color w:val="000000"/>
          <w:sz w:val="21"/>
          <w:szCs w:val="21"/>
        </w:rPr>
        <w:t>=</w:t>
      </w:r>
      <w:r w:rsidRPr="009F1170">
        <w:rPr>
          <w:rFonts w:ascii="Arial" w:eastAsia="Courier New" w:hAnsi="Arial" w:cs="Arial"/>
          <w:color w:val="A21515"/>
          <w:sz w:val="21"/>
          <w:szCs w:val="21"/>
        </w:rPr>
        <w:t>'_'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 xml:space="preserve">, </w:t>
      </w:r>
      <w:proofErr w:type="spellStart"/>
      <w:r w:rsidRPr="009F1170">
        <w:rPr>
          <w:rFonts w:ascii="Arial" w:eastAsia="Courier New" w:hAnsi="Arial" w:cs="Arial"/>
          <w:color w:val="000F80"/>
          <w:sz w:val="21"/>
          <w:szCs w:val="21"/>
        </w:rPr>
        <w:t>msg_type</w:t>
      </w:r>
      <w:proofErr w:type="spellEnd"/>
      <w:r w:rsidRPr="009F1170">
        <w:rPr>
          <w:rFonts w:ascii="Arial" w:eastAsia="Courier New" w:hAnsi="Arial" w:cs="Arial"/>
          <w:color w:val="000000"/>
          <w:sz w:val="21"/>
          <w:szCs w:val="21"/>
        </w:rPr>
        <w:t>=</w:t>
      </w:r>
      <w:proofErr w:type="spellStart"/>
      <w:r w:rsidRPr="009F1170">
        <w:rPr>
          <w:rFonts w:ascii="Arial" w:eastAsia="Courier New" w:hAnsi="Arial" w:cs="Arial"/>
          <w:color w:val="000000"/>
          <w:sz w:val="21"/>
          <w:szCs w:val="21"/>
        </w:rPr>
        <w:t>MsgType.Proposal</w:t>
      </w:r>
      <w:proofErr w:type="spellEnd"/>
      <w:r w:rsidRPr="009F1170">
        <w:rPr>
          <w:rFonts w:ascii="Arial" w:eastAsia="Courier New" w:hAnsi="Arial" w:cs="Arial"/>
          <w:color w:val="000000"/>
          <w:sz w:val="21"/>
          <w:szCs w:val="21"/>
        </w:rPr>
        <w:t xml:space="preserve">, </w:t>
      </w:r>
      <w:r w:rsidRPr="009F1170">
        <w:rPr>
          <w:rFonts w:ascii="Arial" w:eastAsia="Courier New" w:hAnsi="Arial" w:cs="Arial"/>
          <w:color w:val="000F80"/>
          <w:sz w:val="21"/>
          <w:szCs w:val="21"/>
        </w:rPr>
        <w:t>round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>=</w:t>
      </w:r>
      <w:r w:rsidRPr="009F1170">
        <w:rPr>
          <w:rFonts w:ascii="Arial" w:eastAsia="Courier New" w:hAnsi="Arial" w:cs="Arial"/>
          <w:color w:val="098658"/>
          <w:sz w:val="21"/>
          <w:szCs w:val="21"/>
        </w:rPr>
        <w:t>5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 xml:space="preserve">, </w:t>
      </w:r>
      <w:r w:rsidRPr="009F1170">
        <w:rPr>
          <w:rFonts w:ascii="Arial" w:eastAsia="Courier New" w:hAnsi="Arial" w:cs="Arial"/>
          <w:color w:val="000F80"/>
          <w:sz w:val="21"/>
          <w:szCs w:val="21"/>
        </w:rPr>
        <w:t>prob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>=</w:t>
      </w:r>
      <w:r w:rsidRPr="009F1170">
        <w:rPr>
          <w:rFonts w:ascii="Arial" w:eastAsia="Courier New" w:hAnsi="Arial" w:cs="Arial"/>
          <w:color w:val="098658"/>
          <w:sz w:val="21"/>
          <w:szCs w:val="21"/>
        </w:rPr>
        <w:t>1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 xml:space="preserve">, </w:t>
      </w:r>
      <w:proofErr w:type="spellStart"/>
      <w:r w:rsidRPr="009F1170">
        <w:rPr>
          <w:rFonts w:ascii="Arial" w:eastAsia="Courier New" w:hAnsi="Arial" w:cs="Arial"/>
          <w:color w:val="000F80"/>
          <w:sz w:val="21"/>
          <w:szCs w:val="21"/>
        </w:rPr>
        <w:t>fail_type</w:t>
      </w:r>
      <w:proofErr w:type="spellEnd"/>
      <w:r w:rsidRPr="009F1170">
        <w:rPr>
          <w:rFonts w:ascii="Arial" w:eastAsia="Courier New" w:hAnsi="Arial" w:cs="Arial"/>
          <w:color w:val="000000"/>
          <w:sz w:val="21"/>
          <w:szCs w:val="21"/>
        </w:rPr>
        <w:t>=</w:t>
      </w:r>
      <w:proofErr w:type="spellStart"/>
      <w:r w:rsidRPr="009F1170">
        <w:rPr>
          <w:rFonts w:ascii="Arial" w:eastAsia="Courier New" w:hAnsi="Arial" w:cs="Arial"/>
          <w:color w:val="000000"/>
          <w:sz w:val="21"/>
          <w:szCs w:val="21"/>
        </w:rPr>
        <w:t>FailType.Delay</w:t>
      </w:r>
      <w:proofErr w:type="spellEnd"/>
      <w:r w:rsidRPr="009F1170">
        <w:rPr>
          <w:rFonts w:ascii="Arial" w:eastAsia="Courier New" w:hAnsi="Arial" w:cs="Arial"/>
          <w:color w:val="000000"/>
          <w:sz w:val="21"/>
          <w:szCs w:val="21"/>
        </w:rPr>
        <w:t xml:space="preserve">, </w:t>
      </w:r>
      <w:proofErr w:type="spellStart"/>
      <w:r w:rsidRPr="009F1170">
        <w:rPr>
          <w:rFonts w:ascii="Arial" w:eastAsia="Courier New" w:hAnsi="Arial" w:cs="Arial"/>
          <w:color w:val="000F80"/>
          <w:sz w:val="21"/>
          <w:szCs w:val="21"/>
        </w:rPr>
        <w:t>val</w:t>
      </w:r>
      <w:proofErr w:type="spellEnd"/>
      <w:r w:rsidRPr="009F1170">
        <w:rPr>
          <w:rFonts w:ascii="Arial" w:eastAsia="Courier New" w:hAnsi="Arial" w:cs="Arial"/>
          <w:color w:val="000000"/>
          <w:sz w:val="21"/>
          <w:szCs w:val="21"/>
        </w:rPr>
        <w:t>=</w:t>
      </w:r>
      <w:r w:rsidRPr="009F1170">
        <w:rPr>
          <w:rFonts w:ascii="Arial" w:eastAsia="Courier New" w:hAnsi="Arial" w:cs="Arial"/>
          <w:color w:val="098658"/>
          <w:sz w:val="21"/>
          <w:szCs w:val="21"/>
        </w:rPr>
        <w:t>40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>,</w:t>
      </w:r>
    </w:p>
    <w:p w14:paraId="04F7AA0F" w14:textId="77777777" w:rsidR="0074522A" w:rsidRPr="009F1170" w:rsidRDefault="0074522A">
      <w:pPr>
        <w:spacing w:before="9" w:line="100" w:lineRule="exact"/>
        <w:rPr>
          <w:rFonts w:ascii="Arial" w:hAnsi="Arial" w:cs="Arial"/>
          <w:sz w:val="11"/>
          <w:szCs w:val="11"/>
        </w:rPr>
      </w:pPr>
    </w:p>
    <w:p w14:paraId="2C43B035" w14:textId="77777777" w:rsidR="0074522A" w:rsidRPr="009F1170" w:rsidRDefault="00936419">
      <w:pPr>
        <w:ind w:left="205"/>
        <w:rPr>
          <w:rFonts w:ascii="Arial" w:eastAsia="Courier New" w:hAnsi="Arial" w:cs="Arial"/>
          <w:sz w:val="21"/>
          <w:szCs w:val="21"/>
        </w:rPr>
      </w:pPr>
      <w:proofErr w:type="spellStart"/>
      <w:r w:rsidRPr="009F1170">
        <w:rPr>
          <w:rFonts w:ascii="Arial" w:eastAsia="Courier New" w:hAnsi="Arial" w:cs="Arial"/>
          <w:color w:val="000F80"/>
          <w:sz w:val="21"/>
          <w:szCs w:val="21"/>
        </w:rPr>
        <w:t>attr</w:t>
      </w:r>
      <w:proofErr w:type="spellEnd"/>
      <w:r w:rsidRPr="009F1170">
        <w:rPr>
          <w:rFonts w:ascii="Arial" w:eastAsia="Courier New" w:hAnsi="Arial" w:cs="Arial"/>
          <w:color w:val="000000"/>
          <w:sz w:val="21"/>
          <w:szCs w:val="21"/>
        </w:rPr>
        <w:t>=</w:t>
      </w:r>
      <w:r w:rsidRPr="009F1170">
        <w:rPr>
          <w:rFonts w:ascii="Arial" w:eastAsia="Courier New" w:hAnsi="Arial" w:cs="Arial"/>
          <w:color w:val="0000FF"/>
          <w:sz w:val="21"/>
          <w:szCs w:val="21"/>
        </w:rPr>
        <w:t>None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>),</w:t>
      </w:r>
    </w:p>
    <w:p w14:paraId="3BCBA1EB" w14:textId="77777777" w:rsidR="0074522A" w:rsidRPr="009F1170" w:rsidRDefault="0074522A">
      <w:pPr>
        <w:spacing w:before="9" w:line="100" w:lineRule="exact"/>
        <w:rPr>
          <w:rFonts w:ascii="Arial" w:hAnsi="Arial" w:cs="Arial"/>
          <w:sz w:val="11"/>
          <w:szCs w:val="11"/>
        </w:rPr>
      </w:pPr>
    </w:p>
    <w:p w14:paraId="0E0F84D9" w14:textId="77777777" w:rsidR="0074522A" w:rsidRPr="009F1170" w:rsidRDefault="00936419">
      <w:pPr>
        <w:ind w:left="1591"/>
        <w:rPr>
          <w:rFonts w:ascii="Arial" w:eastAsia="Courier New" w:hAnsi="Arial" w:cs="Arial"/>
          <w:sz w:val="21"/>
          <w:szCs w:val="21"/>
        </w:rPr>
      </w:pPr>
      <w:proofErr w:type="gramStart"/>
      <w:r w:rsidRPr="009F1170">
        <w:rPr>
          <w:rFonts w:ascii="Arial" w:eastAsia="Courier New" w:hAnsi="Arial" w:cs="Arial"/>
          <w:sz w:val="21"/>
          <w:szCs w:val="21"/>
        </w:rPr>
        <w:t>Failure(</w:t>
      </w:r>
      <w:proofErr w:type="spellStart"/>
      <w:proofErr w:type="gramEnd"/>
      <w:r w:rsidRPr="009F1170">
        <w:rPr>
          <w:rFonts w:ascii="Arial" w:eastAsia="Courier New" w:hAnsi="Arial" w:cs="Arial"/>
          <w:color w:val="000F80"/>
          <w:sz w:val="21"/>
          <w:szCs w:val="21"/>
        </w:rPr>
        <w:t>src</w:t>
      </w:r>
      <w:proofErr w:type="spellEnd"/>
      <w:r w:rsidRPr="009F1170">
        <w:rPr>
          <w:rFonts w:ascii="Arial" w:eastAsia="Courier New" w:hAnsi="Arial" w:cs="Arial"/>
          <w:color w:val="000000"/>
          <w:sz w:val="21"/>
          <w:szCs w:val="21"/>
        </w:rPr>
        <w:t>=</w:t>
      </w:r>
      <w:r w:rsidRPr="009F1170">
        <w:rPr>
          <w:rFonts w:ascii="Arial" w:eastAsia="Courier New" w:hAnsi="Arial" w:cs="Arial"/>
          <w:color w:val="098658"/>
          <w:sz w:val="21"/>
          <w:szCs w:val="21"/>
        </w:rPr>
        <w:t>5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 xml:space="preserve">, </w:t>
      </w:r>
      <w:proofErr w:type="spellStart"/>
      <w:r w:rsidRPr="009F1170">
        <w:rPr>
          <w:rFonts w:ascii="Arial" w:eastAsia="Courier New" w:hAnsi="Arial" w:cs="Arial"/>
          <w:color w:val="000F80"/>
          <w:sz w:val="21"/>
          <w:szCs w:val="21"/>
        </w:rPr>
        <w:t>dest</w:t>
      </w:r>
      <w:proofErr w:type="spellEnd"/>
      <w:r w:rsidRPr="009F1170">
        <w:rPr>
          <w:rFonts w:ascii="Arial" w:eastAsia="Courier New" w:hAnsi="Arial" w:cs="Arial"/>
          <w:color w:val="000000"/>
          <w:sz w:val="21"/>
          <w:szCs w:val="21"/>
        </w:rPr>
        <w:t>=</w:t>
      </w:r>
      <w:r w:rsidRPr="009F1170">
        <w:rPr>
          <w:rFonts w:ascii="Arial" w:eastAsia="Courier New" w:hAnsi="Arial" w:cs="Arial"/>
          <w:color w:val="A21515"/>
          <w:sz w:val="21"/>
          <w:szCs w:val="21"/>
        </w:rPr>
        <w:t>'_'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 xml:space="preserve">, </w:t>
      </w:r>
      <w:proofErr w:type="spellStart"/>
      <w:r w:rsidRPr="009F1170">
        <w:rPr>
          <w:rFonts w:ascii="Arial" w:eastAsia="Courier New" w:hAnsi="Arial" w:cs="Arial"/>
          <w:color w:val="000F80"/>
          <w:sz w:val="21"/>
          <w:szCs w:val="21"/>
        </w:rPr>
        <w:t>msg_type</w:t>
      </w:r>
      <w:proofErr w:type="spellEnd"/>
      <w:r w:rsidRPr="009F1170">
        <w:rPr>
          <w:rFonts w:ascii="Arial" w:eastAsia="Courier New" w:hAnsi="Arial" w:cs="Arial"/>
          <w:color w:val="000000"/>
          <w:sz w:val="21"/>
          <w:szCs w:val="21"/>
        </w:rPr>
        <w:t>=</w:t>
      </w:r>
      <w:proofErr w:type="spellStart"/>
      <w:r w:rsidRPr="009F1170">
        <w:rPr>
          <w:rFonts w:ascii="Arial" w:eastAsia="Courier New" w:hAnsi="Arial" w:cs="Arial"/>
          <w:color w:val="000000"/>
          <w:sz w:val="21"/>
          <w:szCs w:val="21"/>
        </w:rPr>
        <w:t>MsgType.Vote</w:t>
      </w:r>
      <w:proofErr w:type="spellEnd"/>
      <w:r w:rsidRPr="009F1170">
        <w:rPr>
          <w:rFonts w:ascii="Arial" w:eastAsia="Courier New" w:hAnsi="Arial" w:cs="Arial"/>
          <w:color w:val="000000"/>
          <w:sz w:val="21"/>
          <w:szCs w:val="21"/>
        </w:rPr>
        <w:t>,</w:t>
      </w:r>
    </w:p>
    <w:p w14:paraId="04682F75" w14:textId="77777777" w:rsidR="0074522A" w:rsidRPr="009F1170" w:rsidRDefault="0074522A">
      <w:pPr>
        <w:spacing w:before="9" w:line="100" w:lineRule="exact"/>
        <w:rPr>
          <w:rFonts w:ascii="Arial" w:hAnsi="Arial" w:cs="Arial"/>
          <w:sz w:val="11"/>
          <w:szCs w:val="11"/>
        </w:rPr>
      </w:pPr>
    </w:p>
    <w:p w14:paraId="2BF15EF1" w14:textId="77777777" w:rsidR="0074522A" w:rsidRPr="009F1170" w:rsidRDefault="00936419">
      <w:pPr>
        <w:ind w:left="2599"/>
        <w:rPr>
          <w:rFonts w:ascii="Arial" w:eastAsia="Courier New" w:hAnsi="Arial" w:cs="Arial"/>
          <w:sz w:val="21"/>
          <w:szCs w:val="21"/>
        </w:rPr>
        <w:sectPr w:rsidR="0074522A" w:rsidRPr="009F1170">
          <w:headerReference w:type="default" r:id="rId13"/>
          <w:pgSz w:w="12240" w:h="15840"/>
          <w:pgMar w:top="1720" w:right="1360" w:bottom="280" w:left="1340" w:header="1488" w:footer="0" w:gutter="0"/>
          <w:cols w:space="720"/>
        </w:sectPr>
      </w:pPr>
      <w:r w:rsidRPr="009F1170">
        <w:rPr>
          <w:rFonts w:ascii="Arial" w:eastAsia="Courier New" w:hAnsi="Arial" w:cs="Arial"/>
          <w:color w:val="000F80"/>
          <w:sz w:val="21"/>
          <w:szCs w:val="21"/>
        </w:rPr>
        <w:t>round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>=</w:t>
      </w:r>
      <w:r w:rsidRPr="009F1170">
        <w:rPr>
          <w:rFonts w:ascii="Arial" w:eastAsia="Courier New" w:hAnsi="Arial" w:cs="Arial"/>
          <w:color w:val="098658"/>
          <w:sz w:val="21"/>
          <w:szCs w:val="21"/>
        </w:rPr>
        <w:t>8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 xml:space="preserve">, </w:t>
      </w:r>
      <w:r w:rsidRPr="009F1170">
        <w:rPr>
          <w:rFonts w:ascii="Arial" w:eastAsia="Courier New" w:hAnsi="Arial" w:cs="Arial"/>
          <w:color w:val="000F80"/>
          <w:sz w:val="21"/>
          <w:szCs w:val="21"/>
        </w:rPr>
        <w:t>prob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>=</w:t>
      </w:r>
      <w:r w:rsidRPr="009F1170">
        <w:rPr>
          <w:rFonts w:ascii="Arial" w:eastAsia="Courier New" w:hAnsi="Arial" w:cs="Arial"/>
          <w:color w:val="098658"/>
          <w:sz w:val="21"/>
          <w:szCs w:val="21"/>
        </w:rPr>
        <w:t>1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 xml:space="preserve">, </w:t>
      </w:r>
      <w:proofErr w:type="spellStart"/>
      <w:r w:rsidRPr="009F1170">
        <w:rPr>
          <w:rFonts w:ascii="Arial" w:eastAsia="Courier New" w:hAnsi="Arial" w:cs="Arial"/>
          <w:color w:val="000F80"/>
          <w:sz w:val="21"/>
          <w:szCs w:val="21"/>
        </w:rPr>
        <w:t>fail_type</w:t>
      </w:r>
      <w:proofErr w:type="spellEnd"/>
      <w:r w:rsidRPr="009F1170">
        <w:rPr>
          <w:rFonts w:ascii="Arial" w:eastAsia="Courier New" w:hAnsi="Arial" w:cs="Arial"/>
          <w:color w:val="000000"/>
          <w:sz w:val="21"/>
          <w:szCs w:val="21"/>
        </w:rPr>
        <w:t>=</w:t>
      </w:r>
      <w:proofErr w:type="spellStart"/>
      <w:r w:rsidRPr="009F1170">
        <w:rPr>
          <w:rFonts w:ascii="Arial" w:eastAsia="Courier New" w:hAnsi="Arial" w:cs="Arial"/>
          <w:color w:val="000000"/>
          <w:sz w:val="21"/>
          <w:szCs w:val="21"/>
        </w:rPr>
        <w:t>FailType.SetAttr</w:t>
      </w:r>
      <w:proofErr w:type="spellEnd"/>
      <w:r w:rsidRPr="009F1170">
        <w:rPr>
          <w:rFonts w:ascii="Arial" w:eastAsia="Courier New" w:hAnsi="Arial" w:cs="Arial"/>
          <w:color w:val="000000"/>
          <w:sz w:val="21"/>
          <w:szCs w:val="21"/>
        </w:rPr>
        <w:t xml:space="preserve">, </w:t>
      </w:r>
      <w:proofErr w:type="spellStart"/>
      <w:r w:rsidRPr="009F1170">
        <w:rPr>
          <w:rFonts w:ascii="Arial" w:eastAsia="Courier New" w:hAnsi="Arial" w:cs="Arial"/>
          <w:color w:val="000F80"/>
          <w:sz w:val="21"/>
          <w:szCs w:val="21"/>
        </w:rPr>
        <w:t>val</w:t>
      </w:r>
      <w:proofErr w:type="spellEnd"/>
      <w:r w:rsidRPr="009F1170">
        <w:rPr>
          <w:rFonts w:ascii="Arial" w:eastAsia="Courier New" w:hAnsi="Arial" w:cs="Arial"/>
          <w:color w:val="000000"/>
          <w:sz w:val="21"/>
          <w:szCs w:val="21"/>
        </w:rPr>
        <w:t>=</w:t>
      </w:r>
      <w:r w:rsidRPr="009F1170">
        <w:rPr>
          <w:rFonts w:ascii="Arial" w:eastAsia="Courier New" w:hAnsi="Arial" w:cs="Arial"/>
          <w:color w:val="098658"/>
          <w:sz w:val="21"/>
          <w:szCs w:val="21"/>
        </w:rPr>
        <w:t>2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>,</w:t>
      </w:r>
    </w:p>
    <w:p w14:paraId="65D4094F" w14:textId="77777777" w:rsidR="0074522A" w:rsidRPr="009F1170" w:rsidRDefault="00993CA2">
      <w:pPr>
        <w:spacing w:before="80"/>
        <w:ind w:left="105"/>
        <w:rPr>
          <w:rFonts w:ascii="Arial" w:eastAsia="Courier New" w:hAnsi="Arial" w:cs="Arial"/>
          <w:sz w:val="21"/>
          <w:szCs w:val="21"/>
        </w:rPr>
      </w:pPr>
      <w:r>
        <w:rPr>
          <w:rFonts w:ascii="Arial" w:hAnsi="Arial" w:cs="Arial"/>
        </w:rPr>
        <w:lastRenderedPageBreak/>
        <w:pict w14:anchorId="33DA4AFB">
          <v:group id="_x0000_s2055" alt="" style="position:absolute;left:0;text-align:left;margin-left:71.5pt;margin-top:71.5pt;width:469.5pt;height:262.5pt;z-index:-251655168;mso-position-horizontal-relative:page;mso-position-vertical-relative:page" coordorigin="1430,1430" coordsize="9390,5250">
            <v:shape id="_x0000_s2056" alt="" style="position:absolute;left:1450;top:1440;width:0;height:5220" coordorigin="1450,1440" coordsize="0,5220" path="m1450,1440r,5220e" filled="f" strokeweight="1pt">
              <v:path arrowok="t"/>
            </v:shape>
            <v:shape id="_x0000_s2057" alt="" style="position:absolute;left:10810;top:1440;width:0;height:5220" coordorigin="10810,1440" coordsize="0,5220" path="m10810,1440r,5220e" filled="f" strokeweight="1pt">
              <v:path arrowok="t"/>
            </v:shape>
            <v:shape id="_x0000_s2058" alt="" style="position:absolute;left:1440;top:1450;width:9360;height:0" coordorigin="1440,1450" coordsize="9360,0" path="m1440,1450r9360,e" filled="f" strokeweight="1pt">
              <v:path arrowok="t"/>
            </v:shape>
            <v:shape id="_x0000_s2059" alt="" style="position:absolute;left:1440;top:6670;width:9360;height:0" coordorigin="1440,6670" coordsize="9360,0" path="m1440,6670r9360,e" filled="f" strokeweight="1pt">
              <v:path arrowok="t"/>
            </v:shape>
            <w10:wrap anchorx="page" anchory="page"/>
          </v:group>
        </w:pict>
      </w:r>
      <w:proofErr w:type="spellStart"/>
      <w:r w:rsidR="00936419" w:rsidRPr="009F1170">
        <w:rPr>
          <w:rFonts w:ascii="Arial" w:eastAsia="Courier New" w:hAnsi="Arial" w:cs="Arial"/>
          <w:color w:val="000F80"/>
          <w:sz w:val="21"/>
          <w:szCs w:val="21"/>
        </w:rPr>
        <w:t>attr</w:t>
      </w:r>
      <w:proofErr w:type="spellEnd"/>
      <w:r w:rsidR="00936419" w:rsidRPr="009F1170">
        <w:rPr>
          <w:rFonts w:ascii="Arial" w:eastAsia="Courier New" w:hAnsi="Arial" w:cs="Arial"/>
          <w:color w:val="000000"/>
          <w:sz w:val="21"/>
          <w:szCs w:val="21"/>
        </w:rPr>
        <w:t>=</w:t>
      </w:r>
      <w:r w:rsidR="00936419" w:rsidRPr="009F1170">
        <w:rPr>
          <w:rFonts w:ascii="Arial" w:eastAsia="Courier New" w:hAnsi="Arial" w:cs="Arial"/>
          <w:color w:val="A21515"/>
          <w:sz w:val="21"/>
          <w:szCs w:val="21"/>
        </w:rPr>
        <w:t>'</w:t>
      </w:r>
      <w:proofErr w:type="spellStart"/>
      <w:r w:rsidR="00936419" w:rsidRPr="009F1170">
        <w:rPr>
          <w:rFonts w:ascii="Arial" w:eastAsia="Courier New" w:hAnsi="Arial" w:cs="Arial"/>
          <w:color w:val="A21515"/>
          <w:sz w:val="21"/>
          <w:szCs w:val="21"/>
        </w:rPr>
        <w:t>current_round</w:t>
      </w:r>
      <w:proofErr w:type="spellEnd"/>
      <w:r w:rsidR="00936419" w:rsidRPr="009F1170">
        <w:rPr>
          <w:rFonts w:ascii="Arial" w:eastAsia="Courier New" w:hAnsi="Arial" w:cs="Arial"/>
          <w:color w:val="A21515"/>
          <w:sz w:val="21"/>
          <w:szCs w:val="21"/>
        </w:rPr>
        <w:t>'</w:t>
      </w:r>
      <w:r w:rsidR="00936419" w:rsidRPr="009F1170">
        <w:rPr>
          <w:rFonts w:ascii="Arial" w:eastAsia="Courier New" w:hAnsi="Arial" w:cs="Arial"/>
          <w:color w:val="000000"/>
          <w:sz w:val="21"/>
          <w:szCs w:val="21"/>
        </w:rPr>
        <w:t>),</w:t>
      </w:r>
    </w:p>
    <w:p w14:paraId="1275F9AA" w14:textId="77777777" w:rsidR="0074522A" w:rsidRPr="009F1170" w:rsidRDefault="0074522A">
      <w:pPr>
        <w:spacing w:before="9" w:line="100" w:lineRule="exact"/>
        <w:rPr>
          <w:rFonts w:ascii="Arial" w:hAnsi="Arial" w:cs="Arial"/>
          <w:sz w:val="11"/>
          <w:szCs w:val="11"/>
        </w:rPr>
      </w:pPr>
    </w:p>
    <w:p w14:paraId="52F799B1" w14:textId="77777777" w:rsidR="0074522A" w:rsidRPr="009F1170" w:rsidRDefault="00936419">
      <w:pPr>
        <w:ind w:left="1491"/>
        <w:rPr>
          <w:rFonts w:ascii="Arial" w:eastAsia="Courier New" w:hAnsi="Arial" w:cs="Arial"/>
          <w:sz w:val="21"/>
          <w:szCs w:val="21"/>
        </w:rPr>
      </w:pPr>
      <w:proofErr w:type="gramStart"/>
      <w:r w:rsidRPr="009F1170">
        <w:rPr>
          <w:rFonts w:ascii="Arial" w:eastAsia="Courier New" w:hAnsi="Arial" w:cs="Arial"/>
          <w:sz w:val="21"/>
          <w:szCs w:val="21"/>
        </w:rPr>
        <w:t>Failure(</w:t>
      </w:r>
      <w:proofErr w:type="spellStart"/>
      <w:proofErr w:type="gramEnd"/>
      <w:r w:rsidRPr="009F1170">
        <w:rPr>
          <w:rFonts w:ascii="Arial" w:eastAsia="Courier New" w:hAnsi="Arial" w:cs="Arial"/>
          <w:color w:val="000F80"/>
          <w:sz w:val="21"/>
          <w:szCs w:val="21"/>
        </w:rPr>
        <w:t>src</w:t>
      </w:r>
      <w:proofErr w:type="spellEnd"/>
      <w:r w:rsidRPr="009F1170">
        <w:rPr>
          <w:rFonts w:ascii="Arial" w:eastAsia="Courier New" w:hAnsi="Arial" w:cs="Arial"/>
          <w:color w:val="000000"/>
          <w:sz w:val="21"/>
          <w:szCs w:val="21"/>
        </w:rPr>
        <w:t>=</w:t>
      </w:r>
      <w:r w:rsidRPr="009F1170">
        <w:rPr>
          <w:rFonts w:ascii="Arial" w:eastAsia="Courier New" w:hAnsi="Arial" w:cs="Arial"/>
          <w:color w:val="098658"/>
          <w:sz w:val="21"/>
          <w:szCs w:val="21"/>
        </w:rPr>
        <w:t>6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 xml:space="preserve">, </w:t>
      </w:r>
      <w:proofErr w:type="spellStart"/>
      <w:r w:rsidRPr="009F1170">
        <w:rPr>
          <w:rFonts w:ascii="Arial" w:eastAsia="Courier New" w:hAnsi="Arial" w:cs="Arial"/>
          <w:color w:val="000F80"/>
          <w:sz w:val="21"/>
          <w:szCs w:val="21"/>
        </w:rPr>
        <w:t>dest</w:t>
      </w:r>
      <w:proofErr w:type="spellEnd"/>
      <w:r w:rsidRPr="009F1170">
        <w:rPr>
          <w:rFonts w:ascii="Arial" w:eastAsia="Courier New" w:hAnsi="Arial" w:cs="Arial"/>
          <w:color w:val="000000"/>
          <w:sz w:val="21"/>
          <w:szCs w:val="21"/>
        </w:rPr>
        <w:t>=</w:t>
      </w:r>
      <w:r w:rsidRPr="009F1170">
        <w:rPr>
          <w:rFonts w:ascii="Arial" w:eastAsia="Courier New" w:hAnsi="Arial" w:cs="Arial"/>
          <w:color w:val="A21515"/>
          <w:sz w:val="21"/>
          <w:szCs w:val="21"/>
        </w:rPr>
        <w:t>'_'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 xml:space="preserve">, </w:t>
      </w:r>
      <w:proofErr w:type="spellStart"/>
      <w:r w:rsidRPr="009F1170">
        <w:rPr>
          <w:rFonts w:ascii="Arial" w:eastAsia="Courier New" w:hAnsi="Arial" w:cs="Arial"/>
          <w:color w:val="000F80"/>
          <w:sz w:val="21"/>
          <w:szCs w:val="21"/>
        </w:rPr>
        <w:t>msg_type</w:t>
      </w:r>
      <w:proofErr w:type="spellEnd"/>
      <w:r w:rsidRPr="009F1170">
        <w:rPr>
          <w:rFonts w:ascii="Arial" w:eastAsia="Courier New" w:hAnsi="Arial" w:cs="Arial"/>
          <w:color w:val="000000"/>
          <w:sz w:val="21"/>
          <w:szCs w:val="21"/>
        </w:rPr>
        <w:t>=</w:t>
      </w:r>
      <w:proofErr w:type="spellStart"/>
      <w:r w:rsidRPr="009F1170">
        <w:rPr>
          <w:rFonts w:ascii="Arial" w:eastAsia="Courier New" w:hAnsi="Arial" w:cs="Arial"/>
          <w:color w:val="000000"/>
          <w:sz w:val="21"/>
          <w:szCs w:val="21"/>
        </w:rPr>
        <w:t>MsgType.Vote</w:t>
      </w:r>
      <w:proofErr w:type="spellEnd"/>
      <w:r w:rsidRPr="009F1170">
        <w:rPr>
          <w:rFonts w:ascii="Arial" w:eastAsia="Courier New" w:hAnsi="Arial" w:cs="Arial"/>
          <w:color w:val="000000"/>
          <w:sz w:val="21"/>
          <w:szCs w:val="21"/>
        </w:rPr>
        <w:t>,</w:t>
      </w:r>
    </w:p>
    <w:p w14:paraId="7FCFF835" w14:textId="77777777" w:rsidR="0074522A" w:rsidRPr="009F1170" w:rsidRDefault="0074522A">
      <w:pPr>
        <w:spacing w:before="9" w:line="100" w:lineRule="exact"/>
        <w:rPr>
          <w:rFonts w:ascii="Arial" w:hAnsi="Arial" w:cs="Arial"/>
          <w:sz w:val="11"/>
          <w:szCs w:val="11"/>
        </w:rPr>
      </w:pPr>
    </w:p>
    <w:p w14:paraId="68721272" w14:textId="77777777" w:rsidR="0074522A" w:rsidRPr="009F1170" w:rsidRDefault="00936419">
      <w:pPr>
        <w:spacing w:line="360" w:lineRule="auto"/>
        <w:ind w:left="105" w:right="66" w:firstLine="2394"/>
        <w:rPr>
          <w:rFonts w:ascii="Arial" w:eastAsia="Courier New" w:hAnsi="Arial" w:cs="Arial"/>
          <w:sz w:val="21"/>
          <w:szCs w:val="21"/>
        </w:rPr>
      </w:pPr>
      <w:r w:rsidRPr="009F1170">
        <w:rPr>
          <w:rFonts w:ascii="Arial" w:eastAsia="Courier New" w:hAnsi="Arial" w:cs="Arial"/>
          <w:color w:val="000F80"/>
          <w:sz w:val="21"/>
          <w:szCs w:val="21"/>
        </w:rPr>
        <w:t>round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>=</w:t>
      </w:r>
      <w:r w:rsidRPr="009F1170">
        <w:rPr>
          <w:rFonts w:ascii="Arial" w:eastAsia="Courier New" w:hAnsi="Arial" w:cs="Arial"/>
          <w:color w:val="098658"/>
          <w:sz w:val="21"/>
          <w:szCs w:val="21"/>
        </w:rPr>
        <w:t>8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 xml:space="preserve">, </w:t>
      </w:r>
      <w:r w:rsidRPr="009F1170">
        <w:rPr>
          <w:rFonts w:ascii="Arial" w:eastAsia="Courier New" w:hAnsi="Arial" w:cs="Arial"/>
          <w:color w:val="000F80"/>
          <w:sz w:val="21"/>
          <w:szCs w:val="21"/>
        </w:rPr>
        <w:t>prob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>=</w:t>
      </w:r>
      <w:r w:rsidRPr="009F1170">
        <w:rPr>
          <w:rFonts w:ascii="Arial" w:eastAsia="Courier New" w:hAnsi="Arial" w:cs="Arial"/>
          <w:color w:val="098658"/>
          <w:sz w:val="21"/>
          <w:szCs w:val="21"/>
        </w:rPr>
        <w:t>1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 xml:space="preserve">, </w:t>
      </w:r>
      <w:proofErr w:type="spellStart"/>
      <w:r w:rsidRPr="009F1170">
        <w:rPr>
          <w:rFonts w:ascii="Arial" w:eastAsia="Courier New" w:hAnsi="Arial" w:cs="Arial"/>
          <w:color w:val="000F80"/>
          <w:sz w:val="21"/>
          <w:szCs w:val="21"/>
        </w:rPr>
        <w:t>fail_type</w:t>
      </w:r>
      <w:proofErr w:type="spellEnd"/>
      <w:r w:rsidRPr="009F1170">
        <w:rPr>
          <w:rFonts w:ascii="Arial" w:eastAsia="Courier New" w:hAnsi="Arial" w:cs="Arial"/>
          <w:color w:val="000000"/>
          <w:sz w:val="21"/>
          <w:szCs w:val="21"/>
        </w:rPr>
        <w:t>=</w:t>
      </w:r>
      <w:proofErr w:type="spellStart"/>
      <w:r w:rsidRPr="009F1170">
        <w:rPr>
          <w:rFonts w:ascii="Arial" w:eastAsia="Courier New" w:hAnsi="Arial" w:cs="Arial"/>
          <w:color w:val="000000"/>
          <w:sz w:val="21"/>
          <w:szCs w:val="21"/>
        </w:rPr>
        <w:t>FailType.SetAttr</w:t>
      </w:r>
      <w:proofErr w:type="spellEnd"/>
      <w:r w:rsidRPr="009F1170">
        <w:rPr>
          <w:rFonts w:ascii="Arial" w:eastAsia="Courier New" w:hAnsi="Arial" w:cs="Arial"/>
          <w:color w:val="000000"/>
          <w:sz w:val="21"/>
          <w:szCs w:val="21"/>
        </w:rPr>
        <w:t xml:space="preserve">, </w:t>
      </w:r>
      <w:proofErr w:type="spellStart"/>
      <w:r w:rsidRPr="009F1170">
        <w:rPr>
          <w:rFonts w:ascii="Arial" w:eastAsia="Courier New" w:hAnsi="Arial" w:cs="Arial"/>
          <w:color w:val="000F80"/>
          <w:sz w:val="21"/>
          <w:szCs w:val="21"/>
        </w:rPr>
        <w:t>val</w:t>
      </w:r>
      <w:proofErr w:type="spellEnd"/>
      <w:r w:rsidRPr="009F1170">
        <w:rPr>
          <w:rFonts w:ascii="Arial" w:eastAsia="Courier New" w:hAnsi="Arial" w:cs="Arial"/>
          <w:color w:val="000000"/>
          <w:sz w:val="21"/>
          <w:szCs w:val="21"/>
        </w:rPr>
        <w:t>=</w:t>
      </w:r>
      <w:r w:rsidRPr="009F1170">
        <w:rPr>
          <w:rFonts w:ascii="Arial" w:eastAsia="Courier New" w:hAnsi="Arial" w:cs="Arial"/>
          <w:color w:val="098658"/>
          <w:sz w:val="21"/>
          <w:szCs w:val="21"/>
        </w:rPr>
        <w:t>100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 xml:space="preserve">, </w:t>
      </w:r>
      <w:proofErr w:type="spellStart"/>
      <w:r w:rsidRPr="009F1170">
        <w:rPr>
          <w:rFonts w:ascii="Arial" w:eastAsia="Courier New" w:hAnsi="Arial" w:cs="Arial"/>
          <w:color w:val="000F80"/>
          <w:sz w:val="21"/>
          <w:szCs w:val="21"/>
        </w:rPr>
        <w:t>attr</w:t>
      </w:r>
      <w:proofErr w:type="spellEnd"/>
      <w:r w:rsidRPr="009F1170">
        <w:rPr>
          <w:rFonts w:ascii="Arial" w:eastAsia="Courier New" w:hAnsi="Arial" w:cs="Arial"/>
          <w:color w:val="000000"/>
          <w:sz w:val="21"/>
          <w:szCs w:val="21"/>
        </w:rPr>
        <w:t>=</w:t>
      </w:r>
      <w:r w:rsidRPr="009F1170">
        <w:rPr>
          <w:rFonts w:ascii="Arial" w:eastAsia="Courier New" w:hAnsi="Arial" w:cs="Arial"/>
          <w:color w:val="A21515"/>
          <w:sz w:val="21"/>
          <w:szCs w:val="21"/>
        </w:rPr>
        <w:t>'</w:t>
      </w:r>
      <w:proofErr w:type="spellStart"/>
      <w:r w:rsidRPr="009F1170">
        <w:rPr>
          <w:rFonts w:ascii="Arial" w:eastAsia="Courier New" w:hAnsi="Arial" w:cs="Arial"/>
          <w:color w:val="A21515"/>
          <w:sz w:val="21"/>
          <w:szCs w:val="21"/>
        </w:rPr>
        <w:t>highest_vote_round</w:t>
      </w:r>
      <w:proofErr w:type="spellEnd"/>
      <w:r w:rsidRPr="009F1170">
        <w:rPr>
          <w:rFonts w:ascii="Arial" w:eastAsia="Courier New" w:hAnsi="Arial" w:cs="Arial"/>
          <w:color w:val="A21515"/>
          <w:sz w:val="21"/>
          <w:szCs w:val="21"/>
        </w:rPr>
        <w:t>'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>),</w:t>
      </w:r>
    </w:p>
    <w:p w14:paraId="7B3A8FBA" w14:textId="77777777" w:rsidR="0074522A" w:rsidRPr="009F1170" w:rsidRDefault="00936419">
      <w:pPr>
        <w:spacing w:line="360" w:lineRule="auto"/>
        <w:ind w:left="2499" w:right="1074" w:hanging="1008"/>
        <w:rPr>
          <w:rFonts w:ascii="Arial" w:eastAsia="Courier New" w:hAnsi="Arial" w:cs="Arial"/>
          <w:sz w:val="21"/>
          <w:szCs w:val="21"/>
        </w:rPr>
      </w:pPr>
      <w:proofErr w:type="gramStart"/>
      <w:r w:rsidRPr="009F1170">
        <w:rPr>
          <w:rFonts w:ascii="Arial" w:eastAsia="Courier New" w:hAnsi="Arial" w:cs="Arial"/>
          <w:sz w:val="21"/>
          <w:szCs w:val="21"/>
        </w:rPr>
        <w:t>Failure(</w:t>
      </w:r>
      <w:proofErr w:type="spellStart"/>
      <w:proofErr w:type="gramEnd"/>
      <w:r w:rsidRPr="009F1170">
        <w:rPr>
          <w:rFonts w:ascii="Arial" w:eastAsia="Courier New" w:hAnsi="Arial" w:cs="Arial"/>
          <w:color w:val="000F80"/>
          <w:sz w:val="21"/>
          <w:szCs w:val="21"/>
        </w:rPr>
        <w:t>src</w:t>
      </w:r>
      <w:proofErr w:type="spellEnd"/>
      <w:r w:rsidRPr="009F1170">
        <w:rPr>
          <w:rFonts w:ascii="Arial" w:eastAsia="Courier New" w:hAnsi="Arial" w:cs="Arial"/>
          <w:color w:val="000000"/>
          <w:sz w:val="21"/>
          <w:szCs w:val="21"/>
        </w:rPr>
        <w:t>=</w:t>
      </w:r>
      <w:r w:rsidRPr="009F1170">
        <w:rPr>
          <w:rFonts w:ascii="Arial" w:eastAsia="Courier New" w:hAnsi="Arial" w:cs="Arial"/>
          <w:color w:val="098658"/>
          <w:sz w:val="21"/>
          <w:szCs w:val="21"/>
        </w:rPr>
        <w:t>5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 xml:space="preserve">, </w:t>
      </w:r>
      <w:proofErr w:type="spellStart"/>
      <w:r w:rsidRPr="009F1170">
        <w:rPr>
          <w:rFonts w:ascii="Arial" w:eastAsia="Courier New" w:hAnsi="Arial" w:cs="Arial"/>
          <w:color w:val="000F80"/>
          <w:sz w:val="21"/>
          <w:szCs w:val="21"/>
        </w:rPr>
        <w:t>dest</w:t>
      </w:r>
      <w:proofErr w:type="spellEnd"/>
      <w:r w:rsidRPr="009F1170">
        <w:rPr>
          <w:rFonts w:ascii="Arial" w:eastAsia="Courier New" w:hAnsi="Arial" w:cs="Arial"/>
          <w:color w:val="000000"/>
          <w:sz w:val="21"/>
          <w:szCs w:val="21"/>
        </w:rPr>
        <w:t>=</w:t>
      </w:r>
      <w:r w:rsidRPr="009F1170">
        <w:rPr>
          <w:rFonts w:ascii="Arial" w:eastAsia="Courier New" w:hAnsi="Arial" w:cs="Arial"/>
          <w:color w:val="A21515"/>
          <w:sz w:val="21"/>
          <w:szCs w:val="21"/>
        </w:rPr>
        <w:t>'leader'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 xml:space="preserve">, </w:t>
      </w:r>
      <w:proofErr w:type="spellStart"/>
      <w:r w:rsidRPr="009F1170">
        <w:rPr>
          <w:rFonts w:ascii="Arial" w:eastAsia="Courier New" w:hAnsi="Arial" w:cs="Arial"/>
          <w:color w:val="000F80"/>
          <w:sz w:val="21"/>
          <w:szCs w:val="21"/>
        </w:rPr>
        <w:t>msg_type</w:t>
      </w:r>
      <w:proofErr w:type="spellEnd"/>
      <w:r w:rsidRPr="009F1170">
        <w:rPr>
          <w:rFonts w:ascii="Arial" w:eastAsia="Courier New" w:hAnsi="Arial" w:cs="Arial"/>
          <w:color w:val="000000"/>
          <w:sz w:val="21"/>
          <w:szCs w:val="21"/>
        </w:rPr>
        <w:t>=</w:t>
      </w:r>
      <w:proofErr w:type="spellStart"/>
      <w:r w:rsidRPr="009F1170">
        <w:rPr>
          <w:rFonts w:ascii="Arial" w:eastAsia="Courier New" w:hAnsi="Arial" w:cs="Arial"/>
          <w:color w:val="000000"/>
          <w:sz w:val="21"/>
          <w:szCs w:val="21"/>
        </w:rPr>
        <w:t>MsgType.Vote</w:t>
      </w:r>
      <w:proofErr w:type="spellEnd"/>
      <w:r w:rsidRPr="009F1170">
        <w:rPr>
          <w:rFonts w:ascii="Arial" w:eastAsia="Courier New" w:hAnsi="Arial" w:cs="Arial"/>
          <w:color w:val="000000"/>
          <w:sz w:val="21"/>
          <w:szCs w:val="21"/>
        </w:rPr>
        <w:t xml:space="preserve">, </w:t>
      </w:r>
      <w:r w:rsidRPr="009F1170">
        <w:rPr>
          <w:rFonts w:ascii="Arial" w:eastAsia="Courier New" w:hAnsi="Arial" w:cs="Arial"/>
          <w:color w:val="000F80"/>
          <w:sz w:val="21"/>
          <w:szCs w:val="21"/>
        </w:rPr>
        <w:t>round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>=</w:t>
      </w:r>
      <w:r w:rsidRPr="009F1170">
        <w:rPr>
          <w:rFonts w:ascii="Arial" w:eastAsia="Courier New" w:hAnsi="Arial" w:cs="Arial"/>
          <w:color w:val="098658"/>
          <w:sz w:val="21"/>
          <w:szCs w:val="21"/>
        </w:rPr>
        <w:t>10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 xml:space="preserve">, </w:t>
      </w:r>
      <w:r w:rsidRPr="009F1170">
        <w:rPr>
          <w:rFonts w:ascii="Arial" w:eastAsia="Courier New" w:hAnsi="Arial" w:cs="Arial"/>
          <w:color w:val="000F80"/>
          <w:sz w:val="21"/>
          <w:szCs w:val="21"/>
        </w:rPr>
        <w:t>prob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>=</w:t>
      </w:r>
      <w:r w:rsidRPr="009F1170">
        <w:rPr>
          <w:rFonts w:ascii="Arial" w:eastAsia="Courier New" w:hAnsi="Arial" w:cs="Arial"/>
          <w:color w:val="098658"/>
          <w:sz w:val="21"/>
          <w:szCs w:val="21"/>
        </w:rPr>
        <w:t>1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 xml:space="preserve">, </w:t>
      </w:r>
      <w:proofErr w:type="spellStart"/>
      <w:r w:rsidRPr="009F1170">
        <w:rPr>
          <w:rFonts w:ascii="Arial" w:eastAsia="Courier New" w:hAnsi="Arial" w:cs="Arial"/>
          <w:color w:val="000F80"/>
          <w:sz w:val="21"/>
          <w:szCs w:val="21"/>
        </w:rPr>
        <w:t>fail_type</w:t>
      </w:r>
      <w:proofErr w:type="spellEnd"/>
      <w:r w:rsidRPr="009F1170">
        <w:rPr>
          <w:rFonts w:ascii="Arial" w:eastAsia="Courier New" w:hAnsi="Arial" w:cs="Arial"/>
          <w:color w:val="000000"/>
          <w:sz w:val="21"/>
          <w:szCs w:val="21"/>
        </w:rPr>
        <w:t>=</w:t>
      </w:r>
      <w:proofErr w:type="spellStart"/>
      <w:r w:rsidRPr="009F1170">
        <w:rPr>
          <w:rFonts w:ascii="Arial" w:eastAsia="Courier New" w:hAnsi="Arial" w:cs="Arial"/>
          <w:color w:val="000000"/>
          <w:sz w:val="21"/>
          <w:szCs w:val="21"/>
        </w:rPr>
        <w:t>FailType.MsgLoss</w:t>
      </w:r>
      <w:proofErr w:type="spellEnd"/>
      <w:r w:rsidRPr="009F1170">
        <w:rPr>
          <w:rFonts w:ascii="Arial" w:eastAsia="Courier New" w:hAnsi="Arial" w:cs="Arial"/>
          <w:color w:val="000000"/>
          <w:sz w:val="21"/>
          <w:szCs w:val="21"/>
        </w:rPr>
        <w:t>,</w:t>
      </w:r>
    </w:p>
    <w:p w14:paraId="10A8DD7E" w14:textId="77777777" w:rsidR="0074522A" w:rsidRPr="009F1170" w:rsidRDefault="00936419">
      <w:pPr>
        <w:ind w:left="105"/>
        <w:rPr>
          <w:rFonts w:ascii="Arial" w:eastAsia="Courier New" w:hAnsi="Arial" w:cs="Arial"/>
          <w:sz w:val="21"/>
          <w:szCs w:val="21"/>
        </w:rPr>
      </w:pPr>
      <w:proofErr w:type="spellStart"/>
      <w:r w:rsidRPr="009F1170">
        <w:rPr>
          <w:rFonts w:ascii="Arial" w:eastAsia="Courier New" w:hAnsi="Arial" w:cs="Arial"/>
          <w:color w:val="000F80"/>
          <w:sz w:val="21"/>
          <w:szCs w:val="21"/>
        </w:rPr>
        <w:t>val</w:t>
      </w:r>
      <w:proofErr w:type="spellEnd"/>
      <w:r w:rsidRPr="009F1170">
        <w:rPr>
          <w:rFonts w:ascii="Arial" w:eastAsia="Courier New" w:hAnsi="Arial" w:cs="Arial"/>
          <w:color w:val="000000"/>
          <w:sz w:val="21"/>
          <w:szCs w:val="21"/>
        </w:rPr>
        <w:t>=</w:t>
      </w:r>
      <w:r w:rsidRPr="009F1170">
        <w:rPr>
          <w:rFonts w:ascii="Arial" w:eastAsia="Courier New" w:hAnsi="Arial" w:cs="Arial"/>
          <w:color w:val="0000FF"/>
          <w:sz w:val="21"/>
          <w:szCs w:val="21"/>
        </w:rPr>
        <w:t>None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 xml:space="preserve">, </w:t>
      </w:r>
      <w:proofErr w:type="spellStart"/>
      <w:r w:rsidRPr="009F1170">
        <w:rPr>
          <w:rFonts w:ascii="Arial" w:eastAsia="Courier New" w:hAnsi="Arial" w:cs="Arial"/>
          <w:color w:val="000F80"/>
          <w:sz w:val="21"/>
          <w:szCs w:val="21"/>
        </w:rPr>
        <w:t>attr</w:t>
      </w:r>
      <w:proofErr w:type="spellEnd"/>
      <w:r w:rsidRPr="009F1170">
        <w:rPr>
          <w:rFonts w:ascii="Arial" w:eastAsia="Courier New" w:hAnsi="Arial" w:cs="Arial"/>
          <w:color w:val="000000"/>
          <w:sz w:val="21"/>
          <w:szCs w:val="21"/>
        </w:rPr>
        <w:t>=</w:t>
      </w:r>
      <w:r w:rsidRPr="009F1170">
        <w:rPr>
          <w:rFonts w:ascii="Arial" w:eastAsia="Courier New" w:hAnsi="Arial" w:cs="Arial"/>
          <w:color w:val="0000FF"/>
          <w:sz w:val="21"/>
          <w:szCs w:val="21"/>
        </w:rPr>
        <w:t>None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>),</w:t>
      </w:r>
    </w:p>
    <w:p w14:paraId="3945D542" w14:textId="77777777" w:rsidR="0074522A" w:rsidRPr="009F1170" w:rsidRDefault="0074522A">
      <w:pPr>
        <w:spacing w:before="9" w:line="100" w:lineRule="exact"/>
        <w:rPr>
          <w:rFonts w:ascii="Arial" w:hAnsi="Arial" w:cs="Arial"/>
          <w:sz w:val="11"/>
          <w:szCs w:val="11"/>
        </w:rPr>
      </w:pPr>
    </w:p>
    <w:p w14:paraId="47131E71" w14:textId="77777777" w:rsidR="0074522A" w:rsidRPr="009F1170" w:rsidRDefault="00936419">
      <w:pPr>
        <w:spacing w:line="360" w:lineRule="auto"/>
        <w:ind w:left="2499" w:right="1074" w:hanging="1008"/>
        <w:rPr>
          <w:rFonts w:ascii="Arial" w:eastAsia="Courier New" w:hAnsi="Arial" w:cs="Arial"/>
          <w:sz w:val="21"/>
          <w:szCs w:val="21"/>
        </w:rPr>
      </w:pPr>
      <w:proofErr w:type="gramStart"/>
      <w:r w:rsidRPr="009F1170">
        <w:rPr>
          <w:rFonts w:ascii="Arial" w:eastAsia="Courier New" w:hAnsi="Arial" w:cs="Arial"/>
          <w:sz w:val="21"/>
          <w:szCs w:val="21"/>
        </w:rPr>
        <w:t>Failure(</w:t>
      </w:r>
      <w:proofErr w:type="spellStart"/>
      <w:proofErr w:type="gramEnd"/>
      <w:r w:rsidRPr="009F1170">
        <w:rPr>
          <w:rFonts w:ascii="Arial" w:eastAsia="Courier New" w:hAnsi="Arial" w:cs="Arial"/>
          <w:color w:val="000F80"/>
          <w:sz w:val="21"/>
          <w:szCs w:val="21"/>
        </w:rPr>
        <w:t>src</w:t>
      </w:r>
      <w:proofErr w:type="spellEnd"/>
      <w:r w:rsidRPr="009F1170">
        <w:rPr>
          <w:rFonts w:ascii="Arial" w:eastAsia="Courier New" w:hAnsi="Arial" w:cs="Arial"/>
          <w:color w:val="000000"/>
          <w:sz w:val="21"/>
          <w:szCs w:val="21"/>
        </w:rPr>
        <w:t>=</w:t>
      </w:r>
      <w:r w:rsidRPr="009F1170">
        <w:rPr>
          <w:rFonts w:ascii="Arial" w:eastAsia="Courier New" w:hAnsi="Arial" w:cs="Arial"/>
          <w:color w:val="098658"/>
          <w:sz w:val="21"/>
          <w:szCs w:val="21"/>
        </w:rPr>
        <w:t>6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 xml:space="preserve">, </w:t>
      </w:r>
      <w:proofErr w:type="spellStart"/>
      <w:r w:rsidRPr="009F1170">
        <w:rPr>
          <w:rFonts w:ascii="Arial" w:eastAsia="Courier New" w:hAnsi="Arial" w:cs="Arial"/>
          <w:color w:val="000F80"/>
          <w:sz w:val="21"/>
          <w:szCs w:val="21"/>
        </w:rPr>
        <w:t>dest</w:t>
      </w:r>
      <w:proofErr w:type="spellEnd"/>
      <w:r w:rsidRPr="009F1170">
        <w:rPr>
          <w:rFonts w:ascii="Arial" w:eastAsia="Courier New" w:hAnsi="Arial" w:cs="Arial"/>
          <w:color w:val="000000"/>
          <w:sz w:val="21"/>
          <w:szCs w:val="21"/>
        </w:rPr>
        <w:t>=</w:t>
      </w:r>
      <w:r w:rsidRPr="009F1170">
        <w:rPr>
          <w:rFonts w:ascii="Arial" w:eastAsia="Courier New" w:hAnsi="Arial" w:cs="Arial"/>
          <w:color w:val="A21515"/>
          <w:sz w:val="21"/>
          <w:szCs w:val="21"/>
        </w:rPr>
        <w:t>'leader'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 xml:space="preserve">, </w:t>
      </w:r>
      <w:proofErr w:type="spellStart"/>
      <w:r w:rsidRPr="009F1170">
        <w:rPr>
          <w:rFonts w:ascii="Arial" w:eastAsia="Courier New" w:hAnsi="Arial" w:cs="Arial"/>
          <w:color w:val="000F80"/>
          <w:sz w:val="21"/>
          <w:szCs w:val="21"/>
        </w:rPr>
        <w:t>msg_type</w:t>
      </w:r>
      <w:proofErr w:type="spellEnd"/>
      <w:r w:rsidRPr="009F1170">
        <w:rPr>
          <w:rFonts w:ascii="Arial" w:eastAsia="Courier New" w:hAnsi="Arial" w:cs="Arial"/>
          <w:color w:val="000000"/>
          <w:sz w:val="21"/>
          <w:szCs w:val="21"/>
        </w:rPr>
        <w:t>=</w:t>
      </w:r>
      <w:proofErr w:type="spellStart"/>
      <w:r w:rsidRPr="009F1170">
        <w:rPr>
          <w:rFonts w:ascii="Arial" w:eastAsia="Courier New" w:hAnsi="Arial" w:cs="Arial"/>
          <w:color w:val="000000"/>
          <w:sz w:val="21"/>
          <w:szCs w:val="21"/>
        </w:rPr>
        <w:t>MsgType.Vote</w:t>
      </w:r>
      <w:proofErr w:type="spellEnd"/>
      <w:r w:rsidRPr="009F1170">
        <w:rPr>
          <w:rFonts w:ascii="Arial" w:eastAsia="Courier New" w:hAnsi="Arial" w:cs="Arial"/>
          <w:color w:val="000000"/>
          <w:sz w:val="21"/>
          <w:szCs w:val="21"/>
        </w:rPr>
        <w:t xml:space="preserve">, </w:t>
      </w:r>
      <w:r w:rsidRPr="009F1170">
        <w:rPr>
          <w:rFonts w:ascii="Arial" w:eastAsia="Courier New" w:hAnsi="Arial" w:cs="Arial"/>
          <w:color w:val="000F80"/>
          <w:sz w:val="21"/>
          <w:szCs w:val="21"/>
        </w:rPr>
        <w:t>round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>=</w:t>
      </w:r>
      <w:r w:rsidRPr="009F1170">
        <w:rPr>
          <w:rFonts w:ascii="Arial" w:eastAsia="Courier New" w:hAnsi="Arial" w:cs="Arial"/>
          <w:color w:val="098658"/>
          <w:sz w:val="21"/>
          <w:szCs w:val="21"/>
        </w:rPr>
        <w:t>10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 xml:space="preserve">, </w:t>
      </w:r>
      <w:r w:rsidRPr="009F1170">
        <w:rPr>
          <w:rFonts w:ascii="Arial" w:eastAsia="Courier New" w:hAnsi="Arial" w:cs="Arial"/>
          <w:color w:val="000F80"/>
          <w:sz w:val="21"/>
          <w:szCs w:val="21"/>
        </w:rPr>
        <w:t>prob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>=</w:t>
      </w:r>
      <w:r w:rsidRPr="009F1170">
        <w:rPr>
          <w:rFonts w:ascii="Arial" w:eastAsia="Courier New" w:hAnsi="Arial" w:cs="Arial"/>
          <w:color w:val="098658"/>
          <w:sz w:val="21"/>
          <w:szCs w:val="21"/>
        </w:rPr>
        <w:t>1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 xml:space="preserve">, </w:t>
      </w:r>
      <w:proofErr w:type="spellStart"/>
      <w:r w:rsidRPr="009F1170">
        <w:rPr>
          <w:rFonts w:ascii="Arial" w:eastAsia="Courier New" w:hAnsi="Arial" w:cs="Arial"/>
          <w:color w:val="000F80"/>
          <w:sz w:val="21"/>
          <w:szCs w:val="21"/>
        </w:rPr>
        <w:t>fail_type</w:t>
      </w:r>
      <w:proofErr w:type="spellEnd"/>
      <w:r w:rsidRPr="009F1170">
        <w:rPr>
          <w:rFonts w:ascii="Arial" w:eastAsia="Courier New" w:hAnsi="Arial" w:cs="Arial"/>
          <w:color w:val="000000"/>
          <w:sz w:val="21"/>
          <w:szCs w:val="21"/>
        </w:rPr>
        <w:t>=</w:t>
      </w:r>
      <w:proofErr w:type="spellStart"/>
      <w:r w:rsidRPr="009F1170">
        <w:rPr>
          <w:rFonts w:ascii="Arial" w:eastAsia="Courier New" w:hAnsi="Arial" w:cs="Arial"/>
          <w:color w:val="000000"/>
          <w:sz w:val="21"/>
          <w:szCs w:val="21"/>
        </w:rPr>
        <w:t>FailType.MsgLoss</w:t>
      </w:r>
      <w:proofErr w:type="spellEnd"/>
      <w:r w:rsidRPr="009F1170">
        <w:rPr>
          <w:rFonts w:ascii="Arial" w:eastAsia="Courier New" w:hAnsi="Arial" w:cs="Arial"/>
          <w:color w:val="000000"/>
          <w:sz w:val="21"/>
          <w:szCs w:val="21"/>
        </w:rPr>
        <w:t>,</w:t>
      </w:r>
    </w:p>
    <w:p w14:paraId="4383AA3F" w14:textId="77777777" w:rsidR="0074522A" w:rsidRPr="009F1170" w:rsidRDefault="00936419">
      <w:pPr>
        <w:ind w:left="105"/>
        <w:rPr>
          <w:rFonts w:ascii="Arial" w:eastAsia="Courier New" w:hAnsi="Arial" w:cs="Arial"/>
          <w:sz w:val="21"/>
          <w:szCs w:val="21"/>
        </w:rPr>
      </w:pPr>
      <w:proofErr w:type="spellStart"/>
      <w:r w:rsidRPr="009F1170">
        <w:rPr>
          <w:rFonts w:ascii="Arial" w:eastAsia="Courier New" w:hAnsi="Arial" w:cs="Arial"/>
          <w:color w:val="000F80"/>
          <w:sz w:val="21"/>
          <w:szCs w:val="21"/>
        </w:rPr>
        <w:t>val</w:t>
      </w:r>
      <w:proofErr w:type="spellEnd"/>
      <w:r w:rsidRPr="009F1170">
        <w:rPr>
          <w:rFonts w:ascii="Arial" w:eastAsia="Courier New" w:hAnsi="Arial" w:cs="Arial"/>
          <w:color w:val="000000"/>
          <w:sz w:val="21"/>
          <w:szCs w:val="21"/>
        </w:rPr>
        <w:t>=</w:t>
      </w:r>
      <w:r w:rsidRPr="009F1170">
        <w:rPr>
          <w:rFonts w:ascii="Arial" w:eastAsia="Courier New" w:hAnsi="Arial" w:cs="Arial"/>
          <w:color w:val="0000FF"/>
          <w:sz w:val="21"/>
          <w:szCs w:val="21"/>
        </w:rPr>
        <w:t>None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 xml:space="preserve">, </w:t>
      </w:r>
      <w:proofErr w:type="spellStart"/>
      <w:r w:rsidRPr="009F1170">
        <w:rPr>
          <w:rFonts w:ascii="Arial" w:eastAsia="Courier New" w:hAnsi="Arial" w:cs="Arial"/>
          <w:color w:val="000F80"/>
          <w:sz w:val="21"/>
          <w:szCs w:val="21"/>
        </w:rPr>
        <w:t>attr</w:t>
      </w:r>
      <w:proofErr w:type="spellEnd"/>
      <w:r w:rsidRPr="009F1170">
        <w:rPr>
          <w:rFonts w:ascii="Arial" w:eastAsia="Courier New" w:hAnsi="Arial" w:cs="Arial"/>
          <w:color w:val="000000"/>
          <w:sz w:val="21"/>
          <w:szCs w:val="21"/>
        </w:rPr>
        <w:t>=</w:t>
      </w:r>
      <w:r w:rsidRPr="009F1170">
        <w:rPr>
          <w:rFonts w:ascii="Arial" w:eastAsia="Courier New" w:hAnsi="Arial" w:cs="Arial"/>
          <w:color w:val="0000FF"/>
          <w:sz w:val="21"/>
          <w:szCs w:val="21"/>
        </w:rPr>
        <w:t>None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>)</w:t>
      </w:r>
    </w:p>
    <w:p w14:paraId="2D26FA85" w14:textId="77777777" w:rsidR="0074522A" w:rsidRPr="009F1170" w:rsidRDefault="00936419">
      <w:pPr>
        <w:spacing w:before="7" w:line="340" w:lineRule="atLeast"/>
        <w:ind w:left="987" w:right="6493"/>
        <w:rPr>
          <w:rFonts w:ascii="Arial" w:eastAsia="Courier New" w:hAnsi="Arial" w:cs="Arial"/>
          <w:sz w:val="21"/>
          <w:szCs w:val="21"/>
        </w:rPr>
      </w:pPr>
      <w:r w:rsidRPr="009F1170">
        <w:rPr>
          <w:rFonts w:ascii="Arial" w:eastAsia="Courier New" w:hAnsi="Arial" w:cs="Arial"/>
          <w:sz w:val="21"/>
          <w:szCs w:val="21"/>
        </w:rPr>
        <w:t xml:space="preserve">], </w:t>
      </w:r>
      <w:r w:rsidRPr="009F1170">
        <w:rPr>
          <w:rFonts w:ascii="Arial" w:eastAsia="Courier New" w:hAnsi="Arial" w:cs="Arial"/>
          <w:color w:val="000F80"/>
          <w:sz w:val="21"/>
          <w:szCs w:val="21"/>
        </w:rPr>
        <w:t>seed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>=</w:t>
      </w:r>
      <w:r w:rsidRPr="009F1170">
        <w:rPr>
          <w:rFonts w:ascii="Arial" w:eastAsia="Courier New" w:hAnsi="Arial" w:cs="Arial"/>
          <w:color w:val="098658"/>
          <w:sz w:val="21"/>
          <w:szCs w:val="21"/>
        </w:rPr>
        <w:t>637713655</w:t>
      </w:r>
    </w:p>
    <w:p w14:paraId="4B658CAB" w14:textId="77777777" w:rsidR="0074522A" w:rsidRPr="009F1170" w:rsidRDefault="0074522A">
      <w:pPr>
        <w:spacing w:before="9" w:line="100" w:lineRule="exact"/>
        <w:rPr>
          <w:rFonts w:ascii="Arial" w:hAnsi="Arial" w:cs="Arial"/>
          <w:sz w:val="11"/>
          <w:szCs w:val="11"/>
        </w:rPr>
      </w:pPr>
    </w:p>
    <w:p w14:paraId="11D2597C" w14:textId="77777777" w:rsidR="0074522A" w:rsidRPr="009F1170" w:rsidRDefault="00936419">
      <w:pPr>
        <w:ind w:left="483"/>
        <w:rPr>
          <w:rFonts w:ascii="Arial" w:eastAsia="Courier New" w:hAnsi="Arial" w:cs="Arial"/>
          <w:sz w:val="21"/>
          <w:szCs w:val="21"/>
        </w:rPr>
      </w:pPr>
      <w:r w:rsidRPr="009F1170">
        <w:rPr>
          <w:rFonts w:ascii="Arial" w:eastAsia="Courier New" w:hAnsi="Arial" w:cs="Arial"/>
          <w:sz w:val="21"/>
          <w:szCs w:val="21"/>
        </w:rPr>
        <w:t>)</w:t>
      </w:r>
    </w:p>
    <w:p w14:paraId="4DBFA9F6" w14:textId="77777777" w:rsidR="0074522A" w:rsidRPr="009F1170" w:rsidRDefault="0074522A">
      <w:pPr>
        <w:spacing w:before="9" w:line="100" w:lineRule="exact"/>
        <w:rPr>
          <w:rFonts w:ascii="Arial" w:hAnsi="Arial" w:cs="Arial"/>
          <w:sz w:val="11"/>
          <w:szCs w:val="11"/>
        </w:rPr>
      </w:pPr>
    </w:p>
    <w:p w14:paraId="4CE819E2" w14:textId="77777777" w:rsidR="0074522A" w:rsidRPr="009F1170" w:rsidRDefault="00936419">
      <w:pPr>
        <w:ind w:left="105"/>
        <w:rPr>
          <w:rFonts w:ascii="Arial" w:eastAsia="Courier New" w:hAnsi="Arial" w:cs="Arial"/>
          <w:sz w:val="21"/>
          <w:szCs w:val="21"/>
        </w:rPr>
        <w:sectPr w:rsidR="0074522A" w:rsidRPr="009F1170">
          <w:headerReference w:type="default" r:id="rId14"/>
          <w:pgSz w:w="12240" w:h="15840"/>
          <w:pgMar w:top="1480" w:right="1520" w:bottom="280" w:left="1440" w:header="0" w:footer="0" w:gutter="0"/>
          <w:cols w:space="720"/>
        </w:sectPr>
      </w:pPr>
      <w:r w:rsidRPr="009F1170">
        <w:rPr>
          <w:rFonts w:ascii="Arial" w:eastAsia="Courier New" w:hAnsi="Arial" w:cs="Arial"/>
          <w:sz w:val="21"/>
          <w:szCs w:val="21"/>
        </w:rPr>
        <w:t>}</w:t>
      </w:r>
    </w:p>
    <w:p w14:paraId="7F35D2EE" w14:textId="77777777" w:rsidR="0074522A" w:rsidRPr="009F1170" w:rsidRDefault="00936419">
      <w:pPr>
        <w:spacing w:before="72"/>
        <w:ind w:left="100"/>
        <w:rPr>
          <w:rFonts w:ascii="Arial" w:hAnsi="Arial" w:cs="Arial"/>
          <w:sz w:val="24"/>
          <w:szCs w:val="24"/>
        </w:rPr>
      </w:pPr>
      <w:r w:rsidRPr="009F1170">
        <w:rPr>
          <w:rFonts w:ascii="Arial" w:hAnsi="Arial" w:cs="Arial"/>
          <w:w w:val="116"/>
          <w:sz w:val="24"/>
          <w:szCs w:val="24"/>
        </w:rPr>
        <w:lastRenderedPageBreak/>
        <w:t>Case</w:t>
      </w:r>
      <w:r w:rsidRPr="009F1170">
        <w:rPr>
          <w:rFonts w:ascii="Arial" w:hAnsi="Arial" w:cs="Arial"/>
          <w:spacing w:val="-12"/>
          <w:w w:val="116"/>
          <w:sz w:val="24"/>
          <w:szCs w:val="24"/>
        </w:rPr>
        <w:t xml:space="preserve"> </w:t>
      </w:r>
      <w:r w:rsidRPr="009F1170">
        <w:rPr>
          <w:rFonts w:ascii="Arial" w:hAnsi="Arial" w:cs="Arial"/>
          <w:w w:val="126"/>
          <w:sz w:val="24"/>
          <w:szCs w:val="24"/>
        </w:rPr>
        <w:t>8</w:t>
      </w:r>
      <w:r w:rsidRPr="009F1170">
        <w:rPr>
          <w:rFonts w:ascii="Arial" w:hAnsi="Arial" w:cs="Arial"/>
          <w:w w:val="124"/>
          <w:sz w:val="24"/>
          <w:szCs w:val="24"/>
        </w:rPr>
        <w:t>:</w:t>
      </w:r>
    </w:p>
    <w:p w14:paraId="4EEA00E0" w14:textId="77777777" w:rsidR="0074522A" w:rsidRPr="009F1170" w:rsidRDefault="0074522A">
      <w:pPr>
        <w:spacing w:before="4" w:line="160" w:lineRule="exact"/>
        <w:rPr>
          <w:rFonts w:ascii="Arial" w:hAnsi="Arial" w:cs="Arial"/>
          <w:sz w:val="16"/>
          <w:szCs w:val="16"/>
        </w:rPr>
      </w:pPr>
    </w:p>
    <w:p w14:paraId="02307A81" w14:textId="77777777" w:rsidR="0074522A" w:rsidRPr="009F1170" w:rsidRDefault="00936419">
      <w:pPr>
        <w:ind w:left="100"/>
        <w:rPr>
          <w:rFonts w:ascii="Arial" w:eastAsia="Arial" w:hAnsi="Arial" w:cs="Arial"/>
          <w:sz w:val="22"/>
          <w:szCs w:val="22"/>
        </w:rPr>
      </w:pPr>
      <w:r w:rsidRPr="009F1170">
        <w:rPr>
          <w:rFonts w:ascii="Arial" w:eastAsia="Arial" w:hAnsi="Arial" w:cs="Arial"/>
          <w:b/>
          <w:sz w:val="22"/>
          <w:szCs w:val="22"/>
        </w:rPr>
        <w:t>Fault Injection</w:t>
      </w:r>
      <w:r w:rsidRPr="009F1170">
        <w:rPr>
          <w:rFonts w:ascii="Arial" w:eastAsia="Arial" w:hAnsi="Arial" w:cs="Arial"/>
          <w:sz w:val="22"/>
          <w:szCs w:val="22"/>
        </w:rPr>
        <w:t xml:space="preserve">: </w:t>
      </w:r>
      <w:proofErr w:type="spellStart"/>
      <w:r w:rsidRPr="009F1170">
        <w:rPr>
          <w:rFonts w:ascii="Arial" w:eastAsia="Arial" w:hAnsi="Arial" w:cs="Arial"/>
          <w:spacing w:val="-12"/>
          <w:sz w:val="22"/>
          <w:szCs w:val="22"/>
        </w:rPr>
        <w:t>V</w:t>
      </w:r>
      <w:r w:rsidRPr="009F1170">
        <w:rPr>
          <w:rFonts w:ascii="Arial" w:eastAsia="Arial" w:hAnsi="Arial" w:cs="Arial"/>
          <w:sz w:val="22"/>
          <w:szCs w:val="22"/>
        </w:rPr>
        <w:t>oteMsg</w:t>
      </w:r>
      <w:proofErr w:type="spellEnd"/>
      <w:r w:rsidRPr="009F1170">
        <w:rPr>
          <w:rFonts w:ascii="Arial" w:eastAsia="Arial" w:hAnsi="Arial" w:cs="Arial"/>
          <w:sz w:val="22"/>
          <w:szCs w:val="22"/>
        </w:rPr>
        <w:t xml:space="preserve"> Loss and</w:t>
      </w:r>
      <w:r w:rsidRPr="009F1170"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pacing w:val="-8"/>
          <w:sz w:val="22"/>
          <w:szCs w:val="22"/>
        </w:rPr>
        <w:t>T</w:t>
      </w:r>
      <w:r w:rsidRPr="009F1170">
        <w:rPr>
          <w:rFonts w:ascii="Arial" w:eastAsia="Arial" w:hAnsi="Arial" w:cs="Arial"/>
          <w:sz w:val="22"/>
          <w:szCs w:val="22"/>
        </w:rPr>
        <w:t>imeout Msg Loss</w:t>
      </w:r>
    </w:p>
    <w:p w14:paraId="18D85446" w14:textId="77777777" w:rsidR="0074522A" w:rsidRPr="009F1170" w:rsidRDefault="00936419">
      <w:pPr>
        <w:spacing w:line="380" w:lineRule="atLeast"/>
        <w:ind w:left="100" w:right="70"/>
        <w:rPr>
          <w:rFonts w:ascii="Arial" w:eastAsia="Arial" w:hAnsi="Arial" w:cs="Arial"/>
          <w:sz w:val="22"/>
          <w:szCs w:val="22"/>
        </w:rPr>
      </w:pPr>
      <w:r w:rsidRPr="009F1170">
        <w:rPr>
          <w:rFonts w:ascii="Arial" w:eastAsia="Arial" w:hAnsi="Arial" w:cs="Arial"/>
          <w:b/>
          <w:sz w:val="22"/>
          <w:szCs w:val="22"/>
        </w:rPr>
        <w:t xml:space="preserve">Outcome: </w:t>
      </w:r>
      <w:r w:rsidRPr="009F1170">
        <w:rPr>
          <w:rFonts w:ascii="Arial" w:eastAsia="Arial" w:hAnsi="Arial" w:cs="Arial"/>
          <w:sz w:val="22"/>
          <w:szCs w:val="22"/>
        </w:rPr>
        <w:t>Here, we have 7 validators out of which 2 are fault</w:t>
      </w:r>
      <w:r w:rsidRPr="009F1170">
        <w:rPr>
          <w:rFonts w:ascii="Arial" w:eastAsia="Arial" w:hAnsi="Arial" w:cs="Arial"/>
          <w:spacing w:val="-16"/>
          <w:sz w:val="22"/>
          <w:szCs w:val="22"/>
        </w:rPr>
        <w:t>y</w:t>
      </w:r>
      <w:r w:rsidRPr="009F1170">
        <w:rPr>
          <w:rFonts w:ascii="Arial" w:eastAsia="Arial" w:hAnsi="Arial" w:cs="Arial"/>
          <w:sz w:val="22"/>
          <w:szCs w:val="22"/>
        </w:rPr>
        <w:t>. Firstl</w:t>
      </w:r>
      <w:r w:rsidRPr="009F1170">
        <w:rPr>
          <w:rFonts w:ascii="Arial" w:eastAsia="Arial" w:hAnsi="Arial" w:cs="Arial"/>
          <w:spacing w:val="-16"/>
          <w:sz w:val="22"/>
          <w:szCs w:val="22"/>
        </w:rPr>
        <w:t>y</w:t>
      </w:r>
      <w:r w:rsidRPr="009F1170">
        <w:rPr>
          <w:rFonts w:ascii="Arial" w:eastAsia="Arial" w:hAnsi="Arial" w:cs="Arial"/>
          <w:sz w:val="22"/>
          <w:szCs w:val="22"/>
        </w:rPr>
        <w:t>, in the 2nd round, we drop all the vote messages which cause a</w:t>
      </w:r>
      <w:r w:rsidRPr="009F1170"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pacing w:val="-8"/>
          <w:sz w:val="22"/>
          <w:szCs w:val="22"/>
        </w:rPr>
        <w:t>T</w:t>
      </w:r>
      <w:r w:rsidRPr="009F1170">
        <w:rPr>
          <w:rFonts w:ascii="Arial" w:eastAsia="Arial" w:hAnsi="Arial" w:cs="Arial"/>
          <w:sz w:val="22"/>
          <w:szCs w:val="22"/>
        </w:rPr>
        <w:t>imeout for that round. Next, as the round did not advance, we now drop the</w:t>
      </w:r>
      <w:r w:rsidRPr="009F1170"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pacing w:val="-8"/>
          <w:sz w:val="22"/>
          <w:szCs w:val="22"/>
        </w:rPr>
        <w:t>T</w:t>
      </w:r>
      <w:r w:rsidRPr="009F1170">
        <w:rPr>
          <w:rFonts w:ascii="Arial" w:eastAsia="Arial" w:hAnsi="Arial" w:cs="Arial"/>
          <w:sz w:val="22"/>
          <w:szCs w:val="22"/>
        </w:rPr>
        <w:t>imeout messages in round 2 with 0.25 probabilit</w:t>
      </w:r>
      <w:r w:rsidRPr="009F1170">
        <w:rPr>
          <w:rFonts w:ascii="Arial" w:eastAsia="Arial" w:hAnsi="Arial" w:cs="Arial"/>
          <w:spacing w:val="-16"/>
          <w:sz w:val="22"/>
          <w:szCs w:val="22"/>
        </w:rPr>
        <w:t>y</w:t>
      </w:r>
      <w:r w:rsidRPr="009F1170">
        <w:rPr>
          <w:rFonts w:ascii="Arial" w:eastAsia="Arial" w:hAnsi="Arial" w:cs="Arial"/>
          <w:sz w:val="22"/>
          <w:szCs w:val="22"/>
        </w:rPr>
        <w:t>. So now the validators restart the timer for the same round and then retry sending their</w:t>
      </w:r>
      <w:r w:rsidRPr="009F1170"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pacing w:val="-8"/>
          <w:sz w:val="22"/>
          <w:szCs w:val="22"/>
        </w:rPr>
        <w:t>T</w:t>
      </w:r>
      <w:r w:rsidRPr="009F1170">
        <w:rPr>
          <w:rFonts w:ascii="Arial" w:eastAsia="Arial" w:hAnsi="Arial" w:cs="Arial"/>
          <w:sz w:val="22"/>
          <w:szCs w:val="22"/>
        </w:rPr>
        <w:t>imeout broadcasts after it times out again.</w:t>
      </w:r>
      <w:r w:rsidRPr="009F1170"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 w:rsidRPr="009F1170">
        <w:rPr>
          <w:rFonts w:ascii="Arial" w:eastAsia="Arial" w:hAnsi="Arial" w:cs="Arial"/>
          <w:sz w:val="22"/>
          <w:szCs w:val="22"/>
        </w:rPr>
        <w:t>The clients and validators terminate gracefully after all the commands by clients have been executed in the ledge</w:t>
      </w:r>
      <w:r w:rsidRPr="009F1170">
        <w:rPr>
          <w:rFonts w:ascii="Arial" w:eastAsia="Arial" w:hAnsi="Arial" w:cs="Arial"/>
          <w:spacing w:val="-12"/>
          <w:sz w:val="22"/>
          <w:szCs w:val="22"/>
        </w:rPr>
        <w:t>r</w:t>
      </w:r>
      <w:r w:rsidRPr="009F1170">
        <w:rPr>
          <w:rFonts w:ascii="Arial" w:eastAsia="Arial" w:hAnsi="Arial" w:cs="Arial"/>
          <w:sz w:val="22"/>
          <w:szCs w:val="22"/>
        </w:rPr>
        <w:t>.</w:t>
      </w:r>
    </w:p>
    <w:p w14:paraId="3E25B7C1" w14:textId="77777777" w:rsidR="0074522A" w:rsidRPr="009F1170" w:rsidRDefault="0074522A">
      <w:pPr>
        <w:spacing w:before="1" w:line="180" w:lineRule="exact"/>
        <w:rPr>
          <w:rFonts w:ascii="Arial" w:hAnsi="Arial" w:cs="Arial"/>
          <w:sz w:val="18"/>
          <w:szCs w:val="18"/>
        </w:rPr>
      </w:pPr>
    </w:p>
    <w:p w14:paraId="48074C0B" w14:textId="77777777" w:rsidR="0074522A" w:rsidRPr="009F1170" w:rsidRDefault="0074522A">
      <w:pPr>
        <w:spacing w:line="200" w:lineRule="exact"/>
        <w:rPr>
          <w:rFonts w:ascii="Arial" w:hAnsi="Arial" w:cs="Arial"/>
        </w:rPr>
      </w:pPr>
    </w:p>
    <w:p w14:paraId="5AFD0F2C" w14:textId="77777777" w:rsidR="0074522A" w:rsidRPr="009F1170" w:rsidRDefault="0074522A">
      <w:pPr>
        <w:spacing w:line="200" w:lineRule="exact"/>
        <w:rPr>
          <w:rFonts w:ascii="Arial" w:hAnsi="Arial" w:cs="Arial"/>
        </w:rPr>
      </w:pPr>
    </w:p>
    <w:p w14:paraId="393BE845" w14:textId="77777777" w:rsidR="0074522A" w:rsidRPr="009F1170" w:rsidRDefault="00936419">
      <w:pPr>
        <w:spacing w:before="39"/>
        <w:ind w:left="205"/>
        <w:rPr>
          <w:rFonts w:ascii="Arial" w:eastAsia="Courier New" w:hAnsi="Arial" w:cs="Arial"/>
          <w:sz w:val="21"/>
          <w:szCs w:val="21"/>
        </w:rPr>
      </w:pPr>
      <w:r w:rsidRPr="009F1170">
        <w:rPr>
          <w:rFonts w:ascii="Arial" w:eastAsia="Courier New" w:hAnsi="Arial" w:cs="Arial"/>
          <w:sz w:val="21"/>
          <w:szCs w:val="21"/>
        </w:rPr>
        <w:t>{</w:t>
      </w:r>
    </w:p>
    <w:p w14:paraId="4A4A7E60" w14:textId="77777777" w:rsidR="0074522A" w:rsidRPr="009F1170" w:rsidRDefault="0074522A">
      <w:pPr>
        <w:spacing w:before="9" w:line="100" w:lineRule="exact"/>
        <w:rPr>
          <w:rFonts w:ascii="Arial" w:hAnsi="Arial" w:cs="Arial"/>
          <w:sz w:val="11"/>
          <w:szCs w:val="11"/>
        </w:rPr>
      </w:pPr>
    </w:p>
    <w:p w14:paraId="26DF0484" w14:textId="77777777" w:rsidR="0074522A" w:rsidRPr="009F1170" w:rsidRDefault="00936419">
      <w:pPr>
        <w:ind w:left="583"/>
        <w:rPr>
          <w:rFonts w:ascii="Arial" w:eastAsia="Courier New" w:hAnsi="Arial" w:cs="Arial"/>
          <w:sz w:val="21"/>
          <w:szCs w:val="21"/>
        </w:rPr>
      </w:pPr>
      <w:r w:rsidRPr="009F1170">
        <w:rPr>
          <w:rFonts w:ascii="Arial" w:eastAsia="Courier New" w:hAnsi="Arial" w:cs="Arial"/>
          <w:color w:val="A21515"/>
          <w:sz w:val="21"/>
          <w:szCs w:val="21"/>
        </w:rPr>
        <w:t>'</w:t>
      </w:r>
      <w:proofErr w:type="spellStart"/>
      <w:r w:rsidRPr="009F1170">
        <w:rPr>
          <w:rFonts w:ascii="Arial" w:eastAsia="Courier New" w:hAnsi="Arial" w:cs="Arial"/>
          <w:color w:val="A21515"/>
          <w:sz w:val="21"/>
          <w:szCs w:val="21"/>
        </w:rPr>
        <w:t>nvalidators</w:t>
      </w:r>
      <w:proofErr w:type="spellEnd"/>
      <w:r w:rsidRPr="009F1170">
        <w:rPr>
          <w:rFonts w:ascii="Arial" w:eastAsia="Courier New" w:hAnsi="Arial" w:cs="Arial"/>
          <w:color w:val="A21515"/>
          <w:sz w:val="21"/>
          <w:szCs w:val="21"/>
        </w:rPr>
        <w:t>'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 xml:space="preserve">: </w:t>
      </w:r>
      <w:r w:rsidRPr="009F1170">
        <w:rPr>
          <w:rFonts w:ascii="Arial" w:eastAsia="Courier New" w:hAnsi="Arial" w:cs="Arial"/>
          <w:color w:val="098658"/>
          <w:sz w:val="21"/>
          <w:szCs w:val="21"/>
        </w:rPr>
        <w:t>7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>,</w:t>
      </w:r>
    </w:p>
    <w:p w14:paraId="54BCF50C" w14:textId="77777777" w:rsidR="0074522A" w:rsidRPr="009F1170" w:rsidRDefault="0074522A">
      <w:pPr>
        <w:spacing w:before="9" w:line="100" w:lineRule="exact"/>
        <w:rPr>
          <w:rFonts w:ascii="Arial" w:hAnsi="Arial" w:cs="Arial"/>
          <w:sz w:val="11"/>
          <w:szCs w:val="11"/>
        </w:rPr>
      </w:pPr>
    </w:p>
    <w:p w14:paraId="7011B6EE" w14:textId="77777777" w:rsidR="0074522A" w:rsidRPr="009F1170" w:rsidRDefault="00936419">
      <w:pPr>
        <w:ind w:left="583"/>
        <w:rPr>
          <w:rFonts w:ascii="Arial" w:eastAsia="Courier New" w:hAnsi="Arial" w:cs="Arial"/>
          <w:sz w:val="21"/>
          <w:szCs w:val="21"/>
        </w:rPr>
      </w:pPr>
      <w:r w:rsidRPr="009F1170">
        <w:rPr>
          <w:rFonts w:ascii="Arial" w:eastAsia="Courier New" w:hAnsi="Arial" w:cs="Arial"/>
          <w:color w:val="A21515"/>
          <w:sz w:val="21"/>
          <w:szCs w:val="21"/>
        </w:rPr>
        <w:t>'</w:t>
      </w:r>
      <w:proofErr w:type="spellStart"/>
      <w:r w:rsidRPr="009F1170">
        <w:rPr>
          <w:rFonts w:ascii="Arial" w:eastAsia="Courier New" w:hAnsi="Arial" w:cs="Arial"/>
          <w:color w:val="A21515"/>
          <w:sz w:val="21"/>
          <w:szCs w:val="21"/>
        </w:rPr>
        <w:t>nfaulty</w:t>
      </w:r>
      <w:proofErr w:type="spellEnd"/>
      <w:r w:rsidRPr="009F1170">
        <w:rPr>
          <w:rFonts w:ascii="Arial" w:eastAsia="Courier New" w:hAnsi="Arial" w:cs="Arial"/>
          <w:color w:val="A21515"/>
          <w:sz w:val="21"/>
          <w:szCs w:val="21"/>
        </w:rPr>
        <w:t>'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 xml:space="preserve">: </w:t>
      </w:r>
      <w:r w:rsidRPr="009F1170">
        <w:rPr>
          <w:rFonts w:ascii="Arial" w:eastAsia="Courier New" w:hAnsi="Arial" w:cs="Arial"/>
          <w:color w:val="098658"/>
          <w:sz w:val="21"/>
          <w:szCs w:val="21"/>
        </w:rPr>
        <w:t>2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>,</w:t>
      </w:r>
    </w:p>
    <w:p w14:paraId="72A3C60A" w14:textId="77777777" w:rsidR="0074522A" w:rsidRPr="009F1170" w:rsidRDefault="0074522A">
      <w:pPr>
        <w:spacing w:before="9" w:line="100" w:lineRule="exact"/>
        <w:rPr>
          <w:rFonts w:ascii="Arial" w:hAnsi="Arial" w:cs="Arial"/>
          <w:sz w:val="11"/>
          <w:szCs w:val="11"/>
        </w:rPr>
      </w:pPr>
    </w:p>
    <w:p w14:paraId="0FF157F6" w14:textId="77777777" w:rsidR="0074522A" w:rsidRPr="009F1170" w:rsidRDefault="00936419">
      <w:pPr>
        <w:ind w:left="583"/>
        <w:rPr>
          <w:rFonts w:ascii="Arial" w:eastAsia="Courier New" w:hAnsi="Arial" w:cs="Arial"/>
          <w:sz w:val="21"/>
          <w:szCs w:val="21"/>
        </w:rPr>
      </w:pPr>
      <w:r w:rsidRPr="009F1170">
        <w:rPr>
          <w:rFonts w:ascii="Arial" w:eastAsia="Courier New" w:hAnsi="Arial" w:cs="Arial"/>
          <w:color w:val="A21515"/>
          <w:sz w:val="21"/>
          <w:szCs w:val="21"/>
        </w:rPr>
        <w:t>'</w:t>
      </w:r>
      <w:proofErr w:type="spellStart"/>
      <w:r w:rsidRPr="009F1170">
        <w:rPr>
          <w:rFonts w:ascii="Arial" w:eastAsia="Courier New" w:hAnsi="Arial" w:cs="Arial"/>
          <w:color w:val="A21515"/>
          <w:sz w:val="21"/>
          <w:szCs w:val="21"/>
        </w:rPr>
        <w:t>nclients</w:t>
      </w:r>
      <w:proofErr w:type="spellEnd"/>
      <w:r w:rsidRPr="009F1170">
        <w:rPr>
          <w:rFonts w:ascii="Arial" w:eastAsia="Courier New" w:hAnsi="Arial" w:cs="Arial"/>
          <w:color w:val="A21515"/>
          <w:sz w:val="21"/>
          <w:szCs w:val="21"/>
        </w:rPr>
        <w:t>'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 xml:space="preserve">: </w:t>
      </w:r>
      <w:r w:rsidRPr="009F1170">
        <w:rPr>
          <w:rFonts w:ascii="Arial" w:eastAsia="Courier New" w:hAnsi="Arial" w:cs="Arial"/>
          <w:color w:val="098658"/>
          <w:sz w:val="21"/>
          <w:szCs w:val="21"/>
        </w:rPr>
        <w:t>6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>,</w:t>
      </w:r>
    </w:p>
    <w:p w14:paraId="38C82241" w14:textId="77777777" w:rsidR="0074522A" w:rsidRPr="009F1170" w:rsidRDefault="0074522A">
      <w:pPr>
        <w:spacing w:before="9" w:line="100" w:lineRule="exact"/>
        <w:rPr>
          <w:rFonts w:ascii="Arial" w:hAnsi="Arial" w:cs="Arial"/>
          <w:sz w:val="11"/>
          <w:szCs w:val="11"/>
        </w:rPr>
      </w:pPr>
    </w:p>
    <w:p w14:paraId="70D6DFB1" w14:textId="77777777" w:rsidR="0074522A" w:rsidRPr="009F1170" w:rsidRDefault="00936419">
      <w:pPr>
        <w:ind w:left="583"/>
        <w:rPr>
          <w:rFonts w:ascii="Arial" w:eastAsia="Courier New" w:hAnsi="Arial" w:cs="Arial"/>
          <w:sz w:val="21"/>
          <w:szCs w:val="21"/>
        </w:rPr>
      </w:pPr>
      <w:r w:rsidRPr="009F1170">
        <w:rPr>
          <w:rFonts w:ascii="Arial" w:eastAsia="Courier New" w:hAnsi="Arial" w:cs="Arial"/>
          <w:color w:val="A21515"/>
          <w:sz w:val="21"/>
          <w:szCs w:val="21"/>
        </w:rPr>
        <w:t>'</w:t>
      </w:r>
      <w:proofErr w:type="spellStart"/>
      <w:r w:rsidRPr="009F1170">
        <w:rPr>
          <w:rFonts w:ascii="Arial" w:eastAsia="Courier New" w:hAnsi="Arial" w:cs="Arial"/>
          <w:color w:val="A21515"/>
          <w:sz w:val="21"/>
          <w:szCs w:val="21"/>
        </w:rPr>
        <w:t>nclientops</w:t>
      </w:r>
      <w:proofErr w:type="spellEnd"/>
      <w:r w:rsidRPr="009F1170">
        <w:rPr>
          <w:rFonts w:ascii="Arial" w:eastAsia="Courier New" w:hAnsi="Arial" w:cs="Arial"/>
          <w:color w:val="A21515"/>
          <w:sz w:val="21"/>
          <w:szCs w:val="21"/>
        </w:rPr>
        <w:t>'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 xml:space="preserve">: </w:t>
      </w:r>
      <w:r w:rsidRPr="009F1170">
        <w:rPr>
          <w:rFonts w:ascii="Arial" w:eastAsia="Courier New" w:hAnsi="Arial" w:cs="Arial"/>
          <w:color w:val="098658"/>
          <w:sz w:val="21"/>
          <w:szCs w:val="21"/>
        </w:rPr>
        <w:t>9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>,</w:t>
      </w:r>
    </w:p>
    <w:p w14:paraId="7E507F76" w14:textId="77777777" w:rsidR="0074522A" w:rsidRPr="009F1170" w:rsidRDefault="0074522A">
      <w:pPr>
        <w:spacing w:before="9" w:line="100" w:lineRule="exact"/>
        <w:rPr>
          <w:rFonts w:ascii="Arial" w:hAnsi="Arial" w:cs="Arial"/>
          <w:sz w:val="11"/>
          <w:szCs w:val="11"/>
        </w:rPr>
      </w:pPr>
    </w:p>
    <w:p w14:paraId="7136BCF0" w14:textId="77777777" w:rsidR="0074522A" w:rsidRPr="009F1170" w:rsidRDefault="00936419">
      <w:pPr>
        <w:ind w:left="583"/>
        <w:rPr>
          <w:rFonts w:ascii="Arial" w:eastAsia="Courier New" w:hAnsi="Arial" w:cs="Arial"/>
          <w:sz w:val="21"/>
          <w:szCs w:val="21"/>
        </w:rPr>
      </w:pPr>
      <w:r w:rsidRPr="009F1170">
        <w:rPr>
          <w:rFonts w:ascii="Arial" w:eastAsia="Courier New" w:hAnsi="Arial" w:cs="Arial"/>
          <w:color w:val="A21515"/>
          <w:sz w:val="21"/>
          <w:szCs w:val="21"/>
        </w:rPr>
        <w:t>'</w:t>
      </w:r>
      <w:proofErr w:type="spellStart"/>
      <w:r w:rsidRPr="009F1170">
        <w:rPr>
          <w:rFonts w:ascii="Arial" w:eastAsia="Courier New" w:hAnsi="Arial" w:cs="Arial"/>
          <w:color w:val="A21515"/>
          <w:sz w:val="21"/>
          <w:szCs w:val="21"/>
        </w:rPr>
        <w:t>sleeptime</w:t>
      </w:r>
      <w:proofErr w:type="spellEnd"/>
      <w:r w:rsidRPr="009F1170">
        <w:rPr>
          <w:rFonts w:ascii="Arial" w:eastAsia="Courier New" w:hAnsi="Arial" w:cs="Arial"/>
          <w:color w:val="A21515"/>
          <w:sz w:val="21"/>
          <w:szCs w:val="21"/>
        </w:rPr>
        <w:t>'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 xml:space="preserve">: </w:t>
      </w:r>
      <w:r w:rsidRPr="009F1170">
        <w:rPr>
          <w:rFonts w:ascii="Arial" w:eastAsia="Courier New" w:hAnsi="Arial" w:cs="Arial"/>
          <w:color w:val="098658"/>
          <w:sz w:val="21"/>
          <w:szCs w:val="21"/>
        </w:rPr>
        <w:t>1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>,</w:t>
      </w:r>
    </w:p>
    <w:p w14:paraId="5BFB32C1" w14:textId="77777777" w:rsidR="0074522A" w:rsidRPr="009F1170" w:rsidRDefault="0074522A">
      <w:pPr>
        <w:spacing w:before="9" w:line="100" w:lineRule="exact"/>
        <w:rPr>
          <w:rFonts w:ascii="Arial" w:hAnsi="Arial" w:cs="Arial"/>
          <w:sz w:val="11"/>
          <w:szCs w:val="11"/>
        </w:rPr>
      </w:pPr>
    </w:p>
    <w:p w14:paraId="4ED701C9" w14:textId="77777777" w:rsidR="0074522A" w:rsidRPr="009F1170" w:rsidRDefault="00936419">
      <w:pPr>
        <w:ind w:left="583"/>
        <w:rPr>
          <w:rFonts w:ascii="Arial" w:eastAsia="Courier New" w:hAnsi="Arial" w:cs="Arial"/>
          <w:sz w:val="21"/>
          <w:szCs w:val="21"/>
        </w:rPr>
      </w:pPr>
      <w:r w:rsidRPr="009F1170">
        <w:rPr>
          <w:rFonts w:ascii="Arial" w:eastAsia="Courier New" w:hAnsi="Arial" w:cs="Arial"/>
          <w:color w:val="A21515"/>
          <w:sz w:val="21"/>
          <w:szCs w:val="21"/>
        </w:rPr>
        <w:t>'</w:t>
      </w:r>
      <w:proofErr w:type="spellStart"/>
      <w:r w:rsidRPr="009F1170">
        <w:rPr>
          <w:rFonts w:ascii="Arial" w:eastAsia="Courier New" w:hAnsi="Arial" w:cs="Arial"/>
          <w:color w:val="A21515"/>
          <w:sz w:val="21"/>
          <w:szCs w:val="21"/>
        </w:rPr>
        <w:t>clienttimeout</w:t>
      </w:r>
      <w:proofErr w:type="spellEnd"/>
      <w:r w:rsidRPr="009F1170">
        <w:rPr>
          <w:rFonts w:ascii="Arial" w:eastAsia="Courier New" w:hAnsi="Arial" w:cs="Arial"/>
          <w:color w:val="A21515"/>
          <w:sz w:val="21"/>
          <w:szCs w:val="21"/>
        </w:rPr>
        <w:t>'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 xml:space="preserve">: </w:t>
      </w:r>
      <w:r w:rsidRPr="009F1170">
        <w:rPr>
          <w:rFonts w:ascii="Arial" w:eastAsia="Courier New" w:hAnsi="Arial" w:cs="Arial"/>
          <w:color w:val="098658"/>
          <w:sz w:val="21"/>
          <w:szCs w:val="21"/>
        </w:rPr>
        <w:t>10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>,</w:t>
      </w:r>
    </w:p>
    <w:p w14:paraId="296C5689" w14:textId="77777777" w:rsidR="0074522A" w:rsidRPr="009F1170" w:rsidRDefault="0074522A">
      <w:pPr>
        <w:spacing w:before="9" w:line="100" w:lineRule="exact"/>
        <w:rPr>
          <w:rFonts w:ascii="Arial" w:hAnsi="Arial" w:cs="Arial"/>
          <w:sz w:val="11"/>
          <w:szCs w:val="11"/>
        </w:rPr>
      </w:pPr>
    </w:p>
    <w:p w14:paraId="3C40896E" w14:textId="77777777" w:rsidR="0074522A" w:rsidRPr="009F1170" w:rsidRDefault="00936419">
      <w:pPr>
        <w:ind w:left="583"/>
        <w:rPr>
          <w:rFonts w:ascii="Arial" w:eastAsia="Courier New" w:hAnsi="Arial" w:cs="Arial"/>
          <w:sz w:val="21"/>
          <w:szCs w:val="21"/>
        </w:rPr>
      </w:pPr>
      <w:r w:rsidRPr="009F1170">
        <w:rPr>
          <w:rFonts w:ascii="Arial" w:eastAsia="Courier New" w:hAnsi="Arial" w:cs="Arial"/>
          <w:color w:val="A21515"/>
          <w:sz w:val="21"/>
          <w:szCs w:val="21"/>
        </w:rPr>
        <w:t>'delta'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 xml:space="preserve">: </w:t>
      </w:r>
      <w:r w:rsidRPr="009F1170">
        <w:rPr>
          <w:rFonts w:ascii="Arial" w:eastAsia="Courier New" w:hAnsi="Arial" w:cs="Arial"/>
          <w:color w:val="098658"/>
          <w:sz w:val="21"/>
          <w:szCs w:val="21"/>
        </w:rPr>
        <w:t>4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>,</w:t>
      </w:r>
    </w:p>
    <w:p w14:paraId="12E51BA1" w14:textId="77777777" w:rsidR="0074522A" w:rsidRPr="009F1170" w:rsidRDefault="0074522A">
      <w:pPr>
        <w:spacing w:before="9" w:line="100" w:lineRule="exact"/>
        <w:rPr>
          <w:rFonts w:ascii="Arial" w:hAnsi="Arial" w:cs="Arial"/>
          <w:sz w:val="11"/>
          <w:szCs w:val="11"/>
        </w:rPr>
      </w:pPr>
    </w:p>
    <w:p w14:paraId="7A619AB8" w14:textId="77777777" w:rsidR="0074522A" w:rsidRPr="009F1170" w:rsidRDefault="00936419">
      <w:pPr>
        <w:ind w:left="583"/>
        <w:rPr>
          <w:rFonts w:ascii="Arial" w:eastAsia="Courier New" w:hAnsi="Arial" w:cs="Arial"/>
          <w:sz w:val="21"/>
          <w:szCs w:val="21"/>
        </w:rPr>
      </w:pPr>
      <w:r w:rsidRPr="009F1170">
        <w:rPr>
          <w:rFonts w:ascii="Arial" w:eastAsia="Courier New" w:hAnsi="Arial" w:cs="Arial"/>
          <w:color w:val="A21515"/>
          <w:sz w:val="21"/>
          <w:szCs w:val="21"/>
        </w:rPr>
        <w:t>'</w:t>
      </w:r>
      <w:proofErr w:type="spellStart"/>
      <w:proofErr w:type="gramStart"/>
      <w:r w:rsidRPr="009F1170">
        <w:rPr>
          <w:rFonts w:ascii="Arial" w:eastAsia="Courier New" w:hAnsi="Arial" w:cs="Arial"/>
          <w:color w:val="A21515"/>
          <w:sz w:val="21"/>
          <w:szCs w:val="21"/>
        </w:rPr>
        <w:t>window</w:t>
      </w:r>
      <w:proofErr w:type="gramEnd"/>
      <w:r w:rsidRPr="009F1170">
        <w:rPr>
          <w:rFonts w:ascii="Arial" w:eastAsia="Courier New" w:hAnsi="Arial" w:cs="Arial"/>
          <w:color w:val="A21515"/>
          <w:sz w:val="21"/>
          <w:szCs w:val="21"/>
        </w:rPr>
        <w:t>_size</w:t>
      </w:r>
      <w:proofErr w:type="spellEnd"/>
      <w:r w:rsidRPr="009F1170">
        <w:rPr>
          <w:rFonts w:ascii="Arial" w:eastAsia="Courier New" w:hAnsi="Arial" w:cs="Arial"/>
          <w:color w:val="A21515"/>
          <w:sz w:val="21"/>
          <w:szCs w:val="21"/>
        </w:rPr>
        <w:t>'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 xml:space="preserve">: </w:t>
      </w:r>
      <w:r w:rsidRPr="009F1170">
        <w:rPr>
          <w:rFonts w:ascii="Arial" w:eastAsia="Courier New" w:hAnsi="Arial" w:cs="Arial"/>
          <w:color w:val="098658"/>
          <w:sz w:val="21"/>
          <w:szCs w:val="21"/>
        </w:rPr>
        <w:t>5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>,</w:t>
      </w:r>
    </w:p>
    <w:p w14:paraId="0D797DA2" w14:textId="77777777" w:rsidR="0074522A" w:rsidRPr="009F1170" w:rsidRDefault="0074522A">
      <w:pPr>
        <w:spacing w:before="9" w:line="100" w:lineRule="exact"/>
        <w:rPr>
          <w:rFonts w:ascii="Arial" w:hAnsi="Arial" w:cs="Arial"/>
          <w:sz w:val="11"/>
          <w:szCs w:val="11"/>
        </w:rPr>
      </w:pPr>
    </w:p>
    <w:p w14:paraId="08D55BD7" w14:textId="77777777" w:rsidR="0074522A" w:rsidRPr="009F1170" w:rsidRDefault="00936419">
      <w:pPr>
        <w:ind w:left="583"/>
        <w:rPr>
          <w:rFonts w:ascii="Arial" w:eastAsia="Courier New" w:hAnsi="Arial" w:cs="Arial"/>
          <w:sz w:val="21"/>
          <w:szCs w:val="21"/>
        </w:rPr>
      </w:pPr>
      <w:r w:rsidRPr="009F1170">
        <w:rPr>
          <w:rFonts w:ascii="Arial" w:eastAsia="Courier New" w:hAnsi="Arial" w:cs="Arial"/>
          <w:color w:val="A21515"/>
          <w:sz w:val="21"/>
          <w:szCs w:val="21"/>
        </w:rPr>
        <w:t>'</w:t>
      </w:r>
      <w:proofErr w:type="spellStart"/>
      <w:proofErr w:type="gramStart"/>
      <w:r w:rsidRPr="009F1170">
        <w:rPr>
          <w:rFonts w:ascii="Arial" w:eastAsia="Courier New" w:hAnsi="Arial" w:cs="Arial"/>
          <w:color w:val="A21515"/>
          <w:sz w:val="21"/>
          <w:szCs w:val="21"/>
        </w:rPr>
        <w:t>exclude</w:t>
      </w:r>
      <w:proofErr w:type="gramEnd"/>
      <w:r w:rsidRPr="009F1170">
        <w:rPr>
          <w:rFonts w:ascii="Arial" w:eastAsia="Courier New" w:hAnsi="Arial" w:cs="Arial"/>
          <w:color w:val="A21515"/>
          <w:sz w:val="21"/>
          <w:szCs w:val="21"/>
        </w:rPr>
        <w:t>_size</w:t>
      </w:r>
      <w:proofErr w:type="spellEnd"/>
      <w:r w:rsidRPr="009F1170">
        <w:rPr>
          <w:rFonts w:ascii="Arial" w:eastAsia="Courier New" w:hAnsi="Arial" w:cs="Arial"/>
          <w:color w:val="A21515"/>
          <w:sz w:val="21"/>
          <w:szCs w:val="21"/>
        </w:rPr>
        <w:t>'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 xml:space="preserve">: </w:t>
      </w:r>
      <w:r w:rsidRPr="009F1170">
        <w:rPr>
          <w:rFonts w:ascii="Arial" w:eastAsia="Courier New" w:hAnsi="Arial" w:cs="Arial"/>
          <w:color w:val="098658"/>
          <w:sz w:val="21"/>
          <w:szCs w:val="21"/>
        </w:rPr>
        <w:t>3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>,</w:t>
      </w:r>
    </w:p>
    <w:p w14:paraId="7C30EC1E" w14:textId="77777777" w:rsidR="0074522A" w:rsidRPr="009F1170" w:rsidRDefault="0074522A">
      <w:pPr>
        <w:spacing w:before="9" w:line="100" w:lineRule="exact"/>
        <w:rPr>
          <w:rFonts w:ascii="Arial" w:hAnsi="Arial" w:cs="Arial"/>
          <w:sz w:val="11"/>
          <w:szCs w:val="11"/>
        </w:rPr>
      </w:pPr>
    </w:p>
    <w:p w14:paraId="7BDF30C2" w14:textId="77777777" w:rsidR="0074522A" w:rsidRPr="009F1170" w:rsidRDefault="00936419">
      <w:pPr>
        <w:ind w:left="583"/>
        <w:rPr>
          <w:rFonts w:ascii="Arial" w:eastAsia="Courier New" w:hAnsi="Arial" w:cs="Arial"/>
          <w:sz w:val="21"/>
          <w:szCs w:val="21"/>
        </w:rPr>
      </w:pPr>
      <w:r w:rsidRPr="009F1170">
        <w:rPr>
          <w:rFonts w:ascii="Arial" w:eastAsia="Courier New" w:hAnsi="Arial" w:cs="Arial"/>
          <w:color w:val="A21515"/>
          <w:sz w:val="21"/>
          <w:szCs w:val="21"/>
        </w:rPr>
        <w:t>'</w:t>
      </w:r>
      <w:proofErr w:type="spellStart"/>
      <w:r w:rsidRPr="009F1170">
        <w:rPr>
          <w:rFonts w:ascii="Arial" w:eastAsia="Courier New" w:hAnsi="Arial" w:cs="Arial"/>
          <w:color w:val="A21515"/>
          <w:sz w:val="21"/>
          <w:szCs w:val="21"/>
        </w:rPr>
        <w:t>failure_config</w:t>
      </w:r>
      <w:proofErr w:type="spellEnd"/>
      <w:r w:rsidRPr="009F1170">
        <w:rPr>
          <w:rFonts w:ascii="Arial" w:eastAsia="Courier New" w:hAnsi="Arial" w:cs="Arial"/>
          <w:color w:val="A21515"/>
          <w:sz w:val="21"/>
          <w:szCs w:val="21"/>
        </w:rPr>
        <w:t>'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 xml:space="preserve">: </w:t>
      </w:r>
      <w:proofErr w:type="spellStart"/>
      <w:proofErr w:type="gramStart"/>
      <w:r w:rsidRPr="009F1170">
        <w:rPr>
          <w:rFonts w:ascii="Arial" w:eastAsia="Courier New" w:hAnsi="Arial" w:cs="Arial"/>
          <w:color w:val="000000"/>
          <w:sz w:val="21"/>
          <w:szCs w:val="21"/>
        </w:rPr>
        <w:t>FailureConfig</w:t>
      </w:r>
      <w:proofErr w:type="spellEnd"/>
      <w:r w:rsidRPr="009F1170">
        <w:rPr>
          <w:rFonts w:ascii="Arial" w:eastAsia="Courier New" w:hAnsi="Arial" w:cs="Arial"/>
          <w:color w:val="000000"/>
          <w:sz w:val="21"/>
          <w:szCs w:val="21"/>
        </w:rPr>
        <w:t>(</w:t>
      </w:r>
      <w:proofErr w:type="gramEnd"/>
    </w:p>
    <w:p w14:paraId="3C5E780A" w14:textId="77777777" w:rsidR="0074522A" w:rsidRPr="009F1170" w:rsidRDefault="0074522A">
      <w:pPr>
        <w:spacing w:before="9" w:line="100" w:lineRule="exact"/>
        <w:rPr>
          <w:rFonts w:ascii="Arial" w:hAnsi="Arial" w:cs="Arial"/>
          <w:sz w:val="11"/>
          <w:szCs w:val="11"/>
        </w:rPr>
      </w:pPr>
    </w:p>
    <w:p w14:paraId="0F2FF153" w14:textId="77777777" w:rsidR="0074522A" w:rsidRPr="009F1170" w:rsidRDefault="00993CA2">
      <w:pPr>
        <w:ind w:left="1051" w:right="7157"/>
        <w:jc w:val="center"/>
        <w:rPr>
          <w:rFonts w:ascii="Arial" w:eastAsia="Courier New" w:hAnsi="Arial" w:cs="Arial"/>
          <w:sz w:val="21"/>
          <w:szCs w:val="21"/>
        </w:rPr>
      </w:pPr>
      <w:r>
        <w:rPr>
          <w:rFonts w:ascii="Arial" w:hAnsi="Arial" w:cs="Arial"/>
        </w:rPr>
        <w:pict w14:anchorId="587B3FB2">
          <v:group id="_x0000_s2050" alt="" style="position:absolute;left:0;text-align:left;margin-left:71.5pt;margin-top:245.5pt;width:469.5pt;height:418pt;z-index:-251654144;mso-position-horizontal-relative:page;mso-position-vertical-relative:page" coordorigin="1430,4910" coordsize="9390,8360">
            <v:shape id="_x0000_s2051" alt="" style="position:absolute;left:1450;top:4920;width:0;height:8340" coordorigin="1450,4920" coordsize="0,8340" path="m1450,4920r,8340e" filled="f" strokeweight="1pt">
              <v:path arrowok="t"/>
            </v:shape>
            <v:shape id="_x0000_s2052" alt="" style="position:absolute;left:10810;top:4920;width:0;height:8340" coordorigin="10810,4920" coordsize="0,8340" path="m10810,4920r,8340e" filled="f" strokeweight="1pt">
              <v:path arrowok="t"/>
            </v:shape>
            <v:shape id="_x0000_s2053" alt="" style="position:absolute;left:1440;top:4930;width:9360;height:0" coordorigin="1440,4930" coordsize="9360,0" path="m1440,4930r9360,e" filled="f" strokeweight="1pt">
              <v:path arrowok="t"/>
            </v:shape>
            <v:shape id="_x0000_s2054" alt="" style="position:absolute;left:1440;top:13250;width:9360;height:0" coordorigin="1440,13250" coordsize="9360,0" path="m1440,13250r9360,e" filled="f" strokeweight="1pt">
              <v:path arrowok="t"/>
            </v:shape>
            <w10:wrap anchorx="page" anchory="page"/>
          </v:group>
        </w:pict>
      </w:r>
      <w:r w:rsidR="00936419" w:rsidRPr="009F1170">
        <w:rPr>
          <w:rFonts w:ascii="Arial" w:eastAsia="Courier New" w:hAnsi="Arial" w:cs="Arial"/>
          <w:color w:val="000F80"/>
          <w:sz w:val="21"/>
          <w:szCs w:val="21"/>
        </w:rPr>
        <w:t>failures</w:t>
      </w:r>
      <w:proofErr w:type="gramStart"/>
      <w:r w:rsidR="00936419" w:rsidRPr="009F1170">
        <w:rPr>
          <w:rFonts w:ascii="Arial" w:eastAsia="Courier New" w:hAnsi="Arial" w:cs="Arial"/>
          <w:color w:val="000000"/>
          <w:sz w:val="21"/>
          <w:szCs w:val="21"/>
        </w:rPr>
        <w:t>=[</w:t>
      </w:r>
      <w:proofErr w:type="gramEnd"/>
    </w:p>
    <w:p w14:paraId="3D49C0E3" w14:textId="77777777" w:rsidR="0074522A" w:rsidRPr="009F1170" w:rsidRDefault="00936419">
      <w:pPr>
        <w:spacing w:before="7" w:line="340" w:lineRule="atLeast"/>
        <w:ind w:left="2599" w:right="1108" w:hanging="1008"/>
        <w:rPr>
          <w:rFonts w:ascii="Arial" w:eastAsia="Courier New" w:hAnsi="Arial" w:cs="Arial"/>
          <w:sz w:val="21"/>
          <w:szCs w:val="21"/>
        </w:rPr>
      </w:pPr>
      <w:proofErr w:type="gramStart"/>
      <w:r w:rsidRPr="009F1170">
        <w:rPr>
          <w:rFonts w:ascii="Arial" w:eastAsia="Courier New" w:hAnsi="Arial" w:cs="Arial"/>
          <w:sz w:val="21"/>
          <w:szCs w:val="21"/>
        </w:rPr>
        <w:t>Failure(</w:t>
      </w:r>
      <w:proofErr w:type="spellStart"/>
      <w:proofErr w:type="gramEnd"/>
      <w:r w:rsidRPr="009F1170">
        <w:rPr>
          <w:rFonts w:ascii="Arial" w:eastAsia="Courier New" w:hAnsi="Arial" w:cs="Arial"/>
          <w:color w:val="000F80"/>
          <w:sz w:val="21"/>
          <w:szCs w:val="21"/>
        </w:rPr>
        <w:t>src</w:t>
      </w:r>
      <w:proofErr w:type="spellEnd"/>
      <w:r w:rsidRPr="009F1170">
        <w:rPr>
          <w:rFonts w:ascii="Arial" w:eastAsia="Courier New" w:hAnsi="Arial" w:cs="Arial"/>
          <w:color w:val="000000"/>
          <w:sz w:val="21"/>
          <w:szCs w:val="21"/>
        </w:rPr>
        <w:t>=</w:t>
      </w:r>
      <w:r w:rsidRPr="009F1170">
        <w:rPr>
          <w:rFonts w:ascii="Arial" w:eastAsia="Courier New" w:hAnsi="Arial" w:cs="Arial"/>
          <w:color w:val="A21515"/>
          <w:sz w:val="21"/>
          <w:szCs w:val="21"/>
        </w:rPr>
        <w:t>'_'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 xml:space="preserve">, </w:t>
      </w:r>
      <w:proofErr w:type="spellStart"/>
      <w:r w:rsidRPr="009F1170">
        <w:rPr>
          <w:rFonts w:ascii="Arial" w:eastAsia="Courier New" w:hAnsi="Arial" w:cs="Arial"/>
          <w:color w:val="000F80"/>
          <w:sz w:val="21"/>
          <w:szCs w:val="21"/>
        </w:rPr>
        <w:t>dest</w:t>
      </w:r>
      <w:proofErr w:type="spellEnd"/>
      <w:r w:rsidRPr="009F1170">
        <w:rPr>
          <w:rFonts w:ascii="Arial" w:eastAsia="Courier New" w:hAnsi="Arial" w:cs="Arial"/>
          <w:color w:val="000000"/>
          <w:sz w:val="21"/>
          <w:szCs w:val="21"/>
        </w:rPr>
        <w:t>=</w:t>
      </w:r>
      <w:r w:rsidRPr="009F1170">
        <w:rPr>
          <w:rFonts w:ascii="Arial" w:eastAsia="Courier New" w:hAnsi="Arial" w:cs="Arial"/>
          <w:color w:val="A21515"/>
          <w:sz w:val="21"/>
          <w:szCs w:val="21"/>
        </w:rPr>
        <w:t>'leader'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 xml:space="preserve">, </w:t>
      </w:r>
      <w:proofErr w:type="spellStart"/>
      <w:r w:rsidRPr="009F1170">
        <w:rPr>
          <w:rFonts w:ascii="Arial" w:eastAsia="Courier New" w:hAnsi="Arial" w:cs="Arial"/>
          <w:color w:val="000F80"/>
          <w:sz w:val="21"/>
          <w:szCs w:val="21"/>
        </w:rPr>
        <w:t>msg_type</w:t>
      </w:r>
      <w:proofErr w:type="spellEnd"/>
      <w:r w:rsidRPr="009F1170">
        <w:rPr>
          <w:rFonts w:ascii="Arial" w:eastAsia="Courier New" w:hAnsi="Arial" w:cs="Arial"/>
          <w:color w:val="000000"/>
          <w:sz w:val="21"/>
          <w:szCs w:val="21"/>
        </w:rPr>
        <w:t>=</w:t>
      </w:r>
      <w:proofErr w:type="spellStart"/>
      <w:r w:rsidRPr="009F1170">
        <w:rPr>
          <w:rFonts w:ascii="Arial" w:eastAsia="Courier New" w:hAnsi="Arial" w:cs="Arial"/>
          <w:color w:val="000000"/>
          <w:sz w:val="21"/>
          <w:szCs w:val="21"/>
        </w:rPr>
        <w:t>MsgType.Vote</w:t>
      </w:r>
      <w:proofErr w:type="spellEnd"/>
      <w:r w:rsidRPr="009F1170">
        <w:rPr>
          <w:rFonts w:ascii="Arial" w:eastAsia="Courier New" w:hAnsi="Arial" w:cs="Arial"/>
          <w:color w:val="000000"/>
          <w:sz w:val="21"/>
          <w:szCs w:val="21"/>
        </w:rPr>
        <w:t xml:space="preserve">, </w:t>
      </w:r>
      <w:r w:rsidRPr="009F1170">
        <w:rPr>
          <w:rFonts w:ascii="Arial" w:eastAsia="Courier New" w:hAnsi="Arial" w:cs="Arial"/>
          <w:color w:val="000F80"/>
          <w:sz w:val="21"/>
          <w:szCs w:val="21"/>
        </w:rPr>
        <w:t>round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>=</w:t>
      </w:r>
      <w:r w:rsidRPr="009F1170">
        <w:rPr>
          <w:rFonts w:ascii="Arial" w:eastAsia="Courier New" w:hAnsi="Arial" w:cs="Arial"/>
          <w:color w:val="098658"/>
          <w:sz w:val="21"/>
          <w:szCs w:val="21"/>
        </w:rPr>
        <w:t>2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 xml:space="preserve">, </w:t>
      </w:r>
      <w:r w:rsidRPr="009F1170">
        <w:rPr>
          <w:rFonts w:ascii="Arial" w:eastAsia="Courier New" w:hAnsi="Arial" w:cs="Arial"/>
          <w:color w:val="000F80"/>
          <w:sz w:val="21"/>
          <w:szCs w:val="21"/>
        </w:rPr>
        <w:t>prob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>=</w:t>
      </w:r>
      <w:r w:rsidRPr="009F1170">
        <w:rPr>
          <w:rFonts w:ascii="Arial" w:eastAsia="Courier New" w:hAnsi="Arial" w:cs="Arial"/>
          <w:color w:val="098658"/>
          <w:sz w:val="21"/>
          <w:szCs w:val="21"/>
        </w:rPr>
        <w:t>1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 xml:space="preserve">, </w:t>
      </w:r>
      <w:proofErr w:type="spellStart"/>
      <w:r w:rsidRPr="009F1170">
        <w:rPr>
          <w:rFonts w:ascii="Arial" w:eastAsia="Courier New" w:hAnsi="Arial" w:cs="Arial"/>
          <w:color w:val="000F80"/>
          <w:sz w:val="21"/>
          <w:szCs w:val="21"/>
        </w:rPr>
        <w:t>fail_type</w:t>
      </w:r>
      <w:proofErr w:type="spellEnd"/>
      <w:r w:rsidRPr="009F1170">
        <w:rPr>
          <w:rFonts w:ascii="Arial" w:eastAsia="Courier New" w:hAnsi="Arial" w:cs="Arial"/>
          <w:color w:val="000000"/>
          <w:sz w:val="21"/>
          <w:szCs w:val="21"/>
        </w:rPr>
        <w:t>=</w:t>
      </w:r>
      <w:proofErr w:type="spellStart"/>
      <w:r w:rsidRPr="009F1170">
        <w:rPr>
          <w:rFonts w:ascii="Arial" w:eastAsia="Courier New" w:hAnsi="Arial" w:cs="Arial"/>
          <w:color w:val="000000"/>
          <w:sz w:val="21"/>
          <w:szCs w:val="21"/>
        </w:rPr>
        <w:t>FailType.MsgLoss</w:t>
      </w:r>
      <w:proofErr w:type="spellEnd"/>
      <w:r w:rsidRPr="009F1170">
        <w:rPr>
          <w:rFonts w:ascii="Arial" w:eastAsia="Courier New" w:hAnsi="Arial" w:cs="Arial"/>
          <w:color w:val="000000"/>
          <w:sz w:val="21"/>
          <w:szCs w:val="21"/>
        </w:rPr>
        <w:t>,</w:t>
      </w:r>
    </w:p>
    <w:p w14:paraId="5179A618" w14:textId="77777777" w:rsidR="0074522A" w:rsidRPr="009F1170" w:rsidRDefault="0074522A">
      <w:pPr>
        <w:spacing w:before="9" w:line="100" w:lineRule="exact"/>
        <w:rPr>
          <w:rFonts w:ascii="Arial" w:hAnsi="Arial" w:cs="Arial"/>
          <w:sz w:val="11"/>
          <w:szCs w:val="11"/>
        </w:rPr>
      </w:pPr>
    </w:p>
    <w:p w14:paraId="42E5DA8F" w14:textId="77777777" w:rsidR="0074522A" w:rsidRPr="009F1170" w:rsidRDefault="00936419">
      <w:pPr>
        <w:ind w:left="205"/>
        <w:rPr>
          <w:rFonts w:ascii="Arial" w:eastAsia="Courier New" w:hAnsi="Arial" w:cs="Arial"/>
          <w:sz w:val="21"/>
          <w:szCs w:val="21"/>
        </w:rPr>
      </w:pPr>
      <w:proofErr w:type="spellStart"/>
      <w:r w:rsidRPr="009F1170">
        <w:rPr>
          <w:rFonts w:ascii="Arial" w:eastAsia="Courier New" w:hAnsi="Arial" w:cs="Arial"/>
          <w:color w:val="000F80"/>
          <w:sz w:val="21"/>
          <w:szCs w:val="21"/>
        </w:rPr>
        <w:t>val</w:t>
      </w:r>
      <w:proofErr w:type="spellEnd"/>
      <w:r w:rsidRPr="009F1170">
        <w:rPr>
          <w:rFonts w:ascii="Arial" w:eastAsia="Courier New" w:hAnsi="Arial" w:cs="Arial"/>
          <w:color w:val="000000"/>
          <w:sz w:val="21"/>
          <w:szCs w:val="21"/>
        </w:rPr>
        <w:t>=</w:t>
      </w:r>
      <w:r w:rsidRPr="009F1170">
        <w:rPr>
          <w:rFonts w:ascii="Arial" w:eastAsia="Courier New" w:hAnsi="Arial" w:cs="Arial"/>
          <w:color w:val="0000FF"/>
          <w:sz w:val="21"/>
          <w:szCs w:val="21"/>
        </w:rPr>
        <w:t>None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 xml:space="preserve">, </w:t>
      </w:r>
      <w:proofErr w:type="spellStart"/>
      <w:r w:rsidRPr="009F1170">
        <w:rPr>
          <w:rFonts w:ascii="Arial" w:eastAsia="Courier New" w:hAnsi="Arial" w:cs="Arial"/>
          <w:color w:val="000F80"/>
          <w:sz w:val="21"/>
          <w:szCs w:val="21"/>
        </w:rPr>
        <w:t>attr</w:t>
      </w:r>
      <w:proofErr w:type="spellEnd"/>
      <w:r w:rsidRPr="009F1170">
        <w:rPr>
          <w:rFonts w:ascii="Arial" w:eastAsia="Courier New" w:hAnsi="Arial" w:cs="Arial"/>
          <w:color w:val="000000"/>
          <w:sz w:val="21"/>
          <w:szCs w:val="21"/>
        </w:rPr>
        <w:t>=</w:t>
      </w:r>
      <w:r w:rsidRPr="009F1170">
        <w:rPr>
          <w:rFonts w:ascii="Arial" w:eastAsia="Courier New" w:hAnsi="Arial" w:cs="Arial"/>
          <w:color w:val="0000FF"/>
          <w:sz w:val="21"/>
          <w:szCs w:val="21"/>
        </w:rPr>
        <w:t>None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>),</w:t>
      </w:r>
    </w:p>
    <w:p w14:paraId="06FE72C0" w14:textId="77777777" w:rsidR="0074522A" w:rsidRPr="009F1170" w:rsidRDefault="0074522A">
      <w:pPr>
        <w:spacing w:before="9" w:line="100" w:lineRule="exact"/>
        <w:rPr>
          <w:rFonts w:ascii="Arial" w:hAnsi="Arial" w:cs="Arial"/>
          <w:sz w:val="11"/>
          <w:szCs w:val="11"/>
        </w:rPr>
      </w:pPr>
    </w:p>
    <w:p w14:paraId="6A84D836" w14:textId="77777777" w:rsidR="0074522A" w:rsidRPr="009F1170" w:rsidRDefault="00936419">
      <w:pPr>
        <w:spacing w:line="360" w:lineRule="auto"/>
        <w:ind w:left="2599" w:right="982" w:hanging="1008"/>
        <w:rPr>
          <w:rFonts w:ascii="Arial" w:eastAsia="Courier New" w:hAnsi="Arial" w:cs="Arial"/>
          <w:sz w:val="21"/>
          <w:szCs w:val="21"/>
        </w:rPr>
      </w:pPr>
      <w:proofErr w:type="gramStart"/>
      <w:r w:rsidRPr="009F1170">
        <w:rPr>
          <w:rFonts w:ascii="Arial" w:eastAsia="Courier New" w:hAnsi="Arial" w:cs="Arial"/>
          <w:sz w:val="21"/>
          <w:szCs w:val="21"/>
        </w:rPr>
        <w:t>Failure(</w:t>
      </w:r>
      <w:proofErr w:type="spellStart"/>
      <w:proofErr w:type="gramEnd"/>
      <w:r w:rsidRPr="009F1170">
        <w:rPr>
          <w:rFonts w:ascii="Arial" w:eastAsia="Courier New" w:hAnsi="Arial" w:cs="Arial"/>
          <w:color w:val="000F80"/>
          <w:sz w:val="21"/>
          <w:szCs w:val="21"/>
        </w:rPr>
        <w:t>src</w:t>
      </w:r>
      <w:proofErr w:type="spellEnd"/>
      <w:r w:rsidRPr="009F1170">
        <w:rPr>
          <w:rFonts w:ascii="Arial" w:eastAsia="Courier New" w:hAnsi="Arial" w:cs="Arial"/>
          <w:color w:val="000000"/>
          <w:sz w:val="21"/>
          <w:szCs w:val="21"/>
        </w:rPr>
        <w:t>=</w:t>
      </w:r>
      <w:r w:rsidRPr="009F1170">
        <w:rPr>
          <w:rFonts w:ascii="Arial" w:eastAsia="Courier New" w:hAnsi="Arial" w:cs="Arial"/>
          <w:color w:val="A21515"/>
          <w:sz w:val="21"/>
          <w:szCs w:val="21"/>
        </w:rPr>
        <w:t>'_'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 xml:space="preserve">, </w:t>
      </w:r>
      <w:proofErr w:type="spellStart"/>
      <w:r w:rsidRPr="009F1170">
        <w:rPr>
          <w:rFonts w:ascii="Arial" w:eastAsia="Courier New" w:hAnsi="Arial" w:cs="Arial"/>
          <w:color w:val="000F80"/>
          <w:sz w:val="21"/>
          <w:szCs w:val="21"/>
        </w:rPr>
        <w:t>dest</w:t>
      </w:r>
      <w:proofErr w:type="spellEnd"/>
      <w:r w:rsidRPr="009F1170">
        <w:rPr>
          <w:rFonts w:ascii="Arial" w:eastAsia="Courier New" w:hAnsi="Arial" w:cs="Arial"/>
          <w:color w:val="000000"/>
          <w:sz w:val="21"/>
          <w:szCs w:val="21"/>
        </w:rPr>
        <w:t>=</w:t>
      </w:r>
      <w:r w:rsidRPr="009F1170">
        <w:rPr>
          <w:rFonts w:ascii="Arial" w:eastAsia="Courier New" w:hAnsi="Arial" w:cs="Arial"/>
          <w:color w:val="A21515"/>
          <w:sz w:val="21"/>
          <w:szCs w:val="21"/>
        </w:rPr>
        <w:t>'_'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 xml:space="preserve">, </w:t>
      </w:r>
      <w:proofErr w:type="spellStart"/>
      <w:r w:rsidRPr="009F1170">
        <w:rPr>
          <w:rFonts w:ascii="Arial" w:eastAsia="Courier New" w:hAnsi="Arial" w:cs="Arial"/>
          <w:color w:val="000F80"/>
          <w:sz w:val="21"/>
          <w:szCs w:val="21"/>
        </w:rPr>
        <w:t>msg_type</w:t>
      </w:r>
      <w:proofErr w:type="spellEnd"/>
      <w:r w:rsidRPr="009F1170">
        <w:rPr>
          <w:rFonts w:ascii="Arial" w:eastAsia="Courier New" w:hAnsi="Arial" w:cs="Arial"/>
          <w:color w:val="000000"/>
          <w:sz w:val="21"/>
          <w:szCs w:val="21"/>
        </w:rPr>
        <w:t>=</w:t>
      </w:r>
      <w:proofErr w:type="spellStart"/>
      <w:r w:rsidRPr="009F1170">
        <w:rPr>
          <w:rFonts w:ascii="Arial" w:eastAsia="Courier New" w:hAnsi="Arial" w:cs="Arial"/>
          <w:color w:val="000000"/>
          <w:sz w:val="21"/>
          <w:szCs w:val="21"/>
        </w:rPr>
        <w:t>MsgType.Timeout</w:t>
      </w:r>
      <w:proofErr w:type="spellEnd"/>
      <w:r w:rsidRPr="009F1170">
        <w:rPr>
          <w:rFonts w:ascii="Arial" w:eastAsia="Courier New" w:hAnsi="Arial" w:cs="Arial"/>
          <w:color w:val="000000"/>
          <w:sz w:val="21"/>
          <w:szCs w:val="21"/>
        </w:rPr>
        <w:t xml:space="preserve">, </w:t>
      </w:r>
      <w:r w:rsidRPr="009F1170">
        <w:rPr>
          <w:rFonts w:ascii="Arial" w:eastAsia="Courier New" w:hAnsi="Arial" w:cs="Arial"/>
          <w:color w:val="000F80"/>
          <w:sz w:val="21"/>
          <w:szCs w:val="21"/>
        </w:rPr>
        <w:t>round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>=</w:t>
      </w:r>
      <w:r w:rsidRPr="009F1170">
        <w:rPr>
          <w:rFonts w:ascii="Arial" w:eastAsia="Courier New" w:hAnsi="Arial" w:cs="Arial"/>
          <w:color w:val="098658"/>
          <w:sz w:val="21"/>
          <w:szCs w:val="21"/>
        </w:rPr>
        <w:t>2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 xml:space="preserve">, </w:t>
      </w:r>
      <w:r w:rsidRPr="009F1170">
        <w:rPr>
          <w:rFonts w:ascii="Arial" w:eastAsia="Courier New" w:hAnsi="Arial" w:cs="Arial"/>
          <w:color w:val="000F80"/>
          <w:sz w:val="21"/>
          <w:szCs w:val="21"/>
        </w:rPr>
        <w:t>prob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>=</w:t>
      </w:r>
      <w:r w:rsidRPr="009F1170">
        <w:rPr>
          <w:rFonts w:ascii="Arial" w:eastAsia="Courier New" w:hAnsi="Arial" w:cs="Arial"/>
          <w:color w:val="098658"/>
          <w:sz w:val="21"/>
          <w:szCs w:val="21"/>
        </w:rPr>
        <w:t>0.25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 xml:space="preserve">, </w:t>
      </w:r>
      <w:proofErr w:type="spellStart"/>
      <w:r w:rsidRPr="009F1170">
        <w:rPr>
          <w:rFonts w:ascii="Arial" w:eastAsia="Courier New" w:hAnsi="Arial" w:cs="Arial"/>
          <w:color w:val="000F80"/>
          <w:sz w:val="21"/>
          <w:szCs w:val="21"/>
        </w:rPr>
        <w:t>fail_type</w:t>
      </w:r>
      <w:proofErr w:type="spellEnd"/>
      <w:r w:rsidRPr="009F1170">
        <w:rPr>
          <w:rFonts w:ascii="Arial" w:eastAsia="Courier New" w:hAnsi="Arial" w:cs="Arial"/>
          <w:color w:val="000000"/>
          <w:sz w:val="21"/>
          <w:szCs w:val="21"/>
        </w:rPr>
        <w:t>=</w:t>
      </w:r>
      <w:proofErr w:type="spellStart"/>
      <w:r w:rsidRPr="009F1170">
        <w:rPr>
          <w:rFonts w:ascii="Arial" w:eastAsia="Courier New" w:hAnsi="Arial" w:cs="Arial"/>
          <w:color w:val="000000"/>
          <w:sz w:val="21"/>
          <w:szCs w:val="21"/>
        </w:rPr>
        <w:t>FailType.MsgLoss</w:t>
      </w:r>
      <w:proofErr w:type="spellEnd"/>
      <w:r w:rsidRPr="009F1170">
        <w:rPr>
          <w:rFonts w:ascii="Arial" w:eastAsia="Courier New" w:hAnsi="Arial" w:cs="Arial"/>
          <w:color w:val="000000"/>
          <w:sz w:val="21"/>
          <w:szCs w:val="21"/>
        </w:rPr>
        <w:t>,</w:t>
      </w:r>
    </w:p>
    <w:p w14:paraId="05676CC2" w14:textId="77777777" w:rsidR="0074522A" w:rsidRPr="009F1170" w:rsidRDefault="00936419">
      <w:pPr>
        <w:ind w:left="205"/>
        <w:rPr>
          <w:rFonts w:ascii="Arial" w:eastAsia="Courier New" w:hAnsi="Arial" w:cs="Arial"/>
          <w:sz w:val="21"/>
          <w:szCs w:val="21"/>
        </w:rPr>
      </w:pPr>
      <w:proofErr w:type="spellStart"/>
      <w:r w:rsidRPr="009F1170">
        <w:rPr>
          <w:rFonts w:ascii="Arial" w:eastAsia="Courier New" w:hAnsi="Arial" w:cs="Arial"/>
          <w:color w:val="000F80"/>
          <w:sz w:val="21"/>
          <w:szCs w:val="21"/>
        </w:rPr>
        <w:t>val</w:t>
      </w:r>
      <w:proofErr w:type="spellEnd"/>
      <w:r w:rsidRPr="009F1170">
        <w:rPr>
          <w:rFonts w:ascii="Arial" w:eastAsia="Courier New" w:hAnsi="Arial" w:cs="Arial"/>
          <w:color w:val="000000"/>
          <w:sz w:val="21"/>
          <w:szCs w:val="21"/>
        </w:rPr>
        <w:t>=</w:t>
      </w:r>
      <w:r w:rsidRPr="009F1170">
        <w:rPr>
          <w:rFonts w:ascii="Arial" w:eastAsia="Courier New" w:hAnsi="Arial" w:cs="Arial"/>
          <w:color w:val="0000FF"/>
          <w:sz w:val="21"/>
          <w:szCs w:val="21"/>
        </w:rPr>
        <w:t>None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 xml:space="preserve">, </w:t>
      </w:r>
      <w:proofErr w:type="spellStart"/>
      <w:r w:rsidRPr="009F1170">
        <w:rPr>
          <w:rFonts w:ascii="Arial" w:eastAsia="Courier New" w:hAnsi="Arial" w:cs="Arial"/>
          <w:color w:val="000F80"/>
          <w:sz w:val="21"/>
          <w:szCs w:val="21"/>
        </w:rPr>
        <w:t>attr</w:t>
      </w:r>
      <w:proofErr w:type="spellEnd"/>
      <w:r w:rsidRPr="009F1170">
        <w:rPr>
          <w:rFonts w:ascii="Arial" w:eastAsia="Courier New" w:hAnsi="Arial" w:cs="Arial"/>
          <w:color w:val="000000"/>
          <w:sz w:val="21"/>
          <w:szCs w:val="21"/>
        </w:rPr>
        <w:t>=</w:t>
      </w:r>
      <w:r w:rsidRPr="009F1170">
        <w:rPr>
          <w:rFonts w:ascii="Arial" w:eastAsia="Courier New" w:hAnsi="Arial" w:cs="Arial"/>
          <w:color w:val="0000FF"/>
          <w:sz w:val="21"/>
          <w:szCs w:val="21"/>
        </w:rPr>
        <w:t>None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>)</w:t>
      </w:r>
    </w:p>
    <w:p w14:paraId="6BC3F97C" w14:textId="77777777" w:rsidR="0074522A" w:rsidRPr="009F1170" w:rsidRDefault="00936419">
      <w:pPr>
        <w:spacing w:before="7" w:line="340" w:lineRule="atLeast"/>
        <w:ind w:left="1087" w:right="6653"/>
        <w:rPr>
          <w:rFonts w:ascii="Arial" w:eastAsia="Courier New" w:hAnsi="Arial" w:cs="Arial"/>
          <w:sz w:val="21"/>
          <w:szCs w:val="21"/>
        </w:rPr>
      </w:pPr>
      <w:r w:rsidRPr="009F1170">
        <w:rPr>
          <w:rFonts w:ascii="Arial" w:eastAsia="Courier New" w:hAnsi="Arial" w:cs="Arial"/>
          <w:sz w:val="21"/>
          <w:szCs w:val="21"/>
        </w:rPr>
        <w:t xml:space="preserve">], </w:t>
      </w:r>
      <w:r w:rsidRPr="009F1170">
        <w:rPr>
          <w:rFonts w:ascii="Arial" w:eastAsia="Courier New" w:hAnsi="Arial" w:cs="Arial"/>
          <w:color w:val="000F80"/>
          <w:sz w:val="21"/>
          <w:szCs w:val="21"/>
        </w:rPr>
        <w:t>seed</w:t>
      </w:r>
      <w:r w:rsidRPr="009F1170">
        <w:rPr>
          <w:rFonts w:ascii="Arial" w:eastAsia="Courier New" w:hAnsi="Arial" w:cs="Arial"/>
          <w:color w:val="000000"/>
          <w:sz w:val="21"/>
          <w:szCs w:val="21"/>
        </w:rPr>
        <w:t>=</w:t>
      </w:r>
      <w:r w:rsidRPr="009F1170">
        <w:rPr>
          <w:rFonts w:ascii="Arial" w:eastAsia="Courier New" w:hAnsi="Arial" w:cs="Arial"/>
          <w:color w:val="098658"/>
          <w:sz w:val="21"/>
          <w:szCs w:val="21"/>
        </w:rPr>
        <w:t>637713655</w:t>
      </w:r>
    </w:p>
    <w:p w14:paraId="5846EDED" w14:textId="77777777" w:rsidR="0074522A" w:rsidRPr="009F1170" w:rsidRDefault="0074522A">
      <w:pPr>
        <w:spacing w:before="9" w:line="100" w:lineRule="exact"/>
        <w:rPr>
          <w:rFonts w:ascii="Arial" w:hAnsi="Arial" w:cs="Arial"/>
          <w:sz w:val="11"/>
          <w:szCs w:val="11"/>
        </w:rPr>
      </w:pPr>
    </w:p>
    <w:p w14:paraId="34227BE2" w14:textId="77777777" w:rsidR="0074522A" w:rsidRPr="009F1170" w:rsidRDefault="00936419">
      <w:pPr>
        <w:ind w:left="583"/>
        <w:rPr>
          <w:rFonts w:ascii="Arial" w:eastAsia="Courier New" w:hAnsi="Arial" w:cs="Arial"/>
          <w:sz w:val="21"/>
          <w:szCs w:val="21"/>
        </w:rPr>
      </w:pPr>
      <w:r w:rsidRPr="009F1170">
        <w:rPr>
          <w:rFonts w:ascii="Arial" w:eastAsia="Courier New" w:hAnsi="Arial" w:cs="Arial"/>
          <w:sz w:val="21"/>
          <w:szCs w:val="21"/>
        </w:rPr>
        <w:t>)</w:t>
      </w:r>
    </w:p>
    <w:p w14:paraId="29F75E53" w14:textId="77777777" w:rsidR="0074522A" w:rsidRPr="009F1170" w:rsidRDefault="0074522A">
      <w:pPr>
        <w:spacing w:before="9" w:line="100" w:lineRule="exact"/>
        <w:rPr>
          <w:rFonts w:ascii="Arial" w:hAnsi="Arial" w:cs="Arial"/>
          <w:sz w:val="11"/>
          <w:szCs w:val="11"/>
        </w:rPr>
      </w:pPr>
    </w:p>
    <w:p w14:paraId="11EA6C19" w14:textId="77777777" w:rsidR="0074522A" w:rsidRPr="009F1170" w:rsidRDefault="00936419">
      <w:pPr>
        <w:ind w:left="205"/>
        <w:rPr>
          <w:rFonts w:ascii="Arial" w:eastAsia="Courier New" w:hAnsi="Arial" w:cs="Arial"/>
          <w:sz w:val="21"/>
          <w:szCs w:val="21"/>
        </w:rPr>
      </w:pPr>
      <w:r w:rsidRPr="009F1170">
        <w:rPr>
          <w:rFonts w:ascii="Arial" w:eastAsia="Courier New" w:hAnsi="Arial" w:cs="Arial"/>
          <w:sz w:val="21"/>
          <w:szCs w:val="21"/>
        </w:rPr>
        <w:t>}</w:t>
      </w:r>
    </w:p>
    <w:sectPr w:rsidR="0074522A" w:rsidRPr="009F1170">
      <w:headerReference w:type="default" r:id="rId15"/>
      <w:pgSz w:w="12240" w:h="15840"/>
      <w:pgMar w:top="1380" w:right="1360" w:bottom="280" w:left="13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C68FF" w14:textId="77777777" w:rsidR="00993CA2" w:rsidRDefault="00993CA2">
      <w:r>
        <w:separator/>
      </w:r>
    </w:p>
  </w:endnote>
  <w:endnote w:type="continuationSeparator" w:id="0">
    <w:p w14:paraId="2362D75F" w14:textId="77777777" w:rsidR="00993CA2" w:rsidRDefault="00993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1A66B" w14:textId="77777777" w:rsidR="00993CA2" w:rsidRDefault="00993CA2">
      <w:r>
        <w:separator/>
      </w:r>
    </w:p>
  </w:footnote>
  <w:footnote w:type="continuationSeparator" w:id="0">
    <w:p w14:paraId="6E43A1D4" w14:textId="77777777" w:rsidR="00993CA2" w:rsidRDefault="00993C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263EB" w14:textId="77777777" w:rsidR="0074522A" w:rsidRDefault="00993CA2">
    <w:pPr>
      <w:spacing w:line="200" w:lineRule="exact"/>
    </w:pPr>
    <w:r>
      <w:pict w14:anchorId="75BBB8E8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alt="" style="position:absolute;margin-left:71pt;margin-top:73.4pt;width:41.4pt;height:14pt;z-index:-25166182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97E98E1" w14:textId="77777777" w:rsidR="0074522A" w:rsidRDefault="00936419">
                <w:pPr>
                  <w:spacing w:line="260" w:lineRule="exact"/>
                  <w:ind w:left="20" w:right="-36"/>
                  <w:rPr>
                    <w:sz w:val="24"/>
                    <w:szCs w:val="24"/>
                  </w:rPr>
                </w:pPr>
                <w:r>
                  <w:rPr>
                    <w:w w:val="116"/>
                    <w:sz w:val="24"/>
                    <w:szCs w:val="24"/>
                  </w:rPr>
                  <w:t>Case</w:t>
                </w:r>
                <w:r>
                  <w:rPr>
                    <w:spacing w:val="-12"/>
                    <w:w w:val="116"/>
                    <w:sz w:val="24"/>
                    <w:szCs w:val="24"/>
                  </w:rPr>
                  <w:t xml:space="preserve"> </w:t>
                </w:r>
                <w:r>
                  <w:rPr>
                    <w:w w:val="88"/>
                    <w:sz w:val="24"/>
                    <w:szCs w:val="24"/>
                  </w:rPr>
                  <w:t>1</w:t>
                </w:r>
                <w:r>
                  <w:rPr>
                    <w:w w:val="124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BE5FB" w14:textId="77777777" w:rsidR="0074522A" w:rsidRDefault="00993CA2">
    <w:pPr>
      <w:spacing w:line="200" w:lineRule="exact"/>
    </w:pPr>
    <w:r>
      <w:pict w14:anchorId="3DB18029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alt="" style="position:absolute;margin-left:71pt;margin-top:73.4pt;width:43.3pt;height:14pt;z-index:-25166080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53C72BC0" w14:textId="77777777" w:rsidR="0074522A" w:rsidRDefault="00936419">
                <w:pPr>
                  <w:spacing w:line="260" w:lineRule="exact"/>
                  <w:ind w:left="20" w:right="-36"/>
                  <w:rPr>
                    <w:sz w:val="24"/>
                    <w:szCs w:val="24"/>
                  </w:rPr>
                </w:pPr>
                <w:r>
                  <w:rPr>
                    <w:w w:val="116"/>
                    <w:sz w:val="24"/>
                    <w:szCs w:val="24"/>
                  </w:rPr>
                  <w:t>Case</w:t>
                </w:r>
                <w:r>
                  <w:rPr>
                    <w:spacing w:val="-12"/>
                    <w:w w:val="116"/>
                    <w:sz w:val="24"/>
                    <w:szCs w:val="24"/>
                  </w:rPr>
                  <w:t xml:space="preserve"> </w:t>
                </w:r>
                <w:r>
                  <w:rPr>
                    <w:w w:val="119"/>
                    <w:sz w:val="24"/>
                    <w:szCs w:val="24"/>
                  </w:rPr>
                  <w:t>2</w:t>
                </w:r>
                <w:r>
                  <w:rPr>
                    <w:w w:val="124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77436" w14:textId="77777777" w:rsidR="0074522A" w:rsidRDefault="00993CA2">
    <w:pPr>
      <w:spacing w:line="200" w:lineRule="exact"/>
    </w:pPr>
    <w:r>
      <w:pict w14:anchorId="5D8E83AD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alt="" style="position:absolute;margin-left:71pt;margin-top:73.4pt;width:42.85pt;height:14pt;z-index:-25165977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1B64D98" w14:textId="77777777" w:rsidR="0074522A" w:rsidRDefault="00936419">
                <w:pPr>
                  <w:spacing w:line="260" w:lineRule="exact"/>
                  <w:ind w:left="20" w:right="-36"/>
                  <w:rPr>
                    <w:sz w:val="24"/>
                    <w:szCs w:val="24"/>
                  </w:rPr>
                </w:pPr>
                <w:r>
                  <w:rPr>
                    <w:w w:val="116"/>
                    <w:sz w:val="24"/>
                    <w:szCs w:val="24"/>
                  </w:rPr>
                  <w:t>Case</w:t>
                </w:r>
                <w:r>
                  <w:rPr>
                    <w:spacing w:val="-12"/>
                    <w:w w:val="116"/>
                    <w:sz w:val="24"/>
                    <w:szCs w:val="24"/>
                  </w:rPr>
                  <w:t xml:space="preserve"> </w:t>
                </w:r>
                <w:r>
                  <w:rPr>
                    <w:w w:val="112"/>
                    <w:sz w:val="24"/>
                    <w:szCs w:val="24"/>
                  </w:rPr>
                  <w:t>3</w:t>
                </w:r>
                <w:r>
                  <w:rPr>
                    <w:w w:val="124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565F8" w14:textId="77777777" w:rsidR="0074522A" w:rsidRDefault="00993CA2">
    <w:pPr>
      <w:spacing w:line="200" w:lineRule="exact"/>
    </w:pPr>
    <w:r>
      <w:pict w14:anchorId="3F5E7B6F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alt="" style="position:absolute;margin-left:71pt;margin-top:73.4pt;width:43.85pt;height:14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EFF6FDF" w14:textId="77777777" w:rsidR="0074522A" w:rsidRDefault="00936419">
                <w:pPr>
                  <w:spacing w:line="260" w:lineRule="exact"/>
                  <w:ind w:left="20" w:right="-36"/>
                  <w:rPr>
                    <w:sz w:val="24"/>
                    <w:szCs w:val="24"/>
                  </w:rPr>
                </w:pPr>
                <w:r>
                  <w:rPr>
                    <w:w w:val="116"/>
                    <w:sz w:val="24"/>
                    <w:szCs w:val="24"/>
                  </w:rPr>
                  <w:t>Case</w:t>
                </w:r>
                <w:r>
                  <w:rPr>
                    <w:spacing w:val="-12"/>
                    <w:w w:val="116"/>
                    <w:sz w:val="24"/>
                    <w:szCs w:val="24"/>
                  </w:rPr>
                  <w:t xml:space="preserve"> </w:t>
                </w:r>
                <w:r>
                  <w:rPr>
                    <w:w w:val="128"/>
                    <w:sz w:val="24"/>
                    <w:szCs w:val="24"/>
                  </w:rPr>
                  <w:t>4</w:t>
                </w:r>
                <w:r>
                  <w:rPr>
                    <w:w w:val="124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D7023" w14:textId="77777777" w:rsidR="0074522A" w:rsidRDefault="00993CA2">
    <w:pPr>
      <w:spacing w:line="200" w:lineRule="exact"/>
    </w:pPr>
    <w:r>
      <w:pict w14:anchorId="26B22745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alt="" style="position:absolute;margin-left:71pt;margin-top:73.4pt;width:43.25pt;height:14pt;z-index:-25165772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0BB8FBD" w14:textId="77777777" w:rsidR="0074522A" w:rsidRDefault="00936419">
                <w:pPr>
                  <w:spacing w:line="260" w:lineRule="exact"/>
                  <w:ind w:left="20" w:right="-36"/>
                  <w:rPr>
                    <w:sz w:val="24"/>
                    <w:szCs w:val="24"/>
                  </w:rPr>
                </w:pPr>
                <w:r>
                  <w:rPr>
                    <w:w w:val="116"/>
                    <w:sz w:val="24"/>
                    <w:szCs w:val="24"/>
                  </w:rPr>
                  <w:t>Case</w:t>
                </w:r>
                <w:r>
                  <w:rPr>
                    <w:spacing w:val="-12"/>
                    <w:w w:val="116"/>
                    <w:sz w:val="24"/>
                    <w:szCs w:val="24"/>
                  </w:rPr>
                  <w:t xml:space="preserve"> </w:t>
                </w:r>
                <w:r>
                  <w:rPr>
                    <w:w w:val="118"/>
                    <w:sz w:val="24"/>
                    <w:szCs w:val="24"/>
                  </w:rPr>
                  <w:t>5</w:t>
                </w:r>
                <w:r>
                  <w:rPr>
                    <w:w w:val="124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49AFB" w14:textId="77777777" w:rsidR="0074522A" w:rsidRDefault="00993CA2">
    <w:pPr>
      <w:spacing w:line="200" w:lineRule="exact"/>
    </w:pPr>
    <w:r>
      <w:pict w14:anchorId="1B9942A8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alt="" style="position:absolute;margin-left:71pt;margin-top:73.4pt;width:44.1pt;height:14pt;z-index:-25165670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6EF82B43" w14:textId="77777777" w:rsidR="0074522A" w:rsidRDefault="00936419">
                <w:pPr>
                  <w:spacing w:line="260" w:lineRule="exact"/>
                  <w:ind w:left="20" w:right="-36"/>
                  <w:rPr>
                    <w:sz w:val="24"/>
                    <w:szCs w:val="24"/>
                  </w:rPr>
                </w:pPr>
                <w:r>
                  <w:rPr>
                    <w:w w:val="116"/>
                    <w:sz w:val="24"/>
                    <w:szCs w:val="24"/>
                  </w:rPr>
                  <w:t>Case</w:t>
                </w:r>
                <w:r>
                  <w:rPr>
                    <w:spacing w:val="-12"/>
                    <w:w w:val="116"/>
                    <w:sz w:val="24"/>
                    <w:szCs w:val="24"/>
                  </w:rPr>
                  <w:t xml:space="preserve"> </w:t>
                </w:r>
                <w:r>
                  <w:rPr>
                    <w:w w:val="132"/>
                    <w:sz w:val="24"/>
                    <w:szCs w:val="24"/>
                  </w:rPr>
                  <w:t>6</w:t>
                </w:r>
                <w:r>
                  <w:rPr>
                    <w:w w:val="124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5D264" w14:textId="77777777" w:rsidR="0074522A" w:rsidRDefault="00993CA2">
    <w:pPr>
      <w:spacing w:line="200" w:lineRule="exact"/>
    </w:pPr>
    <w:r>
      <w:pict w14:anchorId="619EF089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margin-left:71pt;margin-top:73.4pt;width:43.2pt;height:14pt;z-index:-25165568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477EBA51" w14:textId="77777777" w:rsidR="0074522A" w:rsidRDefault="00936419">
                <w:pPr>
                  <w:spacing w:line="260" w:lineRule="exact"/>
                  <w:ind w:left="20" w:right="-36"/>
                  <w:rPr>
                    <w:sz w:val="24"/>
                    <w:szCs w:val="24"/>
                  </w:rPr>
                </w:pPr>
                <w:r>
                  <w:rPr>
                    <w:w w:val="116"/>
                    <w:sz w:val="24"/>
                    <w:szCs w:val="24"/>
                  </w:rPr>
                  <w:t>Case</w:t>
                </w:r>
                <w:r>
                  <w:rPr>
                    <w:spacing w:val="-12"/>
                    <w:w w:val="116"/>
                    <w:sz w:val="24"/>
                    <w:szCs w:val="24"/>
                  </w:rPr>
                  <w:t xml:space="preserve"> </w:t>
                </w:r>
                <w:r>
                  <w:rPr>
                    <w:w w:val="117"/>
                    <w:sz w:val="24"/>
                    <w:szCs w:val="24"/>
                  </w:rPr>
                  <w:t>7</w:t>
                </w:r>
                <w:r>
                  <w:rPr>
                    <w:w w:val="124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644C5" w14:textId="77777777" w:rsidR="0074522A" w:rsidRDefault="0074522A">
    <w:pPr>
      <w:spacing w:line="0" w:lineRule="atLeast"/>
      <w:rPr>
        <w:sz w:val="0"/>
        <w:szCs w:val="0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37B4B" w14:textId="77777777" w:rsidR="0074522A" w:rsidRDefault="0074522A">
    <w:pPr>
      <w:spacing w:line="0" w:lineRule="atLeast"/>
      <w:rPr>
        <w:sz w:val="0"/>
        <w:szCs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9F5228"/>
    <w:multiLevelType w:val="multilevel"/>
    <w:tmpl w:val="1C3C7C4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hdrShapeDefaults>
    <o:shapedefaults v:ext="edit" spidmax="209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I0NDEys7C0MDc1NDFT0lEKTi0uzszPAykwrAUArBGU3iwAAAA="/>
  </w:docVars>
  <w:rsids>
    <w:rsidRoot w:val="0074522A"/>
    <w:rsid w:val="000B0CB9"/>
    <w:rsid w:val="003020B1"/>
    <w:rsid w:val="005A531B"/>
    <w:rsid w:val="00631D2B"/>
    <w:rsid w:val="0074522A"/>
    <w:rsid w:val="00837D2B"/>
    <w:rsid w:val="00936419"/>
    <w:rsid w:val="00993CA2"/>
    <w:rsid w:val="009F1170"/>
    <w:rsid w:val="00BE704A"/>
    <w:rsid w:val="00BF4ADA"/>
    <w:rsid w:val="00E733A5"/>
    <w:rsid w:val="00F24975"/>
    <w:rsid w:val="00FF1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0"/>
    <o:shapelayout v:ext="edit">
      <o:idmap v:ext="edit" data="2"/>
    </o:shapelayout>
  </w:shapeDefaults>
  <w:decimalSymbol w:val="."/>
  <w:listSeparator w:val=","/>
  <w14:docId w14:val="384EB41D"/>
  <w15:docId w15:val="{E189200B-53F2-4E5E-BD7F-55EBDBA0E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NoSpacing">
    <w:name w:val="No Spacing"/>
    <w:uiPriority w:val="1"/>
    <w:qFormat/>
    <w:rsid w:val="003020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02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35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53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68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3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8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20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3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37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5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56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88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42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1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2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0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2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6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36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7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header" Target="header9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1600</Words>
  <Characters>9126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Manikanta Sathwik Yeluri</cp:lastModifiedBy>
  <cp:revision>2</cp:revision>
  <dcterms:created xsi:type="dcterms:W3CDTF">2021-12-02T10:51:00Z</dcterms:created>
  <dcterms:modified xsi:type="dcterms:W3CDTF">2021-12-02T10:51:00Z</dcterms:modified>
</cp:coreProperties>
</file>